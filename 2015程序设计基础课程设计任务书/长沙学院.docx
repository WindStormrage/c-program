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662" w:rsidRDefault="00F66662" w:rsidP="00F66662">
      <w:pPr>
        <w:jc w:val="center"/>
        <w:rPr>
          <w:rFonts w:hint="eastAsia"/>
          <w:b/>
          <w:bCs/>
        </w:rPr>
      </w:pPr>
    </w:p>
    <w:p w:rsidR="00F66662" w:rsidRDefault="00F66662" w:rsidP="00F66662">
      <w:pPr>
        <w:jc w:val="center"/>
        <w:rPr>
          <w:rFonts w:hint="eastAsia"/>
          <w:b/>
          <w:bCs/>
        </w:rPr>
      </w:pPr>
    </w:p>
    <w:p w:rsidR="00F66662" w:rsidRPr="0081298D" w:rsidRDefault="00F66662" w:rsidP="00F66662">
      <w:pPr>
        <w:jc w:val="center"/>
        <w:rPr>
          <w:rFonts w:ascii="宋体-方正超大字符集" w:eastAsia="宋体-方正超大字符集" w:hint="eastAsia"/>
          <w:bCs/>
          <w:sz w:val="84"/>
          <w:szCs w:val="84"/>
        </w:rPr>
      </w:pPr>
      <w:r w:rsidRPr="0081298D">
        <w:rPr>
          <w:rFonts w:ascii="宋体-方正超大字符集" w:eastAsia="宋体-方正超大字符集" w:hint="eastAsia"/>
          <w:bCs/>
          <w:sz w:val="84"/>
          <w:szCs w:val="84"/>
        </w:rPr>
        <w:t xml:space="preserve">长 </w:t>
      </w:r>
      <w:r>
        <w:rPr>
          <w:rFonts w:ascii="宋体-方正超大字符集" w:eastAsia="宋体-方正超大字符集" w:hint="eastAsia"/>
          <w:bCs/>
          <w:sz w:val="84"/>
          <w:szCs w:val="84"/>
        </w:rPr>
        <w:t xml:space="preserve"> </w:t>
      </w:r>
      <w:r w:rsidRPr="0081298D">
        <w:rPr>
          <w:rFonts w:ascii="宋体-方正超大字符集" w:eastAsia="宋体-方正超大字符集" w:hint="eastAsia"/>
          <w:bCs/>
          <w:sz w:val="84"/>
          <w:szCs w:val="84"/>
        </w:rPr>
        <w:t xml:space="preserve">沙 </w:t>
      </w:r>
      <w:r>
        <w:rPr>
          <w:rFonts w:ascii="宋体-方正超大字符集" w:eastAsia="宋体-方正超大字符集" w:hint="eastAsia"/>
          <w:bCs/>
          <w:sz w:val="84"/>
          <w:szCs w:val="84"/>
        </w:rPr>
        <w:t xml:space="preserve"> </w:t>
      </w:r>
      <w:r w:rsidRPr="0081298D">
        <w:rPr>
          <w:rFonts w:ascii="宋体-方正超大字符集" w:eastAsia="宋体-方正超大字符集" w:hint="eastAsia"/>
          <w:bCs/>
          <w:sz w:val="84"/>
          <w:szCs w:val="84"/>
        </w:rPr>
        <w:t>学</w:t>
      </w:r>
      <w:r>
        <w:rPr>
          <w:rFonts w:ascii="宋体-方正超大字符集" w:eastAsia="宋体-方正超大字符集" w:hint="eastAsia"/>
          <w:bCs/>
          <w:sz w:val="84"/>
          <w:szCs w:val="84"/>
        </w:rPr>
        <w:t xml:space="preserve"> </w:t>
      </w:r>
      <w:r w:rsidRPr="0081298D">
        <w:rPr>
          <w:rFonts w:ascii="宋体-方正超大字符集" w:eastAsia="宋体-方正超大字符集" w:hint="eastAsia"/>
          <w:bCs/>
          <w:sz w:val="84"/>
          <w:szCs w:val="84"/>
        </w:rPr>
        <w:t xml:space="preserve"> 院</w:t>
      </w:r>
    </w:p>
    <w:p w:rsidR="00F66662" w:rsidRDefault="00F66662" w:rsidP="00F66662">
      <w:pPr>
        <w:jc w:val="center"/>
        <w:rPr>
          <w:rFonts w:hint="eastAsia"/>
          <w:b/>
          <w:bCs/>
        </w:rPr>
      </w:pPr>
    </w:p>
    <w:p w:rsidR="00F66662" w:rsidRDefault="00F66662" w:rsidP="00F66662">
      <w:pPr>
        <w:jc w:val="center"/>
        <w:rPr>
          <w:rFonts w:ascii="黑体" w:eastAsia="黑体" w:hint="eastAsia"/>
          <w:bCs/>
          <w:spacing w:val="56"/>
          <w:sz w:val="48"/>
          <w:szCs w:val="48"/>
        </w:rPr>
      </w:pPr>
    </w:p>
    <w:p w:rsidR="00F66662" w:rsidRPr="0081298D" w:rsidRDefault="00F66662" w:rsidP="00F66662">
      <w:pPr>
        <w:jc w:val="center"/>
        <w:rPr>
          <w:rFonts w:ascii="黑体" w:eastAsia="黑体" w:hint="eastAsia"/>
          <w:bCs/>
          <w:spacing w:val="56"/>
          <w:sz w:val="48"/>
          <w:szCs w:val="48"/>
        </w:rPr>
      </w:pPr>
      <w:r w:rsidRPr="0081298D">
        <w:rPr>
          <w:rFonts w:ascii="黑体" w:eastAsia="黑体" w:hint="eastAsia"/>
          <w:bCs/>
          <w:spacing w:val="56"/>
          <w:sz w:val="48"/>
          <w:szCs w:val="48"/>
        </w:rPr>
        <w:t>课程设计说明书</w:t>
      </w:r>
    </w:p>
    <w:p w:rsidR="00F66662" w:rsidRDefault="00F66662" w:rsidP="00F66662">
      <w:pPr>
        <w:rPr>
          <w:rFonts w:hint="eastAsia"/>
          <w:b/>
          <w:bCs/>
        </w:rPr>
      </w:pPr>
    </w:p>
    <w:p w:rsidR="00F66662" w:rsidRDefault="00F66662" w:rsidP="00F66662">
      <w:pPr>
        <w:rPr>
          <w:rFonts w:hint="eastAsia"/>
          <w:b/>
          <w:bCs/>
        </w:rPr>
      </w:pPr>
    </w:p>
    <w:p w:rsidR="00F66662" w:rsidRDefault="00F66662" w:rsidP="00F66662">
      <w:pPr>
        <w:rPr>
          <w:rFonts w:hint="eastAsia"/>
          <w:b/>
          <w:bCs/>
        </w:rPr>
      </w:pPr>
    </w:p>
    <w:p w:rsidR="00F66662" w:rsidRDefault="00F66662" w:rsidP="00F66662">
      <w:pPr>
        <w:rPr>
          <w:rFonts w:hint="eastAsia"/>
          <w:b/>
          <w:bCs/>
        </w:rPr>
      </w:pPr>
    </w:p>
    <w:p w:rsidR="00F66662" w:rsidRDefault="00F66662" w:rsidP="00F66662">
      <w:pPr>
        <w:rPr>
          <w:rFonts w:hint="eastAsia"/>
          <w:b/>
          <w:bCs/>
        </w:rPr>
      </w:pPr>
    </w:p>
    <w:p w:rsidR="00F66662" w:rsidRDefault="00F66662" w:rsidP="00F66662">
      <w:pPr>
        <w:rPr>
          <w:rFonts w:hint="eastAsia"/>
          <w:b/>
          <w:bCs/>
        </w:rPr>
      </w:pPr>
    </w:p>
    <w:p w:rsidR="00F66662" w:rsidRDefault="00F66662" w:rsidP="00F66662">
      <w:pPr>
        <w:rPr>
          <w:rFonts w:hint="eastAsia"/>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7"/>
        <w:gridCol w:w="4512"/>
      </w:tblGrid>
      <w:tr w:rsidR="00F66662" w:rsidRPr="00ED396E" w:rsidTr="00DC5681">
        <w:trPr>
          <w:jc w:val="center"/>
        </w:trPr>
        <w:tc>
          <w:tcPr>
            <w:tcW w:w="2577" w:type="dxa"/>
            <w:tcBorders>
              <w:top w:val="nil"/>
              <w:left w:val="nil"/>
              <w:bottom w:val="nil"/>
              <w:right w:val="nil"/>
            </w:tcBorders>
            <w:shd w:val="clear" w:color="auto" w:fill="auto"/>
          </w:tcPr>
          <w:p w:rsidR="00F66662" w:rsidRPr="00ED396E" w:rsidRDefault="00F66662" w:rsidP="00DC5681">
            <w:pPr>
              <w:spacing w:line="480" w:lineRule="auto"/>
              <w:jc w:val="distribute"/>
              <w:rPr>
                <w:rFonts w:ascii="宋体" w:hAnsi="宋体" w:hint="eastAsia"/>
                <w:bCs/>
                <w:sz w:val="32"/>
                <w:szCs w:val="32"/>
                <w:u w:val="single"/>
              </w:rPr>
            </w:pPr>
            <w:r w:rsidRPr="00ED396E">
              <w:rPr>
                <w:rFonts w:ascii="宋体" w:hAnsi="宋体" w:hint="eastAsia"/>
                <w:bCs/>
                <w:sz w:val="32"/>
                <w:szCs w:val="32"/>
              </w:rPr>
              <w:t>题目</w:t>
            </w:r>
          </w:p>
        </w:tc>
        <w:tc>
          <w:tcPr>
            <w:tcW w:w="4512" w:type="dxa"/>
            <w:tcBorders>
              <w:top w:val="nil"/>
              <w:left w:val="nil"/>
              <w:bottom w:val="single" w:sz="4" w:space="0" w:color="auto"/>
              <w:right w:val="nil"/>
            </w:tcBorders>
            <w:shd w:val="clear" w:color="auto" w:fill="auto"/>
          </w:tcPr>
          <w:p w:rsidR="00F66662" w:rsidRPr="007B50F8" w:rsidRDefault="00F66662" w:rsidP="00DC5681">
            <w:pPr>
              <w:spacing w:line="480" w:lineRule="auto"/>
              <w:jc w:val="center"/>
              <w:rPr>
                <w:rFonts w:ascii="宋体" w:hAnsi="宋体" w:hint="eastAsia"/>
                <w:bCs/>
                <w:sz w:val="32"/>
                <w:szCs w:val="32"/>
              </w:rPr>
            </w:pPr>
            <w:r w:rsidRPr="007B50F8">
              <w:rPr>
                <w:rFonts w:ascii="宋体" w:hAnsi="宋体" w:hint="eastAsia"/>
                <w:bCs/>
                <w:sz w:val="32"/>
                <w:szCs w:val="32"/>
              </w:rPr>
              <w:t>报到系统的模拟设计</w:t>
            </w:r>
          </w:p>
        </w:tc>
      </w:tr>
      <w:tr w:rsidR="00F66662" w:rsidRPr="00ED396E" w:rsidTr="00DC5681">
        <w:trPr>
          <w:jc w:val="center"/>
        </w:trPr>
        <w:tc>
          <w:tcPr>
            <w:tcW w:w="2577" w:type="dxa"/>
            <w:tcBorders>
              <w:top w:val="nil"/>
              <w:left w:val="nil"/>
              <w:bottom w:val="nil"/>
              <w:right w:val="nil"/>
            </w:tcBorders>
            <w:shd w:val="clear" w:color="auto" w:fill="auto"/>
          </w:tcPr>
          <w:p w:rsidR="00F66662" w:rsidRPr="00ED396E" w:rsidRDefault="00F66662" w:rsidP="00DC5681">
            <w:pPr>
              <w:spacing w:line="480" w:lineRule="auto"/>
              <w:jc w:val="distribute"/>
              <w:rPr>
                <w:rFonts w:ascii="宋体" w:hAnsi="宋体" w:hint="eastAsia"/>
                <w:bCs/>
                <w:sz w:val="32"/>
                <w:szCs w:val="32"/>
                <w:u w:val="single"/>
              </w:rPr>
            </w:pPr>
            <w:r w:rsidRPr="00ED396E">
              <w:rPr>
                <w:rFonts w:ascii="宋体" w:hAnsi="宋体" w:hint="eastAsia"/>
                <w:bCs/>
                <w:sz w:val="32"/>
                <w:szCs w:val="32"/>
              </w:rPr>
              <w:t>系(部)</w:t>
            </w:r>
          </w:p>
        </w:tc>
        <w:tc>
          <w:tcPr>
            <w:tcW w:w="4512" w:type="dxa"/>
            <w:tcBorders>
              <w:top w:val="single" w:sz="4" w:space="0" w:color="auto"/>
              <w:left w:val="nil"/>
              <w:bottom w:val="single" w:sz="4" w:space="0" w:color="auto"/>
              <w:right w:val="nil"/>
            </w:tcBorders>
            <w:shd w:val="clear" w:color="auto" w:fill="auto"/>
          </w:tcPr>
          <w:p w:rsidR="00F66662" w:rsidRPr="007B50F8" w:rsidRDefault="00F66662" w:rsidP="00DC5681">
            <w:pPr>
              <w:spacing w:line="480" w:lineRule="auto"/>
              <w:jc w:val="center"/>
              <w:rPr>
                <w:rFonts w:ascii="宋体" w:hAnsi="宋体" w:hint="eastAsia"/>
                <w:bCs/>
                <w:sz w:val="32"/>
                <w:szCs w:val="32"/>
              </w:rPr>
            </w:pPr>
            <w:r w:rsidRPr="007B50F8">
              <w:rPr>
                <w:rFonts w:ascii="宋体" w:hAnsi="宋体" w:hint="eastAsia"/>
                <w:bCs/>
                <w:sz w:val="32"/>
                <w:szCs w:val="32"/>
              </w:rPr>
              <w:t>数学与</w:t>
            </w:r>
            <w:r w:rsidRPr="007B50F8">
              <w:rPr>
                <w:rFonts w:ascii="宋体" w:hAnsi="宋体"/>
                <w:bCs/>
                <w:sz w:val="32"/>
                <w:szCs w:val="32"/>
              </w:rPr>
              <w:t>计算机系</w:t>
            </w:r>
          </w:p>
        </w:tc>
      </w:tr>
      <w:tr w:rsidR="00F66662" w:rsidRPr="00ED396E" w:rsidTr="00DC5681">
        <w:trPr>
          <w:jc w:val="center"/>
        </w:trPr>
        <w:tc>
          <w:tcPr>
            <w:tcW w:w="2577" w:type="dxa"/>
            <w:tcBorders>
              <w:top w:val="nil"/>
              <w:left w:val="nil"/>
              <w:bottom w:val="nil"/>
              <w:right w:val="nil"/>
            </w:tcBorders>
            <w:shd w:val="clear" w:color="auto" w:fill="auto"/>
          </w:tcPr>
          <w:p w:rsidR="00F66662" w:rsidRPr="00ED396E" w:rsidRDefault="00F66662" w:rsidP="00DC5681">
            <w:pPr>
              <w:spacing w:line="480" w:lineRule="auto"/>
              <w:jc w:val="distribute"/>
              <w:rPr>
                <w:rFonts w:ascii="宋体" w:hAnsi="宋体" w:hint="eastAsia"/>
                <w:bCs/>
                <w:sz w:val="32"/>
                <w:szCs w:val="32"/>
                <w:u w:val="single"/>
              </w:rPr>
            </w:pPr>
            <w:r w:rsidRPr="00ED396E">
              <w:rPr>
                <w:rFonts w:ascii="宋体" w:hAnsi="宋体" w:hint="eastAsia"/>
                <w:bCs/>
                <w:sz w:val="32"/>
                <w:szCs w:val="32"/>
              </w:rPr>
              <w:t>专业(班级)</w:t>
            </w:r>
          </w:p>
        </w:tc>
        <w:tc>
          <w:tcPr>
            <w:tcW w:w="4512" w:type="dxa"/>
            <w:tcBorders>
              <w:top w:val="single" w:sz="4" w:space="0" w:color="auto"/>
              <w:left w:val="nil"/>
              <w:bottom w:val="single" w:sz="4" w:space="0" w:color="auto"/>
              <w:right w:val="nil"/>
            </w:tcBorders>
            <w:shd w:val="clear" w:color="auto" w:fill="auto"/>
          </w:tcPr>
          <w:p w:rsidR="00F66662" w:rsidRPr="007B50F8" w:rsidRDefault="00F66662" w:rsidP="00DC5681">
            <w:pPr>
              <w:spacing w:line="480" w:lineRule="auto"/>
              <w:jc w:val="center"/>
              <w:rPr>
                <w:rFonts w:ascii="宋体" w:hAnsi="宋体" w:hint="eastAsia"/>
                <w:bCs/>
                <w:sz w:val="32"/>
                <w:szCs w:val="32"/>
              </w:rPr>
            </w:pPr>
            <w:r w:rsidRPr="007B50F8">
              <w:rPr>
                <w:rFonts w:ascii="宋体" w:hAnsi="宋体" w:hint="eastAsia"/>
                <w:bCs/>
                <w:sz w:val="32"/>
                <w:szCs w:val="32"/>
              </w:rPr>
              <w:t>软件工程专业（五班）</w:t>
            </w:r>
          </w:p>
        </w:tc>
      </w:tr>
      <w:tr w:rsidR="00F66662" w:rsidRPr="00ED396E" w:rsidTr="00DC5681">
        <w:trPr>
          <w:jc w:val="center"/>
        </w:trPr>
        <w:tc>
          <w:tcPr>
            <w:tcW w:w="2577" w:type="dxa"/>
            <w:tcBorders>
              <w:top w:val="nil"/>
              <w:left w:val="nil"/>
              <w:bottom w:val="nil"/>
              <w:right w:val="nil"/>
            </w:tcBorders>
            <w:shd w:val="clear" w:color="auto" w:fill="auto"/>
          </w:tcPr>
          <w:p w:rsidR="00F66662" w:rsidRPr="00ED396E" w:rsidRDefault="00F66662" w:rsidP="00DC5681">
            <w:pPr>
              <w:spacing w:line="480" w:lineRule="auto"/>
              <w:jc w:val="distribute"/>
              <w:rPr>
                <w:rFonts w:ascii="宋体" w:hAnsi="宋体" w:hint="eastAsia"/>
                <w:bCs/>
                <w:sz w:val="32"/>
                <w:szCs w:val="32"/>
                <w:u w:val="single"/>
              </w:rPr>
            </w:pPr>
            <w:r w:rsidRPr="00ED396E">
              <w:rPr>
                <w:rFonts w:ascii="宋体" w:hAnsi="宋体" w:hint="eastAsia"/>
                <w:bCs/>
                <w:sz w:val="32"/>
                <w:szCs w:val="32"/>
              </w:rPr>
              <w:t>姓名</w:t>
            </w:r>
          </w:p>
        </w:tc>
        <w:tc>
          <w:tcPr>
            <w:tcW w:w="4512" w:type="dxa"/>
            <w:tcBorders>
              <w:top w:val="single" w:sz="4" w:space="0" w:color="auto"/>
              <w:left w:val="nil"/>
              <w:bottom w:val="single" w:sz="4" w:space="0" w:color="auto"/>
              <w:right w:val="nil"/>
            </w:tcBorders>
            <w:shd w:val="clear" w:color="auto" w:fill="auto"/>
          </w:tcPr>
          <w:p w:rsidR="00F66662" w:rsidRPr="007B50F8" w:rsidRDefault="00F66662" w:rsidP="00DC5681">
            <w:pPr>
              <w:spacing w:line="480" w:lineRule="auto"/>
              <w:jc w:val="center"/>
              <w:rPr>
                <w:rFonts w:ascii="宋体" w:hAnsi="宋体" w:hint="eastAsia"/>
                <w:bCs/>
                <w:sz w:val="32"/>
                <w:szCs w:val="32"/>
              </w:rPr>
            </w:pPr>
            <w:r w:rsidRPr="007B50F8">
              <w:rPr>
                <w:rFonts w:ascii="宋体" w:hAnsi="宋体" w:hint="eastAsia"/>
                <w:bCs/>
                <w:sz w:val="32"/>
                <w:szCs w:val="32"/>
              </w:rPr>
              <w:t>谢晗阳</w:t>
            </w:r>
          </w:p>
        </w:tc>
      </w:tr>
      <w:tr w:rsidR="00F66662" w:rsidRPr="00ED396E" w:rsidTr="00DC5681">
        <w:trPr>
          <w:jc w:val="center"/>
        </w:trPr>
        <w:tc>
          <w:tcPr>
            <w:tcW w:w="2577" w:type="dxa"/>
            <w:tcBorders>
              <w:top w:val="nil"/>
              <w:left w:val="nil"/>
              <w:bottom w:val="nil"/>
              <w:right w:val="nil"/>
            </w:tcBorders>
            <w:shd w:val="clear" w:color="auto" w:fill="auto"/>
          </w:tcPr>
          <w:p w:rsidR="00F66662" w:rsidRPr="00ED396E" w:rsidRDefault="00F66662" w:rsidP="00DC5681">
            <w:pPr>
              <w:spacing w:line="480" w:lineRule="auto"/>
              <w:jc w:val="distribute"/>
              <w:rPr>
                <w:rFonts w:ascii="宋体" w:hAnsi="宋体" w:hint="eastAsia"/>
                <w:bCs/>
                <w:sz w:val="32"/>
                <w:szCs w:val="32"/>
                <w:u w:val="single"/>
              </w:rPr>
            </w:pPr>
            <w:r w:rsidRPr="00ED396E">
              <w:rPr>
                <w:rFonts w:ascii="宋体" w:hAnsi="宋体" w:hint="eastAsia"/>
                <w:bCs/>
                <w:sz w:val="32"/>
                <w:szCs w:val="32"/>
              </w:rPr>
              <w:t>学号</w:t>
            </w:r>
          </w:p>
        </w:tc>
        <w:tc>
          <w:tcPr>
            <w:tcW w:w="4512" w:type="dxa"/>
            <w:tcBorders>
              <w:top w:val="single" w:sz="4" w:space="0" w:color="auto"/>
              <w:left w:val="nil"/>
              <w:bottom w:val="single" w:sz="4" w:space="0" w:color="auto"/>
              <w:right w:val="nil"/>
            </w:tcBorders>
            <w:shd w:val="clear" w:color="auto" w:fill="auto"/>
          </w:tcPr>
          <w:p w:rsidR="00F66662" w:rsidRPr="007B50F8" w:rsidRDefault="00F66662" w:rsidP="00DC5681">
            <w:pPr>
              <w:spacing w:line="480" w:lineRule="auto"/>
              <w:jc w:val="center"/>
              <w:rPr>
                <w:rFonts w:ascii="宋体" w:hAnsi="宋体" w:hint="eastAsia"/>
                <w:bCs/>
                <w:sz w:val="32"/>
                <w:szCs w:val="32"/>
              </w:rPr>
            </w:pPr>
            <w:r w:rsidRPr="007B50F8">
              <w:rPr>
                <w:rFonts w:ascii="宋体" w:hAnsi="宋体" w:hint="eastAsia"/>
                <w:bCs/>
                <w:sz w:val="32"/>
                <w:szCs w:val="32"/>
              </w:rPr>
              <w:t>B2</w:t>
            </w:r>
            <w:r w:rsidR="003928BD" w:rsidRPr="007B50F8">
              <w:rPr>
                <w:rFonts w:ascii="宋体" w:hAnsi="宋体"/>
                <w:bCs/>
                <w:sz w:val="32"/>
                <w:szCs w:val="32"/>
              </w:rPr>
              <w:t>0150304523</w:t>
            </w:r>
          </w:p>
        </w:tc>
      </w:tr>
      <w:tr w:rsidR="00F66662" w:rsidRPr="00ED396E" w:rsidTr="00DC5681">
        <w:trPr>
          <w:jc w:val="center"/>
        </w:trPr>
        <w:tc>
          <w:tcPr>
            <w:tcW w:w="2577" w:type="dxa"/>
            <w:tcBorders>
              <w:top w:val="nil"/>
              <w:left w:val="nil"/>
              <w:bottom w:val="nil"/>
              <w:right w:val="nil"/>
            </w:tcBorders>
            <w:shd w:val="clear" w:color="auto" w:fill="auto"/>
          </w:tcPr>
          <w:p w:rsidR="00F66662" w:rsidRPr="00ED396E" w:rsidRDefault="00F66662" w:rsidP="00DC5681">
            <w:pPr>
              <w:spacing w:line="480" w:lineRule="auto"/>
              <w:jc w:val="distribute"/>
              <w:rPr>
                <w:rFonts w:ascii="宋体" w:hAnsi="宋体" w:hint="eastAsia"/>
                <w:bCs/>
                <w:sz w:val="32"/>
                <w:szCs w:val="32"/>
                <w:u w:val="single"/>
              </w:rPr>
            </w:pPr>
            <w:r w:rsidRPr="00ED396E">
              <w:rPr>
                <w:rFonts w:ascii="宋体" w:hAnsi="宋体" w:hint="eastAsia"/>
                <w:bCs/>
                <w:sz w:val="32"/>
                <w:szCs w:val="32"/>
              </w:rPr>
              <w:t>指导教师</w:t>
            </w:r>
          </w:p>
        </w:tc>
        <w:tc>
          <w:tcPr>
            <w:tcW w:w="4512" w:type="dxa"/>
            <w:tcBorders>
              <w:top w:val="single" w:sz="4" w:space="0" w:color="auto"/>
              <w:left w:val="nil"/>
              <w:bottom w:val="single" w:sz="4" w:space="0" w:color="auto"/>
              <w:right w:val="nil"/>
            </w:tcBorders>
            <w:shd w:val="clear" w:color="auto" w:fill="auto"/>
          </w:tcPr>
          <w:p w:rsidR="00F66662" w:rsidRPr="007B50F8" w:rsidRDefault="00F66662" w:rsidP="00DC5681">
            <w:pPr>
              <w:spacing w:line="480" w:lineRule="auto"/>
              <w:jc w:val="center"/>
              <w:rPr>
                <w:rFonts w:ascii="宋体" w:hAnsi="宋体" w:hint="eastAsia"/>
                <w:bCs/>
                <w:sz w:val="32"/>
                <w:szCs w:val="32"/>
              </w:rPr>
            </w:pPr>
            <w:r w:rsidRPr="007B50F8">
              <w:rPr>
                <w:rFonts w:ascii="宋体" w:hAnsi="宋体" w:hint="eastAsia"/>
                <w:bCs/>
                <w:sz w:val="32"/>
                <w:szCs w:val="32"/>
              </w:rPr>
              <w:t>刘钢钦</w:t>
            </w:r>
          </w:p>
        </w:tc>
      </w:tr>
      <w:tr w:rsidR="00F66662" w:rsidRPr="00ED396E" w:rsidTr="00DC5681">
        <w:trPr>
          <w:jc w:val="center"/>
        </w:trPr>
        <w:tc>
          <w:tcPr>
            <w:tcW w:w="2577" w:type="dxa"/>
            <w:tcBorders>
              <w:top w:val="nil"/>
              <w:left w:val="nil"/>
              <w:bottom w:val="nil"/>
              <w:right w:val="nil"/>
            </w:tcBorders>
            <w:shd w:val="clear" w:color="auto" w:fill="auto"/>
          </w:tcPr>
          <w:p w:rsidR="00F66662" w:rsidRPr="00ED396E" w:rsidRDefault="00F66662" w:rsidP="00DC5681">
            <w:pPr>
              <w:spacing w:line="480" w:lineRule="auto"/>
              <w:jc w:val="distribute"/>
              <w:rPr>
                <w:rFonts w:ascii="宋体" w:hAnsi="宋体" w:hint="eastAsia"/>
                <w:bCs/>
                <w:sz w:val="32"/>
                <w:szCs w:val="32"/>
                <w:u w:val="single"/>
              </w:rPr>
            </w:pPr>
            <w:r w:rsidRPr="00ED396E">
              <w:rPr>
                <w:rFonts w:ascii="宋体" w:hAnsi="宋体" w:hint="eastAsia"/>
                <w:bCs/>
                <w:sz w:val="32"/>
                <w:szCs w:val="32"/>
              </w:rPr>
              <w:t>起止日期</w:t>
            </w:r>
          </w:p>
        </w:tc>
        <w:tc>
          <w:tcPr>
            <w:tcW w:w="4512" w:type="dxa"/>
            <w:tcBorders>
              <w:top w:val="single" w:sz="4" w:space="0" w:color="auto"/>
              <w:left w:val="nil"/>
              <w:bottom w:val="single" w:sz="4" w:space="0" w:color="auto"/>
              <w:right w:val="nil"/>
            </w:tcBorders>
            <w:shd w:val="clear" w:color="auto" w:fill="auto"/>
          </w:tcPr>
          <w:p w:rsidR="00F66662" w:rsidRPr="007B50F8" w:rsidRDefault="003928BD" w:rsidP="00DC5681">
            <w:pPr>
              <w:spacing w:line="480" w:lineRule="auto"/>
              <w:jc w:val="center"/>
              <w:rPr>
                <w:rFonts w:ascii="宋体" w:hAnsi="宋体" w:hint="eastAsia"/>
                <w:bCs/>
                <w:sz w:val="32"/>
                <w:szCs w:val="32"/>
              </w:rPr>
            </w:pPr>
            <w:r w:rsidRPr="007B50F8">
              <w:rPr>
                <w:rFonts w:ascii="宋体" w:hAnsi="宋体" w:hint="eastAsia"/>
                <w:bCs/>
                <w:sz w:val="32"/>
                <w:szCs w:val="32"/>
              </w:rPr>
              <w:t>2015-12-28 至 2015-12-29</w:t>
            </w:r>
          </w:p>
        </w:tc>
      </w:tr>
    </w:tbl>
    <w:p w:rsidR="00F66662" w:rsidRDefault="00F66662" w:rsidP="00F66662">
      <w:pPr>
        <w:rPr>
          <w:rFonts w:hint="eastAsia"/>
        </w:rPr>
      </w:pPr>
    </w:p>
    <w:p w:rsidR="007B50F8" w:rsidRDefault="007B50F8" w:rsidP="00086D92">
      <w:pPr>
        <w:jc w:val="center"/>
        <w:rPr>
          <w:rFonts w:eastAsia="黑体"/>
          <w:sz w:val="44"/>
        </w:rPr>
      </w:pPr>
    </w:p>
    <w:p w:rsidR="007B50F8" w:rsidRDefault="007B50F8" w:rsidP="00086D92">
      <w:pPr>
        <w:jc w:val="center"/>
        <w:rPr>
          <w:rFonts w:eastAsia="黑体"/>
          <w:sz w:val="44"/>
        </w:rPr>
      </w:pPr>
    </w:p>
    <w:p w:rsidR="00086D92" w:rsidRDefault="00086D92" w:rsidP="00086D92">
      <w:pPr>
        <w:jc w:val="center"/>
        <w:rPr>
          <w:rFonts w:eastAsia="黑体"/>
          <w:sz w:val="44"/>
        </w:rPr>
      </w:pPr>
      <w:r>
        <w:rPr>
          <w:rFonts w:eastAsia="黑体" w:hint="eastAsia"/>
          <w:sz w:val="44"/>
        </w:rPr>
        <w:lastRenderedPageBreak/>
        <w:t>项目实训任务书</w:t>
      </w:r>
    </w:p>
    <w:p w:rsidR="00086D92" w:rsidRDefault="00086D92" w:rsidP="00086D92">
      <w:pPr>
        <w:rPr>
          <w:rFonts w:ascii="宋体" w:hAnsi="宋体"/>
          <w:szCs w:val="21"/>
        </w:rPr>
      </w:pPr>
      <w:r>
        <w:rPr>
          <w:rFonts w:ascii="宋体" w:hAnsi="宋体" w:hint="eastAsia"/>
          <w:b/>
        </w:rPr>
        <w:t>实训题目：</w:t>
      </w:r>
      <w:r w:rsidRPr="00086D92">
        <w:rPr>
          <w:rFonts w:hint="eastAsia"/>
          <w:color w:val="000000"/>
        </w:rPr>
        <w:t>报到系统的模拟设计</w:t>
      </w:r>
    </w:p>
    <w:p w:rsidR="00086D92" w:rsidRPr="00086D92" w:rsidRDefault="00086D92" w:rsidP="00086D92">
      <w:pPr>
        <w:pStyle w:val="a7"/>
        <w:widowControl/>
        <w:numPr>
          <w:ilvl w:val="0"/>
          <w:numId w:val="7"/>
        </w:numPr>
        <w:spacing w:line="360" w:lineRule="exact"/>
        <w:ind w:firstLineChars="0"/>
        <w:rPr>
          <w:b/>
        </w:rPr>
      </w:pPr>
      <w:r w:rsidRPr="00086D92">
        <w:rPr>
          <w:rFonts w:hint="eastAsia"/>
          <w:b/>
        </w:rPr>
        <w:t>已知技术参数和设计要求：</w:t>
      </w:r>
    </w:p>
    <w:p w:rsidR="00086D92" w:rsidRPr="00086D92" w:rsidRDefault="00086D92" w:rsidP="00086D92">
      <w:pPr>
        <w:widowControl/>
        <w:spacing w:line="360" w:lineRule="exact"/>
        <w:rPr>
          <w:rFonts w:ascii="宋体" w:hAnsi="宋体"/>
          <w:color w:val="000000"/>
        </w:rPr>
      </w:pPr>
      <w:r w:rsidRPr="00086D92">
        <w:rPr>
          <w:rFonts w:ascii="宋体" w:hAnsi="宋体" w:hint="eastAsia"/>
        </w:rPr>
        <w:t>报到系统业务描述如下</w:t>
      </w:r>
      <w:r w:rsidRPr="00086D92">
        <w:rPr>
          <w:rFonts w:ascii="宋体" w:hAnsi="宋体" w:hint="eastAsia"/>
          <w:color w:val="000000"/>
        </w:rPr>
        <w:t>：</w:t>
      </w:r>
    </w:p>
    <w:p w:rsidR="00086D92" w:rsidRPr="00221B91" w:rsidRDefault="00086D92" w:rsidP="00086D92">
      <w:pPr>
        <w:widowControl/>
        <w:spacing w:line="360" w:lineRule="exact"/>
        <w:ind w:firstLine="480"/>
        <w:rPr>
          <w:rFonts w:ascii="宋体" w:hAnsi="宋体"/>
          <w:color w:val="000000"/>
        </w:rPr>
      </w:pPr>
      <w:r>
        <w:rPr>
          <w:rFonts w:ascii="宋体" w:hAnsi="宋体" w:hint="eastAsia"/>
          <w:color w:val="000000"/>
        </w:rPr>
        <w:t>某学校为摆脱招生困难的困境，决定降分录取。于是向符合降分后录取条件的学生发送了通知书。因为考虑到并非所有收到通知书的学生都会来报到。于是请你帮他们开发一款报到系统，方便统计已经报到的学生信息。这些信息包括学生的姓名、语数外三门课的成绩以及这三门课的总分和已经交费的情况。学校提出的基本功能如下：登录系统、报到功能、缴费功能、查询功能、排序功能等。</w:t>
      </w:r>
      <w:r w:rsidRPr="00221B91">
        <w:rPr>
          <w:rFonts w:ascii="宋体" w:hAnsi="宋体" w:hint="eastAsia"/>
          <w:color w:val="000000"/>
        </w:rPr>
        <w:t>本系统各个业务有如下注意点：</w:t>
      </w:r>
    </w:p>
    <w:p w:rsidR="00086D92" w:rsidRPr="00221B91" w:rsidRDefault="00086D92" w:rsidP="00086D92">
      <w:pPr>
        <w:widowControl/>
        <w:numPr>
          <w:ilvl w:val="0"/>
          <w:numId w:val="6"/>
        </w:numPr>
        <w:spacing w:line="360" w:lineRule="exact"/>
        <w:jc w:val="both"/>
        <w:rPr>
          <w:rFonts w:ascii="宋体" w:hAnsi="宋体"/>
          <w:color w:val="000000"/>
        </w:rPr>
      </w:pPr>
      <w:r w:rsidRPr="00221B91">
        <w:rPr>
          <w:rFonts w:ascii="宋体" w:hAnsi="宋体" w:hint="eastAsia"/>
          <w:color w:val="000000"/>
        </w:rPr>
        <w:t>登陆系统</w:t>
      </w:r>
    </w:p>
    <w:p w:rsidR="00086D92" w:rsidRPr="00221B91" w:rsidRDefault="00086D92" w:rsidP="00086D92">
      <w:pPr>
        <w:widowControl/>
        <w:spacing w:line="360" w:lineRule="exact"/>
        <w:ind w:firstLineChars="200" w:firstLine="480"/>
        <w:rPr>
          <w:rFonts w:ascii="宋体" w:hAnsi="宋体"/>
          <w:color w:val="000000"/>
        </w:rPr>
      </w:pPr>
      <w:r w:rsidRPr="00221B91">
        <w:rPr>
          <w:rFonts w:ascii="宋体" w:hAnsi="宋体" w:hint="eastAsia"/>
          <w:color w:val="000000"/>
        </w:rPr>
        <w:t>用户登陆之前，必须在登陆界面输入其</w:t>
      </w:r>
      <w:r>
        <w:rPr>
          <w:rFonts w:ascii="宋体" w:hAnsi="宋体" w:hint="eastAsia"/>
          <w:color w:val="000000"/>
        </w:rPr>
        <w:t>账号</w:t>
      </w:r>
      <w:r w:rsidRPr="00221B91">
        <w:rPr>
          <w:rFonts w:ascii="宋体" w:hAnsi="宋体" w:hint="eastAsia"/>
          <w:color w:val="000000"/>
        </w:rPr>
        <w:t>，通过其正确输入的</w:t>
      </w:r>
      <w:r>
        <w:rPr>
          <w:rFonts w:ascii="宋体" w:hAnsi="宋体" w:hint="eastAsia"/>
          <w:color w:val="000000"/>
        </w:rPr>
        <w:t>密码</w:t>
      </w:r>
      <w:r w:rsidRPr="00221B91">
        <w:rPr>
          <w:rFonts w:ascii="宋体" w:hAnsi="宋体" w:hint="eastAsia"/>
          <w:color w:val="000000"/>
        </w:rPr>
        <w:t>登陆系统。</w:t>
      </w:r>
    </w:p>
    <w:p w:rsidR="00086D92" w:rsidRPr="00221B91" w:rsidRDefault="00086D92" w:rsidP="00086D92">
      <w:pPr>
        <w:widowControl/>
        <w:numPr>
          <w:ilvl w:val="0"/>
          <w:numId w:val="6"/>
        </w:numPr>
        <w:spacing w:line="360" w:lineRule="exact"/>
        <w:jc w:val="both"/>
        <w:rPr>
          <w:rFonts w:ascii="宋体" w:hAnsi="宋体"/>
          <w:color w:val="000000"/>
        </w:rPr>
      </w:pPr>
      <w:r>
        <w:rPr>
          <w:rFonts w:ascii="宋体" w:hAnsi="宋体" w:hint="eastAsia"/>
          <w:color w:val="000000"/>
        </w:rPr>
        <w:t>报到功能</w:t>
      </w:r>
    </w:p>
    <w:p w:rsidR="00086D92" w:rsidRPr="00221B91" w:rsidRDefault="00086D92" w:rsidP="00086D92">
      <w:pPr>
        <w:widowControl/>
        <w:spacing w:line="360" w:lineRule="exact"/>
        <w:rPr>
          <w:rFonts w:ascii="宋体" w:hAnsi="宋体"/>
          <w:color w:val="000000"/>
        </w:rPr>
      </w:pPr>
      <w:r w:rsidRPr="00221B91">
        <w:rPr>
          <w:rFonts w:ascii="宋体" w:hAnsi="宋体" w:hint="eastAsia"/>
          <w:color w:val="000000"/>
        </w:rPr>
        <w:t xml:space="preserve">     </w:t>
      </w:r>
      <w:r>
        <w:rPr>
          <w:rFonts w:ascii="宋体" w:hAnsi="宋体" w:hint="eastAsia"/>
          <w:color w:val="000000"/>
        </w:rPr>
        <w:t>报到功能主要是管理人员通过查询学生的材料将学生的信息（姓名、成绩等）填入系统中</w:t>
      </w:r>
      <w:r w:rsidRPr="00221B91">
        <w:rPr>
          <w:rFonts w:ascii="宋体" w:hAnsi="宋体" w:hint="eastAsia"/>
          <w:color w:val="000000"/>
        </w:rPr>
        <w:t>。</w:t>
      </w:r>
    </w:p>
    <w:p w:rsidR="00086D92" w:rsidRPr="00221B91" w:rsidRDefault="00086D92" w:rsidP="00086D92">
      <w:pPr>
        <w:widowControl/>
        <w:numPr>
          <w:ilvl w:val="0"/>
          <w:numId w:val="6"/>
        </w:numPr>
        <w:spacing w:line="360" w:lineRule="exact"/>
        <w:jc w:val="both"/>
        <w:rPr>
          <w:rFonts w:ascii="宋体" w:hAnsi="宋体"/>
          <w:color w:val="000000"/>
        </w:rPr>
      </w:pPr>
      <w:r>
        <w:rPr>
          <w:rFonts w:ascii="宋体" w:hAnsi="宋体" w:hint="eastAsia"/>
          <w:color w:val="000000"/>
        </w:rPr>
        <w:t>缴费功能</w:t>
      </w:r>
    </w:p>
    <w:p w:rsidR="00086D92" w:rsidRPr="00221B91" w:rsidRDefault="00086D92" w:rsidP="00086D92">
      <w:pPr>
        <w:widowControl/>
        <w:spacing w:line="360" w:lineRule="exact"/>
        <w:rPr>
          <w:rFonts w:ascii="宋体" w:hAnsi="宋体"/>
          <w:color w:val="000000"/>
        </w:rPr>
      </w:pPr>
      <w:r w:rsidRPr="00221B91">
        <w:rPr>
          <w:rFonts w:ascii="宋体" w:hAnsi="宋体" w:hint="eastAsia"/>
          <w:color w:val="000000"/>
        </w:rPr>
        <w:t xml:space="preserve">    </w:t>
      </w:r>
      <w:r>
        <w:rPr>
          <w:rFonts w:ascii="宋体" w:hAnsi="宋体" w:hint="eastAsia"/>
          <w:color w:val="000000"/>
        </w:rPr>
        <w:t>管理人员通过收取学生的费用后将学生的学费情况填入系统中</w:t>
      </w:r>
      <w:r w:rsidRPr="00221B91">
        <w:rPr>
          <w:rFonts w:ascii="宋体" w:hAnsi="宋体" w:hint="eastAsia"/>
          <w:color w:val="000000"/>
        </w:rPr>
        <w:t>。</w:t>
      </w:r>
      <w:r>
        <w:rPr>
          <w:rFonts w:ascii="宋体" w:hAnsi="宋体" w:hint="eastAsia"/>
          <w:color w:val="000000"/>
        </w:rPr>
        <w:t>这里我们假设学生学费统一收取5000元。那么学生可能在0~5000范围内缴费。</w:t>
      </w:r>
    </w:p>
    <w:p w:rsidR="00086D92" w:rsidRPr="00221B91" w:rsidRDefault="00086D92" w:rsidP="00086D92">
      <w:pPr>
        <w:widowControl/>
        <w:numPr>
          <w:ilvl w:val="0"/>
          <w:numId w:val="6"/>
        </w:numPr>
        <w:spacing w:line="360" w:lineRule="exact"/>
        <w:jc w:val="both"/>
        <w:rPr>
          <w:rFonts w:ascii="宋体" w:hAnsi="宋体"/>
          <w:color w:val="000000"/>
        </w:rPr>
      </w:pPr>
      <w:r>
        <w:rPr>
          <w:rFonts w:ascii="宋体" w:hAnsi="宋体" w:hint="eastAsia"/>
          <w:color w:val="000000"/>
        </w:rPr>
        <w:t>补交功能</w:t>
      </w:r>
    </w:p>
    <w:p w:rsidR="00086D92" w:rsidRPr="00221B91" w:rsidRDefault="00086D92" w:rsidP="00086D92">
      <w:pPr>
        <w:widowControl/>
        <w:spacing w:line="360" w:lineRule="exact"/>
        <w:ind w:firstLine="480"/>
        <w:rPr>
          <w:rFonts w:ascii="宋体" w:hAnsi="宋体"/>
          <w:color w:val="000000"/>
        </w:rPr>
      </w:pPr>
      <w:r>
        <w:rPr>
          <w:rFonts w:ascii="宋体" w:hAnsi="宋体" w:hint="eastAsia"/>
          <w:color w:val="000000"/>
        </w:rPr>
        <w:t>学生可以在系统中全部或者部分补交所欠学费。是否欠费或者欠费多少，程序应该可以判断。程序应该能通过计算列出该生欠缴的学费额度。</w:t>
      </w:r>
    </w:p>
    <w:p w:rsidR="00086D92" w:rsidRPr="00221B91" w:rsidRDefault="00086D92" w:rsidP="00086D92">
      <w:pPr>
        <w:widowControl/>
        <w:numPr>
          <w:ilvl w:val="0"/>
          <w:numId w:val="6"/>
        </w:numPr>
        <w:spacing w:line="360" w:lineRule="exact"/>
        <w:jc w:val="both"/>
        <w:rPr>
          <w:rFonts w:ascii="宋体" w:hAnsi="宋体"/>
          <w:color w:val="000000"/>
        </w:rPr>
      </w:pPr>
      <w:r>
        <w:rPr>
          <w:rFonts w:ascii="宋体" w:hAnsi="宋体" w:hint="eastAsia"/>
          <w:color w:val="000000"/>
        </w:rPr>
        <w:t>查询功能</w:t>
      </w:r>
    </w:p>
    <w:p w:rsidR="00086D92" w:rsidRPr="00221B91" w:rsidRDefault="00086D92" w:rsidP="00086D92">
      <w:pPr>
        <w:widowControl/>
        <w:spacing w:line="360" w:lineRule="exact"/>
        <w:rPr>
          <w:rFonts w:ascii="宋体" w:hAnsi="宋体"/>
          <w:color w:val="000000"/>
        </w:rPr>
      </w:pPr>
      <w:r w:rsidRPr="00221B91">
        <w:rPr>
          <w:rFonts w:ascii="宋体" w:hAnsi="宋体" w:hint="eastAsia"/>
          <w:color w:val="000000"/>
        </w:rPr>
        <w:t xml:space="preserve">    </w:t>
      </w:r>
      <w:r>
        <w:rPr>
          <w:rFonts w:ascii="宋体" w:hAnsi="宋体" w:hint="eastAsia"/>
          <w:color w:val="000000"/>
        </w:rPr>
        <w:t>管理人员应该可以通过学生姓名查询学生的情况。包括姓名、成绩和学费欠缴情况。也可以通过设定条件如：总分低于220分的，语文低于80分等来查询。</w:t>
      </w:r>
    </w:p>
    <w:p w:rsidR="00086D92" w:rsidRPr="00221B91" w:rsidRDefault="00086D92" w:rsidP="00086D92">
      <w:pPr>
        <w:widowControl/>
        <w:numPr>
          <w:ilvl w:val="0"/>
          <w:numId w:val="6"/>
        </w:numPr>
        <w:spacing w:line="360" w:lineRule="exact"/>
        <w:jc w:val="both"/>
        <w:rPr>
          <w:rFonts w:ascii="宋体" w:hAnsi="宋体"/>
          <w:color w:val="000000"/>
        </w:rPr>
      </w:pPr>
      <w:r>
        <w:rPr>
          <w:rFonts w:ascii="宋体" w:hAnsi="宋体" w:hint="eastAsia"/>
          <w:color w:val="000000"/>
        </w:rPr>
        <w:t>排序功能（可选）</w:t>
      </w:r>
    </w:p>
    <w:p w:rsidR="00086D92" w:rsidRPr="00221B91" w:rsidRDefault="00086D92" w:rsidP="00086D92">
      <w:pPr>
        <w:widowControl/>
        <w:spacing w:line="360" w:lineRule="exact"/>
        <w:ind w:firstLine="480"/>
        <w:rPr>
          <w:rFonts w:ascii="宋体" w:hAnsi="宋体"/>
          <w:color w:val="000000"/>
        </w:rPr>
      </w:pPr>
      <w:r>
        <w:rPr>
          <w:rFonts w:ascii="宋体" w:hAnsi="宋体" w:hint="eastAsia"/>
          <w:color w:val="000000"/>
        </w:rPr>
        <w:t>程序应该能将学生基于某一门成绩进行冒泡排序。</w:t>
      </w:r>
    </w:p>
    <w:p w:rsidR="00086D92" w:rsidRDefault="00086D92" w:rsidP="00086D92">
      <w:pPr>
        <w:spacing w:line="400" w:lineRule="exact"/>
        <w:rPr>
          <w:b/>
          <w:bCs/>
          <w:color w:val="000000"/>
          <w:szCs w:val="22"/>
        </w:rPr>
      </w:pPr>
      <w:r>
        <w:rPr>
          <w:rFonts w:hint="eastAsia"/>
          <w:b/>
          <w:bCs/>
          <w:color w:val="000000"/>
        </w:rPr>
        <w:t>二、各阶段具体要求：</w:t>
      </w:r>
    </w:p>
    <w:p w:rsidR="00891EEA" w:rsidRDefault="00891EEA" w:rsidP="00891EEA">
      <w:r>
        <w:rPr>
          <w:rFonts w:hint="eastAsia"/>
        </w:rPr>
        <w:t>1</w:t>
      </w:r>
      <w:r>
        <w:rPr>
          <w:rFonts w:hint="eastAsia"/>
        </w:rPr>
        <w:t>、需求分析阶段</w:t>
      </w:r>
    </w:p>
    <w:p w:rsidR="00891EEA" w:rsidRDefault="00891EEA" w:rsidP="00891EEA">
      <w:r>
        <w:rPr>
          <w:rFonts w:hint="eastAsia"/>
        </w:rPr>
        <w:t>熟悉系统业务，从业务中抽取出系统的需求，形成完善的需求说明书。</w:t>
      </w:r>
    </w:p>
    <w:p w:rsidR="00891EEA" w:rsidRDefault="00891EEA" w:rsidP="00891EEA">
      <w:r>
        <w:rPr>
          <w:rFonts w:hint="eastAsia"/>
        </w:rPr>
        <w:t>2</w:t>
      </w:r>
      <w:r>
        <w:rPr>
          <w:rFonts w:hint="eastAsia"/>
        </w:rPr>
        <w:t>、系统设计阶段</w:t>
      </w:r>
    </w:p>
    <w:p w:rsidR="00891EEA" w:rsidRDefault="00891EEA" w:rsidP="00891EEA">
      <w:r>
        <w:rPr>
          <w:rFonts w:hint="eastAsia"/>
        </w:rPr>
        <w:t>根据需求，进行程序设计，包括定义系统的界面、定义系统数据的存储方式等，形成完善的设计说明书。</w:t>
      </w:r>
    </w:p>
    <w:p w:rsidR="00891EEA" w:rsidRDefault="00891EEA" w:rsidP="00891EEA">
      <w:r>
        <w:rPr>
          <w:rFonts w:hint="eastAsia"/>
        </w:rPr>
        <w:t>3</w:t>
      </w:r>
      <w:r>
        <w:rPr>
          <w:rFonts w:hint="eastAsia"/>
        </w:rPr>
        <w:t>、编码实现阶段</w:t>
      </w:r>
    </w:p>
    <w:p w:rsidR="00891EEA" w:rsidRDefault="00891EEA" w:rsidP="00891EEA">
      <w:r>
        <w:rPr>
          <w:rFonts w:hint="eastAsia"/>
        </w:rPr>
        <w:t>（</w:t>
      </w:r>
      <w:r>
        <w:rPr>
          <w:rFonts w:hint="eastAsia"/>
        </w:rPr>
        <w:t>1</w:t>
      </w:r>
      <w:r>
        <w:rPr>
          <w:rFonts w:hint="eastAsia"/>
        </w:rPr>
        <w:t>）完成代码编写</w:t>
      </w:r>
      <w:r>
        <w:rPr>
          <w:rFonts w:hint="eastAsia"/>
        </w:rPr>
        <w:t xml:space="preserve"> </w:t>
      </w:r>
    </w:p>
    <w:p w:rsidR="00891EEA" w:rsidRDefault="00891EEA" w:rsidP="00891EEA">
      <w:r>
        <w:rPr>
          <w:rFonts w:hint="eastAsia"/>
        </w:rPr>
        <w:t>（</w:t>
      </w:r>
      <w:r>
        <w:rPr>
          <w:rFonts w:hint="eastAsia"/>
        </w:rPr>
        <w:t>2</w:t>
      </w:r>
      <w:r>
        <w:rPr>
          <w:rFonts w:hint="eastAsia"/>
        </w:rPr>
        <w:t>）要求代码编写规范</w:t>
      </w:r>
    </w:p>
    <w:p w:rsidR="00891EEA" w:rsidRDefault="00891EEA" w:rsidP="00891EEA">
      <w:r>
        <w:rPr>
          <w:rFonts w:hint="eastAsia"/>
        </w:rPr>
        <w:t>4</w:t>
      </w:r>
      <w:r>
        <w:rPr>
          <w:rFonts w:hint="eastAsia"/>
        </w:rPr>
        <w:t>、系统测试阶段</w:t>
      </w:r>
    </w:p>
    <w:p w:rsidR="00891EEA" w:rsidRDefault="00891EEA" w:rsidP="00891EEA">
      <w:r>
        <w:rPr>
          <w:rFonts w:hint="eastAsia"/>
        </w:rPr>
        <w:t>（</w:t>
      </w:r>
      <w:r>
        <w:rPr>
          <w:rFonts w:hint="eastAsia"/>
        </w:rPr>
        <w:t>1</w:t>
      </w:r>
      <w:r>
        <w:rPr>
          <w:rFonts w:hint="eastAsia"/>
        </w:rPr>
        <w:t>）完成功能调试</w:t>
      </w:r>
    </w:p>
    <w:p w:rsidR="00891EEA" w:rsidRDefault="00891EEA" w:rsidP="00891EEA">
      <w:r>
        <w:rPr>
          <w:rFonts w:hint="eastAsia"/>
        </w:rPr>
        <w:t>（</w:t>
      </w:r>
      <w:r>
        <w:rPr>
          <w:rFonts w:hint="eastAsia"/>
        </w:rPr>
        <w:t>2</w:t>
      </w:r>
      <w:r>
        <w:rPr>
          <w:rFonts w:hint="eastAsia"/>
        </w:rPr>
        <w:t>）要求完成必要的测试工作</w:t>
      </w:r>
    </w:p>
    <w:p w:rsidR="00891EEA" w:rsidRDefault="00891EEA" w:rsidP="00891EEA">
      <w:r>
        <w:rPr>
          <w:rFonts w:hint="eastAsia"/>
        </w:rPr>
        <w:t>5</w:t>
      </w:r>
      <w:r>
        <w:rPr>
          <w:rFonts w:hint="eastAsia"/>
        </w:rPr>
        <w:t>、交付实施阶段</w:t>
      </w:r>
    </w:p>
    <w:p w:rsidR="00891EEA" w:rsidRDefault="00891EEA" w:rsidP="00891EEA">
      <w:r>
        <w:rPr>
          <w:rFonts w:hint="eastAsia"/>
        </w:rPr>
        <w:t>（</w:t>
      </w:r>
      <w:r>
        <w:rPr>
          <w:rFonts w:hint="eastAsia"/>
        </w:rPr>
        <w:t>1</w:t>
      </w:r>
      <w:r>
        <w:rPr>
          <w:rFonts w:hint="eastAsia"/>
        </w:rPr>
        <w:t>）提交可正常执行的系统</w:t>
      </w:r>
    </w:p>
    <w:p w:rsidR="00891EEA" w:rsidRDefault="00891EEA" w:rsidP="00891EEA">
      <w:r>
        <w:rPr>
          <w:rFonts w:hint="eastAsia"/>
        </w:rPr>
        <w:t>（</w:t>
      </w:r>
      <w:r>
        <w:rPr>
          <w:rFonts w:hint="eastAsia"/>
        </w:rPr>
        <w:t>2</w:t>
      </w:r>
      <w:r>
        <w:rPr>
          <w:rFonts w:hint="eastAsia"/>
        </w:rPr>
        <w:t>）提交系统需求说明书、设计说明书、程序代码</w:t>
      </w:r>
    </w:p>
    <w:p w:rsidR="00891EEA" w:rsidRDefault="00891EEA" w:rsidP="00891EEA">
      <w:pPr>
        <w:rPr>
          <w:rFonts w:ascii="宋体" w:hAnsi="宋体"/>
          <w:szCs w:val="21"/>
        </w:rPr>
      </w:pPr>
      <w:r>
        <w:rPr>
          <w:rFonts w:ascii="宋体" w:hAnsi="宋体" w:hint="eastAsia"/>
          <w:szCs w:val="21"/>
        </w:rPr>
        <w:t>（3）撰写课程设计报告书</w:t>
      </w:r>
    </w:p>
    <w:p w:rsidR="00086D92" w:rsidRPr="00891EEA" w:rsidRDefault="00891EEA" w:rsidP="00AA33F2">
      <w:pPr>
        <w:rPr>
          <w:rFonts w:ascii="宋体" w:hAnsi="宋体"/>
          <w:szCs w:val="21"/>
        </w:rPr>
      </w:pPr>
      <w:r>
        <w:rPr>
          <w:rFonts w:ascii="宋体" w:hAnsi="宋体" w:hint="eastAsia"/>
          <w:szCs w:val="21"/>
        </w:rPr>
        <w:t>（4）要求规范地书写文档</w:t>
      </w:r>
    </w:p>
    <w:p w:rsidR="00086D92" w:rsidRDefault="00086D92" w:rsidP="00086D92">
      <w:pPr>
        <w:spacing w:line="400" w:lineRule="exact"/>
        <w:rPr>
          <w:rFonts w:ascii="Calibri" w:hAnsi="Calibri"/>
          <w:szCs w:val="21"/>
        </w:rPr>
      </w:pPr>
      <w:r>
        <w:rPr>
          <w:rFonts w:hint="eastAsia"/>
          <w:b/>
        </w:rPr>
        <w:t>三、设计工作量：</w:t>
      </w:r>
    </w:p>
    <w:p w:rsidR="00AA33F2" w:rsidRDefault="00AA33F2" w:rsidP="00AA33F2">
      <w:pPr>
        <w:rPr>
          <w:rFonts w:ascii="宋体" w:hAnsi="宋体"/>
        </w:rPr>
      </w:pPr>
      <w:r>
        <w:rPr>
          <w:rFonts w:ascii="宋体" w:hAnsi="宋体" w:hint="eastAsia"/>
        </w:rPr>
        <w:t>（1）软件设计：完成问题陈述中所提到的所有需求功能。</w:t>
      </w:r>
    </w:p>
    <w:p w:rsidR="00AA33F2" w:rsidRDefault="00AA33F2" w:rsidP="00AA33F2">
      <w:pPr>
        <w:rPr>
          <w:rFonts w:ascii="宋体" w:hAnsi="宋体"/>
          <w:szCs w:val="21"/>
        </w:rPr>
      </w:pPr>
      <w:r>
        <w:rPr>
          <w:rFonts w:ascii="宋体" w:hAnsi="宋体" w:hint="eastAsia"/>
        </w:rPr>
        <w:t>（2）论文：要求撰写不少于3000个文字的文档，详细说明各阶段具体要求。</w:t>
      </w:r>
    </w:p>
    <w:p w:rsidR="00086D92" w:rsidRDefault="00086D92" w:rsidP="00086D92">
      <w:pPr>
        <w:spacing w:line="400" w:lineRule="exact"/>
        <w:rPr>
          <w:rFonts w:ascii="宋体" w:hAnsi="宋体"/>
          <w:szCs w:val="21"/>
        </w:rPr>
      </w:pPr>
      <w:r>
        <w:rPr>
          <w:rFonts w:hint="eastAsia"/>
          <w:b/>
        </w:rPr>
        <w:t>四、工作计划：</w:t>
      </w:r>
    </w:p>
    <w:p w:rsidR="00AA33F2" w:rsidRDefault="00AA33F2" w:rsidP="00AA33F2">
      <w:pPr>
        <w:ind w:firstLineChars="200" w:firstLine="480"/>
      </w:pPr>
      <w:r w:rsidRPr="00136EF9">
        <w:rPr>
          <w:rFonts w:hint="eastAsia"/>
        </w:rPr>
        <w:t>理论课结束后两周进行课程设计，软件开发如下，一周完成。其中，两教学课时用于题目分析与介绍。其他教学可是用于程序设计。</w:t>
      </w:r>
    </w:p>
    <w:p w:rsidR="00AA33F2" w:rsidRDefault="00AA33F2" w:rsidP="00AA33F2">
      <w:r>
        <w:rPr>
          <w:rFonts w:hint="eastAsia"/>
        </w:rPr>
        <w:t>1)</w:t>
      </w:r>
      <w:r>
        <w:rPr>
          <w:rFonts w:hint="eastAsia"/>
        </w:rPr>
        <w:tab/>
      </w:r>
      <w:r>
        <w:rPr>
          <w:rFonts w:hint="eastAsia"/>
        </w:rPr>
        <w:t>选定题目</w:t>
      </w:r>
    </w:p>
    <w:p w:rsidR="00AA33F2" w:rsidRDefault="00AA33F2" w:rsidP="00AA33F2">
      <w:r>
        <w:rPr>
          <w:rFonts w:hint="eastAsia"/>
        </w:rPr>
        <w:t>2)</w:t>
      </w:r>
      <w:r>
        <w:rPr>
          <w:rFonts w:hint="eastAsia"/>
        </w:rPr>
        <w:tab/>
      </w:r>
      <w:r>
        <w:rPr>
          <w:rFonts w:hint="eastAsia"/>
        </w:rPr>
        <w:t>需求分析</w:t>
      </w:r>
    </w:p>
    <w:p w:rsidR="00AA33F2" w:rsidRDefault="00AA33F2" w:rsidP="00AA33F2">
      <w:r>
        <w:rPr>
          <w:rFonts w:hint="eastAsia"/>
        </w:rPr>
        <w:t>3)</w:t>
      </w:r>
      <w:r>
        <w:rPr>
          <w:rFonts w:hint="eastAsia"/>
        </w:rPr>
        <w:tab/>
      </w:r>
      <w:r>
        <w:rPr>
          <w:rFonts w:hint="eastAsia"/>
        </w:rPr>
        <w:t>系统设计</w:t>
      </w:r>
    </w:p>
    <w:p w:rsidR="00AA33F2" w:rsidRDefault="00AA33F2" w:rsidP="00AA33F2">
      <w:r>
        <w:rPr>
          <w:rFonts w:hint="eastAsia"/>
        </w:rPr>
        <w:t>4)</w:t>
      </w:r>
      <w:r>
        <w:rPr>
          <w:rFonts w:hint="eastAsia"/>
        </w:rPr>
        <w:tab/>
      </w:r>
      <w:r>
        <w:rPr>
          <w:rFonts w:hint="eastAsia"/>
        </w:rPr>
        <w:t>编码实现</w:t>
      </w:r>
    </w:p>
    <w:p w:rsidR="00AA33F2" w:rsidRDefault="00AA33F2" w:rsidP="00AA33F2">
      <w:r>
        <w:rPr>
          <w:rFonts w:hint="eastAsia"/>
        </w:rPr>
        <w:t>5)</w:t>
      </w:r>
      <w:r>
        <w:rPr>
          <w:rFonts w:hint="eastAsia"/>
        </w:rPr>
        <w:tab/>
      </w:r>
      <w:r>
        <w:rPr>
          <w:rFonts w:hint="eastAsia"/>
        </w:rPr>
        <w:t>系统测试</w:t>
      </w:r>
    </w:p>
    <w:p w:rsidR="00AA33F2" w:rsidRDefault="00AA33F2" w:rsidP="00AA33F2">
      <w:r>
        <w:rPr>
          <w:rFonts w:hint="eastAsia"/>
        </w:rPr>
        <w:t>6)</w:t>
      </w:r>
      <w:r>
        <w:rPr>
          <w:rFonts w:hint="eastAsia"/>
        </w:rPr>
        <w:tab/>
      </w:r>
      <w:r>
        <w:rPr>
          <w:rFonts w:hint="eastAsia"/>
        </w:rPr>
        <w:t>交付实施</w:t>
      </w:r>
    </w:p>
    <w:p w:rsidR="00086D92" w:rsidRDefault="00086D92" w:rsidP="00086D92">
      <w:pPr>
        <w:spacing w:line="400" w:lineRule="exact"/>
        <w:rPr>
          <w:rFonts w:ascii="宋体" w:hAnsi="宋体"/>
          <w:b/>
        </w:rPr>
      </w:pPr>
      <w:r>
        <w:rPr>
          <w:rFonts w:ascii="宋体" w:hAnsi="宋体" w:hint="eastAsia"/>
          <w:b/>
        </w:rPr>
        <w:t>五、注意事项</w:t>
      </w:r>
    </w:p>
    <w:p w:rsidR="00AA33F2" w:rsidRDefault="00086D92" w:rsidP="00AA33F2">
      <w:pPr>
        <w:spacing w:line="360" w:lineRule="auto"/>
        <w:rPr>
          <w:rFonts w:ascii="宋体" w:hAnsi="宋体"/>
          <w:b/>
        </w:rPr>
      </w:pPr>
      <w:r>
        <w:rPr>
          <w:rFonts w:ascii="宋体" w:hAnsi="宋体" w:hint="eastAsia"/>
          <w:b/>
        </w:rPr>
        <w:t>1）提交文档</w:t>
      </w:r>
    </w:p>
    <w:p w:rsidR="00AA33F2" w:rsidRDefault="00AA33F2" w:rsidP="00AA33F2">
      <w:pPr>
        <w:spacing w:line="360" w:lineRule="auto"/>
      </w:pPr>
      <w:r>
        <w:rPr>
          <w:rFonts w:hint="eastAsia"/>
        </w:rPr>
        <w:t>长沙学院课程设计任务书</w:t>
      </w:r>
      <w:r>
        <w:rPr>
          <w:rFonts w:hint="eastAsia"/>
        </w:rPr>
        <w:tab/>
      </w:r>
      <w:r>
        <w:rPr>
          <w:rFonts w:hint="eastAsia"/>
        </w:rPr>
        <w:t>（每学生</w:t>
      </w:r>
      <w:r>
        <w:rPr>
          <w:rFonts w:hint="eastAsia"/>
        </w:rPr>
        <w:t>1</w:t>
      </w:r>
      <w:r>
        <w:rPr>
          <w:rFonts w:hint="eastAsia"/>
        </w:rPr>
        <w:t>份）</w:t>
      </w:r>
    </w:p>
    <w:p w:rsidR="00AA33F2" w:rsidRDefault="00AA33F2" w:rsidP="00AA33F2">
      <w:pPr>
        <w:spacing w:line="240" w:lineRule="auto"/>
        <w:jc w:val="both"/>
      </w:pPr>
      <w:r>
        <w:rPr>
          <w:rFonts w:hint="eastAsia"/>
        </w:rPr>
        <w:t>长沙学院课程设计论文</w:t>
      </w:r>
      <w:r>
        <w:rPr>
          <w:rFonts w:hint="eastAsia"/>
        </w:rPr>
        <w:tab/>
      </w:r>
      <w:r>
        <w:rPr>
          <w:rFonts w:hint="eastAsia"/>
        </w:rPr>
        <w:tab/>
      </w:r>
      <w:r>
        <w:rPr>
          <w:rFonts w:hint="eastAsia"/>
        </w:rPr>
        <w:t>（每学生</w:t>
      </w:r>
      <w:r>
        <w:rPr>
          <w:rFonts w:hint="eastAsia"/>
        </w:rPr>
        <w:t>1</w:t>
      </w:r>
      <w:r>
        <w:rPr>
          <w:rFonts w:hint="eastAsia"/>
        </w:rPr>
        <w:t>份）</w:t>
      </w:r>
    </w:p>
    <w:p w:rsidR="00AA33F2" w:rsidRDefault="00AA33F2" w:rsidP="00B51406">
      <w:pPr>
        <w:spacing w:line="240" w:lineRule="auto"/>
        <w:jc w:val="both"/>
      </w:pPr>
      <w:r>
        <w:rPr>
          <w:rFonts w:hint="eastAsia"/>
        </w:rPr>
        <w:t>长沙学院课程设计鉴定表</w:t>
      </w:r>
      <w:r>
        <w:rPr>
          <w:rFonts w:hint="eastAsia"/>
        </w:rPr>
        <w:tab/>
      </w:r>
      <w:r>
        <w:rPr>
          <w:rFonts w:hint="eastAsia"/>
        </w:rPr>
        <w:t>（每学生</w:t>
      </w:r>
      <w:r>
        <w:rPr>
          <w:rFonts w:hint="eastAsia"/>
        </w:rPr>
        <w:t>1</w:t>
      </w:r>
      <w:r>
        <w:rPr>
          <w:rFonts w:hint="eastAsia"/>
        </w:rPr>
        <w:t>份）</w:t>
      </w:r>
    </w:p>
    <w:p w:rsidR="00B51406" w:rsidRDefault="00B51406" w:rsidP="00B51406">
      <w:pPr>
        <w:pStyle w:val="2"/>
        <w:ind w:left="480" w:firstLine="480"/>
      </w:pPr>
    </w:p>
    <w:p w:rsidR="00F66662" w:rsidRDefault="00F66662" w:rsidP="00B51406">
      <w:pPr>
        <w:pStyle w:val="2"/>
        <w:ind w:left="480" w:firstLine="480"/>
      </w:pPr>
    </w:p>
    <w:p w:rsidR="00F66662" w:rsidRPr="00B51406" w:rsidRDefault="00F66662" w:rsidP="00B51406">
      <w:pPr>
        <w:pStyle w:val="2"/>
        <w:ind w:left="480" w:firstLine="480"/>
        <w:rPr>
          <w:rFonts w:hint="eastAsia"/>
        </w:rPr>
      </w:pPr>
    </w:p>
    <w:p w:rsidR="00AA33F2" w:rsidRDefault="00AA33F2" w:rsidP="00AA33F2">
      <w:r>
        <w:rPr>
          <w:rFonts w:hint="eastAsia"/>
        </w:rPr>
        <w:t>指导教师</w:t>
      </w:r>
      <w:r>
        <w:rPr>
          <w:rFonts w:ascii="宋体" w:hAnsi="宋体" w:hint="eastAsia"/>
        </w:rPr>
        <w:t>签名：</w:t>
      </w:r>
      <w:r>
        <w:rPr>
          <w:rFonts w:ascii="宋体" w:hAnsi="宋体" w:hint="eastAsia"/>
          <w:u w:val="single"/>
        </w:rPr>
        <w:t xml:space="preserve">　　      　　　</w:t>
      </w:r>
      <w:r>
        <w:rPr>
          <w:rFonts w:ascii="宋体" w:hAnsi="宋体" w:hint="eastAsia"/>
        </w:rPr>
        <w:t xml:space="preserve">　日期：</w:t>
      </w:r>
      <w:r>
        <w:rPr>
          <w:rFonts w:ascii="宋体" w:hAnsi="宋体" w:hint="eastAsia"/>
          <w:u w:val="single"/>
        </w:rPr>
        <w:t xml:space="preserve">　　        　　</w:t>
      </w:r>
    </w:p>
    <w:p w:rsidR="00AA33F2" w:rsidRDefault="00AA33F2" w:rsidP="00AA33F2">
      <w:pPr>
        <w:rPr>
          <w:rFonts w:ascii="宋体" w:hAnsi="宋体"/>
          <w:u w:val="single"/>
        </w:rPr>
      </w:pPr>
      <w:r>
        <w:rPr>
          <w:rFonts w:hint="eastAsia"/>
        </w:rPr>
        <w:t>教研室主任</w:t>
      </w:r>
      <w:r>
        <w:rPr>
          <w:rFonts w:ascii="宋体" w:hAnsi="宋体" w:hint="eastAsia"/>
        </w:rPr>
        <w:t>签名：</w:t>
      </w:r>
      <w:r>
        <w:rPr>
          <w:rFonts w:ascii="宋体" w:hAnsi="宋体" w:hint="eastAsia"/>
          <w:u w:val="single"/>
        </w:rPr>
        <w:t xml:space="preserve">　　　　　　　</w:t>
      </w:r>
      <w:r>
        <w:rPr>
          <w:rFonts w:ascii="宋体" w:hAnsi="宋体" w:hint="eastAsia"/>
        </w:rPr>
        <w:t xml:space="preserve">  日期：</w:t>
      </w:r>
      <w:r>
        <w:rPr>
          <w:rFonts w:ascii="宋体" w:hAnsi="宋体" w:hint="eastAsia"/>
          <w:u w:val="single"/>
        </w:rPr>
        <w:t xml:space="preserve">　　　　　　　　</w:t>
      </w:r>
    </w:p>
    <w:p w:rsidR="00AA33F2" w:rsidRDefault="00AA33F2" w:rsidP="00AA33F2">
      <w:pPr>
        <w:rPr>
          <w:rFonts w:ascii="宋体" w:hAnsi="宋体"/>
          <w:u w:val="single"/>
        </w:rPr>
      </w:pPr>
      <w:r>
        <w:rPr>
          <w:rFonts w:ascii="宋体" w:hAnsi="宋体" w:hint="eastAsia"/>
        </w:rPr>
        <w:t>系主任签名：</w:t>
      </w:r>
      <w:r>
        <w:rPr>
          <w:rFonts w:ascii="宋体" w:hAnsi="宋体" w:hint="eastAsia"/>
          <w:u w:val="single"/>
        </w:rPr>
        <w:t xml:space="preserve">　　　　　　　　　</w:t>
      </w:r>
      <w:r>
        <w:rPr>
          <w:rFonts w:ascii="宋体" w:hAnsi="宋体" w:hint="eastAsia"/>
        </w:rPr>
        <w:t xml:space="preserve">  日期：</w:t>
      </w:r>
      <w:r>
        <w:rPr>
          <w:rFonts w:ascii="宋体" w:hAnsi="宋体" w:hint="eastAsia"/>
          <w:u w:val="single"/>
        </w:rPr>
        <w:t xml:space="preserve">　　　　　　　　</w:t>
      </w:r>
    </w:p>
    <w:p w:rsidR="00EE0D94" w:rsidRDefault="00EE0D94" w:rsidP="00A7148B">
      <w:pPr>
        <w:spacing w:beforeLines="50" w:before="163" w:afterLines="50" w:after="163"/>
        <w:jc w:val="center"/>
        <w:rPr>
          <w:rFonts w:ascii="黑体" w:eastAsia="黑体"/>
          <w:sz w:val="32"/>
          <w:szCs w:val="32"/>
        </w:rPr>
      </w:pPr>
    </w:p>
    <w:p w:rsidR="007B50F8" w:rsidRDefault="007B50F8" w:rsidP="007B50F8">
      <w:pPr>
        <w:jc w:val="center"/>
        <w:rPr>
          <w:rFonts w:eastAsia="黑体" w:hint="eastAsia"/>
          <w:sz w:val="44"/>
        </w:rPr>
      </w:pPr>
      <w:r>
        <w:rPr>
          <w:rFonts w:eastAsia="黑体" w:hint="eastAsia"/>
          <w:sz w:val="44"/>
        </w:rPr>
        <w:t>长沙学院课程设计鉴定表</w:t>
      </w:r>
    </w:p>
    <w:tbl>
      <w:tblPr>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731"/>
        <w:gridCol w:w="162"/>
        <w:gridCol w:w="625"/>
        <w:gridCol w:w="519"/>
        <w:gridCol w:w="834"/>
        <w:gridCol w:w="1536"/>
        <w:gridCol w:w="834"/>
        <w:gridCol w:w="935"/>
        <w:gridCol w:w="829"/>
        <w:gridCol w:w="626"/>
        <w:gridCol w:w="208"/>
        <w:gridCol w:w="1212"/>
      </w:tblGrid>
      <w:tr w:rsidR="007B50F8" w:rsidTr="00DC5681">
        <w:tblPrEx>
          <w:tblCellMar>
            <w:top w:w="0" w:type="dxa"/>
            <w:bottom w:w="0" w:type="dxa"/>
          </w:tblCellMar>
        </w:tblPrEx>
        <w:trPr>
          <w:trHeight w:val="435"/>
          <w:jc w:val="center"/>
        </w:trPr>
        <w:tc>
          <w:tcPr>
            <w:tcW w:w="900" w:type="dxa"/>
            <w:gridSpan w:val="2"/>
            <w:tcBorders>
              <w:bottom w:val="single" w:sz="4" w:space="0" w:color="auto"/>
              <w:right w:val="single" w:sz="4" w:space="0" w:color="auto"/>
            </w:tcBorders>
          </w:tcPr>
          <w:p w:rsidR="007B50F8" w:rsidRPr="00AA23C7" w:rsidRDefault="007B50F8" w:rsidP="00DC5681">
            <w:pPr>
              <w:spacing w:beforeLines="50" w:before="163" w:afterLines="50" w:after="163"/>
              <w:rPr>
                <w:rFonts w:ascii="宋体" w:hAnsi="宋体" w:hint="eastAsia"/>
              </w:rPr>
            </w:pPr>
            <w:r w:rsidRPr="00AA23C7">
              <w:rPr>
                <w:rFonts w:ascii="宋体" w:hAnsi="宋体" w:hint="eastAsia"/>
              </w:rPr>
              <w:t>姓名</w:t>
            </w:r>
          </w:p>
        </w:tc>
        <w:tc>
          <w:tcPr>
            <w:tcW w:w="1155" w:type="dxa"/>
            <w:gridSpan w:val="2"/>
            <w:tcBorders>
              <w:left w:val="single" w:sz="4" w:space="0" w:color="auto"/>
              <w:bottom w:val="single" w:sz="4" w:space="0" w:color="auto"/>
              <w:right w:val="single" w:sz="4" w:space="0" w:color="auto"/>
            </w:tcBorders>
          </w:tcPr>
          <w:p w:rsidR="007B50F8" w:rsidRPr="00AA23C7" w:rsidRDefault="00F62453" w:rsidP="00DC5681">
            <w:pPr>
              <w:spacing w:beforeLines="50" w:before="163" w:afterLines="50" w:after="163"/>
              <w:rPr>
                <w:rFonts w:ascii="宋体" w:hAnsi="宋体" w:hint="eastAsia"/>
              </w:rPr>
            </w:pPr>
            <w:r>
              <w:rPr>
                <w:rFonts w:ascii="宋体" w:hAnsi="宋体" w:hint="eastAsia"/>
              </w:rPr>
              <w:t>谢晗阳</w:t>
            </w:r>
          </w:p>
        </w:tc>
        <w:tc>
          <w:tcPr>
            <w:tcW w:w="840" w:type="dxa"/>
            <w:tcBorders>
              <w:left w:val="single" w:sz="4" w:space="0" w:color="auto"/>
              <w:bottom w:val="single" w:sz="4" w:space="0" w:color="auto"/>
              <w:right w:val="single" w:sz="4" w:space="0" w:color="auto"/>
            </w:tcBorders>
          </w:tcPr>
          <w:p w:rsidR="007B50F8" w:rsidRPr="00AA23C7" w:rsidRDefault="007B50F8" w:rsidP="00DC5681">
            <w:pPr>
              <w:spacing w:beforeLines="50" w:before="163" w:afterLines="50" w:after="163"/>
              <w:rPr>
                <w:rFonts w:ascii="宋体" w:hAnsi="宋体" w:hint="eastAsia"/>
              </w:rPr>
            </w:pPr>
            <w:r w:rsidRPr="00AA23C7">
              <w:rPr>
                <w:rFonts w:ascii="宋体" w:hAnsi="宋体" w:hint="eastAsia"/>
              </w:rPr>
              <w:t>学号</w:t>
            </w:r>
          </w:p>
        </w:tc>
        <w:tc>
          <w:tcPr>
            <w:tcW w:w="1260" w:type="dxa"/>
            <w:tcBorders>
              <w:left w:val="single" w:sz="4" w:space="0" w:color="auto"/>
              <w:bottom w:val="single" w:sz="4" w:space="0" w:color="auto"/>
              <w:right w:val="single" w:sz="4" w:space="0" w:color="auto"/>
            </w:tcBorders>
          </w:tcPr>
          <w:p w:rsidR="007B50F8" w:rsidRPr="00AA23C7" w:rsidRDefault="00F62453" w:rsidP="00DC5681">
            <w:pPr>
              <w:spacing w:beforeLines="50" w:before="163" w:afterLines="50" w:after="163"/>
              <w:rPr>
                <w:rFonts w:ascii="宋体" w:hAnsi="宋体" w:hint="eastAsia"/>
              </w:rPr>
            </w:pPr>
            <w:r>
              <w:rPr>
                <w:rFonts w:ascii="宋体" w:hAnsi="宋体" w:hint="eastAsia"/>
              </w:rPr>
              <w:t>B2015030453</w:t>
            </w:r>
          </w:p>
        </w:tc>
        <w:tc>
          <w:tcPr>
            <w:tcW w:w="840" w:type="dxa"/>
            <w:tcBorders>
              <w:left w:val="single" w:sz="4" w:space="0" w:color="auto"/>
              <w:bottom w:val="single" w:sz="4" w:space="0" w:color="auto"/>
              <w:right w:val="single" w:sz="4" w:space="0" w:color="auto"/>
            </w:tcBorders>
          </w:tcPr>
          <w:p w:rsidR="007B50F8" w:rsidRPr="00AA23C7" w:rsidRDefault="007B50F8" w:rsidP="00DC5681">
            <w:pPr>
              <w:spacing w:beforeLines="50" w:before="163" w:afterLines="50" w:after="163"/>
              <w:rPr>
                <w:rFonts w:ascii="宋体" w:hAnsi="宋体" w:hint="eastAsia"/>
              </w:rPr>
            </w:pPr>
            <w:r w:rsidRPr="00AA23C7">
              <w:rPr>
                <w:rFonts w:ascii="宋体" w:hAnsi="宋体" w:hint="eastAsia"/>
              </w:rPr>
              <w:t>专业</w:t>
            </w:r>
          </w:p>
        </w:tc>
        <w:tc>
          <w:tcPr>
            <w:tcW w:w="1785" w:type="dxa"/>
            <w:gridSpan w:val="2"/>
            <w:tcBorders>
              <w:left w:val="single" w:sz="4" w:space="0" w:color="auto"/>
              <w:bottom w:val="single" w:sz="4" w:space="0" w:color="auto"/>
              <w:right w:val="single" w:sz="4" w:space="0" w:color="auto"/>
            </w:tcBorders>
          </w:tcPr>
          <w:p w:rsidR="007B50F8" w:rsidRPr="00AA23C7" w:rsidRDefault="00F62453" w:rsidP="00DC5681">
            <w:pPr>
              <w:spacing w:beforeLines="50" w:before="163" w:afterLines="50" w:after="163"/>
              <w:rPr>
                <w:rFonts w:ascii="宋体" w:hAnsi="宋体" w:hint="eastAsia"/>
              </w:rPr>
            </w:pPr>
            <w:r>
              <w:rPr>
                <w:rFonts w:ascii="宋体" w:hAnsi="宋体" w:hint="eastAsia"/>
              </w:rPr>
              <w:t>软件工程</w:t>
            </w:r>
          </w:p>
        </w:tc>
        <w:tc>
          <w:tcPr>
            <w:tcW w:w="840" w:type="dxa"/>
            <w:gridSpan w:val="2"/>
            <w:tcBorders>
              <w:left w:val="single" w:sz="4" w:space="0" w:color="auto"/>
              <w:bottom w:val="single" w:sz="4" w:space="0" w:color="auto"/>
              <w:right w:val="single" w:sz="4" w:space="0" w:color="auto"/>
            </w:tcBorders>
          </w:tcPr>
          <w:p w:rsidR="007B50F8" w:rsidRPr="00AA23C7" w:rsidRDefault="007B50F8" w:rsidP="00DC5681">
            <w:pPr>
              <w:spacing w:beforeLines="50" w:before="163" w:afterLines="50" w:after="163"/>
              <w:rPr>
                <w:rFonts w:ascii="宋体" w:hAnsi="宋体" w:hint="eastAsia"/>
              </w:rPr>
            </w:pPr>
            <w:r w:rsidRPr="00AA23C7">
              <w:rPr>
                <w:rFonts w:ascii="宋体" w:hAnsi="宋体" w:hint="eastAsia"/>
              </w:rPr>
              <w:t>班级</w:t>
            </w:r>
          </w:p>
        </w:tc>
        <w:tc>
          <w:tcPr>
            <w:tcW w:w="1224" w:type="dxa"/>
            <w:tcBorders>
              <w:left w:val="single" w:sz="4" w:space="0" w:color="auto"/>
              <w:bottom w:val="single" w:sz="4" w:space="0" w:color="auto"/>
            </w:tcBorders>
          </w:tcPr>
          <w:p w:rsidR="007B50F8" w:rsidRPr="00AA23C7" w:rsidRDefault="00F62453" w:rsidP="00DC5681">
            <w:pPr>
              <w:spacing w:beforeLines="50" w:before="163" w:afterLines="50" w:after="163"/>
              <w:rPr>
                <w:rFonts w:ascii="宋体" w:hAnsi="宋体" w:hint="eastAsia"/>
              </w:rPr>
            </w:pPr>
            <w:r>
              <w:rPr>
                <w:rFonts w:ascii="宋体" w:hAnsi="宋体" w:hint="eastAsia"/>
              </w:rPr>
              <w:t>五班</w:t>
            </w:r>
          </w:p>
        </w:tc>
      </w:tr>
      <w:tr w:rsidR="007B50F8" w:rsidTr="00DC5681">
        <w:tblPrEx>
          <w:tblCellMar>
            <w:top w:w="0" w:type="dxa"/>
            <w:bottom w:w="0" w:type="dxa"/>
          </w:tblCellMar>
        </w:tblPrEx>
        <w:trPr>
          <w:trHeight w:val="435"/>
          <w:jc w:val="center"/>
        </w:trPr>
        <w:tc>
          <w:tcPr>
            <w:tcW w:w="1530" w:type="dxa"/>
            <w:gridSpan w:val="3"/>
            <w:tcBorders>
              <w:top w:val="single" w:sz="4" w:space="0" w:color="auto"/>
              <w:bottom w:val="single" w:sz="4" w:space="0" w:color="auto"/>
              <w:right w:val="single" w:sz="4" w:space="0" w:color="auto"/>
            </w:tcBorders>
          </w:tcPr>
          <w:p w:rsidR="007B50F8" w:rsidRPr="00AA23C7" w:rsidRDefault="007B50F8" w:rsidP="00DC5681">
            <w:pPr>
              <w:spacing w:beforeLines="50" w:before="163" w:afterLines="50" w:after="163"/>
              <w:rPr>
                <w:rFonts w:ascii="宋体" w:hAnsi="宋体" w:hint="eastAsia"/>
              </w:rPr>
            </w:pPr>
            <w:r w:rsidRPr="00AA23C7">
              <w:rPr>
                <w:rFonts w:ascii="宋体" w:hAnsi="宋体" w:hint="eastAsia"/>
              </w:rPr>
              <w:t>设计题目</w:t>
            </w:r>
          </w:p>
        </w:tc>
        <w:tc>
          <w:tcPr>
            <w:tcW w:w="4410" w:type="dxa"/>
            <w:gridSpan w:val="5"/>
            <w:tcBorders>
              <w:top w:val="single" w:sz="4" w:space="0" w:color="auto"/>
              <w:left w:val="single" w:sz="4" w:space="0" w:color="auto"/>
              <w:bottom w:val="single" w:sz="4" w:space="0" w:color="auto"/>
              <w:right w:val="single" w:sz="4" w:space="0" w:color="auto"/>
            </w:tcBorders>
          </w:tcPr>
          <w:p w:rsidR="007B50F8" w:rsidRPr="00AA23C7" w:rsidRDefault="00F62453" w:rsidP="00DC5681">
            <w:pPr>
              <w:spacing w:beforeLines="50" w:before="163" w:afterLines="50" w:after="163"/>
              <w:rPr>
                <w:rFonts w:ascii="宋体" w:hAnsi="宋体" w:hint="eastAsia"/>
              </w:rPr>
            </w:pPr>
            <w:r w:rsidRPr="00F62453">
              <w:rPr>
                <w:rFonts w:ascii="宋体" w:hAnsi="宋体" w:hint="eastAsia"/>
              </w:rPr>
              <w:t>报到系统的模拟设计</w:t>
            </w:r>
          </w:p>
        </w:tc>
        <w:tc>
          <w:tcPr>
            <w:tcW w:w="1470" w:type="dxa"/>
            <w:gridSpan w:val="2"/>
            <w:tcBorders>
              <w:top w:val="single" w:sz="4" w:space="0" w:color="auto"/>
              <w:left w:val="single" w:sz="4" w:space="0" w:color="auto"/>
              <w:bottom w:val="single" w:sz="4" w:space="0" w:color="auto"/>
              <w:right w:val="single" w:sz="4" w:space="0" w:color="auto"/>
            </w:tcBorders>
          </w:tcPr>
          <w:p w:rsidR="007B50F8" w:rsidRPr="00AA23C7" w:rsidRDefault="007B50F8" w:rsidP="00DC5681">
            <w:pPr>
              <w:spacing w:beforeLines="50" w:before="163" w:afterLines="50" w:after="163"/>
              <w:rPr>
                <w:rFonts w:ascii="宋体" w:hAnsi="宋体" w:hint="eastAsia"/>
              </w:rPr>
            </w:pPr>
            <w:r w:rsidRPr="00AA23C7">
              <w:rPr>
                <w:rFonts w:ascii="宋体" w:hAnsi="宋体" w:hint="eastAsia"/>
              </w:rPr>
              <w:t>指导教师</w:t>
            </w:r>
          </w:p>
        </w:tc>
        <w:tc>
          <w:tcPr>
            <w:tcW w:w="1434" w:type="dxa"/>
            <w:gridSpan w:val="2"/>
            <w:tcBorders>
              <w:top w:val="single" w:sz="4" w:space="0" w:color="auto"/>
              <w:left w:val="single" w:sz="4" w:space="0" w:color="auto"/>
              <w:bottom w:val="single" w:sz="4" w:space="0" w:color="auto"/>
            </w:tcBorders>
          </w:tcPr>
          <w:p w:rsidR="007B50F8" w:rsidRPr="00AA23C7" w:rsidRDefault="00F62453" w:rsidP="00DC5681">
            <w:pPr>
              <w:spacing w:beforeLines="50" w:before="163" w:afterLines="50" w:after="163"/>
              <w:rPr>
                <w:rFonts w:ascii="宋体" w:hAnsi="宋体" w:hint="eastAsia"/>
              </w:rPr>
            </w:pPr>
            <w:r w:rsidRPr="00F62453">
              <w:rPr>
                <w:rFonts w:ascii="宋体" w:hAnsi="宋体" w:hint="eastAsia"/>
              </w:rPr>
              <w:t>刘钢钦</w:t>
            </w:r>
          </w:p>
        </w:tc>
      </w:tr>
      <w:tr w:rsidR="007B50F8" w:rsidTr="007B50F8">
        <w:tblPrEx>
          <w:tblCellMar>
            <w:top w:w="0" w:type="dxa"/>
            <w:bottom w:w="0" w:type="dxa"/>
          </w:tblCellMar>
        </w:tblPrEx>
        <w:trPr>
          <w:trHeight w:val="4209"/>
          <w:jc w:val="center"/>
        </w:trPr>
        <w:tc>
          <w:tcPr>
            <w:tcW w:w="8844" w:type="dxa"/>
            <w:gridSpan w:val="12"/>
            <w:tcBorders>
              <w:top w:val="single" w:sz="4" w:space="0" w:color="auto"/>
            </w:tcBorders>
          </w:tcPr>
          <w:p w:rsidR="007B50F8" w:rsidRPr="00AA23C7" w:rsidRDefault="007B50F8" w:rsidP="00DC5681">
            <w:pPr>
              <w:rPr>
                <w:rFonts w:ascii="宋体" w:hAnsi="宋体" w:hint="eastAsia"/>
              </w:rPr>
            </w:pPr>
            <w:r w:rsidRPr="00AA23C7">
              <w:rPr>
                <w:rFonts w:ascii="宋体" w:hAnsi="宋体" w:hint="eastAsia"/>
              </w:rPr>
              <w:t>指导教师意见</w:t>
            </w:r>
            <w:r>
              <w:rPr>
                <w:rFonts w:ascii="宋体" w:hAnsi="宋体" w:hint="eastAsia"/>
              </w:rPr>
              <w:t>：</w:t>
            </w:r>
          </w:p>
          <w:p w:rsidR="007B50F8" w:rsidRPr="00AA23C7" w:rsidRDefault="007B50F8" w:rsidP="00F62453">
            <w:pPr>
              <w:spacing w:beforeLines="50" w:before="163" w:afterLines="50" w:after="163"/>
              <w:rPr>
                <w:rFonts w:ascii="宋体" w:hAnsi="宋体" w:hint="eastAsia"/>
              </w:rPr>
            </w:pPr>
          </w:p>
          <w:p w:rsidR="007B50F8" w:rsidRPr="00AA23C7" w:rsidRDefault="007B50F8" w:rsidP="00DC5681">
            <w:pPr>
              <w:spacing w:line="360" w:lineRule="auto"/>
              <w:rPr>
                <w:rFonts w:ascii="宋体" w:hAnsi="宋体" w:hint="eastAsia"/>
              </w:rPr>
            </w:pPr>
          </w:p>
          <w:p w:rsidR="007B50F8" w:rsidRPr="00AA23C7" w:rsidRDefault="007B50F8" w:rsidP="00DC5681">
            <w:pPr>
              <w:spacing w:line="360" w:lineRule="auto"/>
              <w:rPr>
                <w:rFonts w:ascii="宋体" w:hAnsi="宋体" w:hint="eastAsia"/>
              </w:rPr>
            </w:pPr>
          </w:p>
          <w:p w:rsidR="007B50F8" w:rsidRDefault="007B50F8" w:rsidP="00DC5681">
            <w:pPr>
              <w:spacing w:line="360" w:lineRule="auto"/>
              <w:rPr>
                <w:rFonts w:ascii="宋体" w:hAnsi="宋体" w:hint="eastAsia"/>
              </w:rPr>
            </w:pPr>
          </w:p>
          <w:p w:rsidR="007B50F8" w:rsidRDefault="007B50F8" w:rsidP="00DC5681">
            <w:pPr>
              <w:spacing w:line="360" w:lineRule="auto"/>
              <w:rPr>
                <w:rFonts w:ascii="宋体" w:hAnsi="宋体" w:hint="eastAsia"/>
              </w:rPr>
            </w:pPr>
          </w:p>
          <w:p w:rsidR="007B50F8" w:rsidRPr="00AA23C7" w:rsidRDefault="007B50F8" w:rsidP="00DC5681">
            <w:pPr>
              <w:spacing w:line="360" w:lineRule="auto"/>
              <w:rPr>
                <w:rFonts w:ascii="宋体" w:hAnsi="宋体" w:hint="eastAsia"/>
              </w:rPr>
            </w:pPr>
          </w:p>
          <w:p w:rsidR="007B50F8" w:rsidRPr="00AA23C7" w:rsidRDefault="007B50F8" w:rsidP="00DC5681">
            <w:pPr>
              <w:rPr>
                <w:rFonts w:ascii="宋体" w:hAnsi="宋体" w:hint="eastAsia"/>
              </w:rPr>
            </w:pPr>
            <w:r w:rsidRPr="00AA23C7">
              <w:rPr>
                <w:rFonts w:ascii="宋体" w:hAnsi="宋体" w:hint="eastAsia"/>
              </w:rPr>
              <w:t>评定</w:t>
            </w:r>
            <w:r>
              <w:rPr>
                <w:rFonts w:ascii="宋体" w:hAnsi="宋体" w:hint="eastAsia"/>
              </w:rPr>
              <w:t>成绩</w:t>
            </w:r>
            <w:r w:rsidRPr="00AA23C7">
              <w:rPr>
                <w:rFonts w:ascii="宋体" w:hAnsi="宋体" w:hint="eastAsia"/>
              </w:rPr>
              <w:t>：</w:t>
            </w:r>
            <w:r w:rsidRPr="00AA23C7">
              <w:rPr>
                <w:rFonts w:ascii="宋体" w:hAnsi="宋体" w:hint="eastAsia"/>
                <w:u w:val="single"/>
              </w:rPr>
              <w:t xml:space="preserve">           </w:t>
            </w:r>
            <w:r w:rsidRPr="00AA23C7">
              <w:rPr>
                <w:rFonts w:ascii="宋体" w:hAnsi="宋体" w:hint="eastAsia"/>
              </w:rPr>
              <w:t xml:space="preserve">  教师签名：</w:t>
            </w:r>
            <w:r w:rsidRPr="00AA23C7">
              <w:rPr>
                <w:rFonts w:ascii="宋体" w:hAnsi="宋体" w:hint="eastAsia"/>
                <w:u w:val="single"/>
              </w:rPr>
              <w:t xml:space="preserve">          </w:t>
            </w:r>
            <w:r w:rsidRPr="00AA23C7">
              <w:rPr>
                <w:rFonts w:ascii="宋体" w:hAnsi="宋体" w:hint="eastAsia"/>
              </w:rPr>
              <w:t xml:space="preserve">  日期：</w:t>
            </w:r>
            <w:r w:rsidRPr="00AA23C7">
              <w:rPr>
                <w:rFonts w:ascii="宋体" w:hAnsi="宋体" w:hint="eastAsia"/>
                <w:u w:val="single"/>
              </w:rPr>
              <w:t xml:space="preserve">         </w:t>
            </w:r>
          </w:p>
        </w:tc>
      </w:tr>
      <w:tr w:rsidR="007B50F8" w:rsidTr="00DC5681">
        <w:tblPrEx>
          <w:tblCellMar>
            <w:top w:w="0" w:type="dxa"/>
            <w:bottom w:w="0" w:type="dxa"/>
          </w:tblCellMar>
        </w:tblPrEx>
        <w:trPr>
          <w:trHeight w:val="1999"/>
          <w:jc w:val="center"/>
        </w:trPr>
        <w:tc>
          <w:tcPr>
            <w:tcW w:w="8844" w:type="dxa"/>
            <w:gridSpan w:val="12"/>
          </w:tcPr>
          <w:p w:rsidR="007B50F8" w:rsidRPr="00AA23C7" w:rsidRDefault="007B50F8" w:rsidP="00DC5681">
            <w:pPr>
              <w:rPr>
                <w:rFonts w:ascii="宋体" w:hAnsi="宋体" w:hint="eastAsia"/>
              </w:rPr>
            </w:pPr>
            <w:r w:rsidRPr="00AA23C7">
              <w:rPr>
                <w:rFonts w:ascii="宋体" w:hAnsi="宋体" w:hint="eastAsia"/>
              </w:rPr>
              <w:t>答辩小组意见</w:t>
            </w:r>
            <w:r>
              <w:rPr>
                <w:rFonts w:ascii="宋体" w:hAnsi="宋体" w:hint="eastAsia"/>
              </w:rPr>
              <w:t>：</w:t>
            </w:r>
          </w:p>
          <w:p w:rsidR="007B50F8" w:rsidRPr="00AA23C7" w:rsidRDefault="007B50F8" w:rsidP="00DC5681">
            <w:pPr>
              <w:rPr>
                <w:rFonts w:ascii="宋体" w:hAnsi="宋体" w:hint="eastAsia"/>
              </w:rPr>
            </w:pPr>
          </w:p>
          <w:p w:rsidR="007B50F8" w:rsidRDefault="007B50F8" w:rsidP="00DC5681">
            <w:pPr>
              <w:rPr>
                <w:rFonts w:ascii="宋体" w:hAnsi="宋体" w:hint="eastAsia"/>
              </w:rPr>
            </w:pPr>
          </w:p>
          <w:p w:rsidR="007B50F8" w:rsidRDefault="007B50F8" w:rsidP="00DC5681">
            <w:pPr>
              <w:rPr>
                <w:rFonts w:ascii="宋体" w:hAnsi="宋体" w:hint="eastAsia"/>
              </w:rPr>
            </w:pPr>
          </w:p>
          <w:p w:rsidR="007B50F8" w:rsidRDefault="007B50F8" w:rsidP="00DC5681">
            <w:pPr>
              <w:rPr>
                <w:rFonts w:ascii="宋体" w:hAnsi="宋体" w:hint="eastAsia"/>
              </w:rPr>
            </w:pPr>
          </w:p>
          <w:p w:rsidR="007B50F8" w:rsidRDefault="007B50F8" w:rsidP="00DC5681">
            <w:pPr>
              <w:rPr>
                <w:rFonts w:ascii="宋体" w:hAnsi="宋体" w:hint="eastAsia"/>
              </w:rPr>
            </w:pPr>
          </w:p>
          <w:p w:rsidR="007B50F8" w:rsidRPr="00AA23C7" w:rsidRDefault="007B50F8" w:rsidP="00DC5681">
            <w:pPr>
              <w:rPr>
                <w:rFonts w:ascii="宋体" w:hAnsi="宋体" w:hint="eastAsia"/>
              </w:rPr>
            </w:pPr>
          </w:p>
          <w:p w:rsidR="007B50F8" w:rsidRPr="00AA23C7" w:rsidRDefault="007B50F8" w:rsidP="00DC5681">
            <w:pPr>
              <w:rPr>
                <w:rFonts w:ascii="宋体" w:hAnsi="宋体" w:hint="eastAsia"/>
              </w:rPr>
            </w:pPr>
          </w:p>
          <w:p w:rsidR="007B50F8" w:rsidRPr="00AA23C7" w:rsidRDefault="007B50F8" w:rsidP="00DC5681">
            <w:pPr>
              <w:rPr>
                <w:rFonts w:ascii="宋体" w:hAnsi="宋体" w:hint="eastAsia"/>
              </w:rPr>
            </w:pPr>
            <w:bookmarkStart w:id="0" w:name="OLE_LINK1"/>
            <w:r w:rsidRPr="00AA23C7">
              <w:rPr>
                <w:rFonts w:ascii="宋体" w:hAnsi="宋体" w:hint="eastAsia"/>
              </w:rPr>
              <w:t>评定</w:t>
            </w:r>
            <w:r>
              <w:rPr>
                <w:rFonts w:ascii="宋体" w:hAnsi="宋体" w:hint="eastAsia"/>
              </w:rPr>
              <w:t>成绩</w:t>
            </w:r>
            <w:r w:rsidRPr="00AA23C7">
              <w:rPr>
                <w:rFonts w:ascii="宋体" w:hAnsi="宋体" w:hint="eastAsia"/>
              </w:rPr>
              <w:t>：</w:t>
            </w:r>
            <w:r w:rsidRPr="00AA23C7">
              <w:rPr>
                <w:rFonts w:ascii="宋体" w:hAnsi="宋体" w:hint="eastAsia"/>
                <w:u w:val="single"/>
              </w:rPr>
              <w:t xml:space="preserve">　　　　　</w:t>
            </w:r>
            <w:r w:rsidRPr="00AA23C7">
              <w:rPr>
                <w:rFonts w:ascii="宋体" w:hAnsi="宋体" w:hint="eastAsia"/>
              </w:rPr>
              <w:t>答辩小组长签名：</w:t>
            </w:r>
            <w:r w:rsidRPr="00AA23C7">
              <w:rPr>
                <w:rFonts w:ascii="宋体" w:hAnsi="宋体" w:hint="eastAsia"/>
                <w:u w:val="single"/>
              </w:rPr>
              <w:t xml:space="preserve">　　　　　</w:t>
            </w:r>
            <w:r w:rsidRPr="00AA23C7">
              <w:rPr>
                <w:rFonts w:ascii="宋体" w:hAnsi="宋体" w:hint="eastAsia"/>
              </w:rPr>
              <w:t>日期：</w:t>
            </w:r>
            <w:r w:rsidRPr="00AA23C7">
              <w:rPr>
                <w:rFonts w:ascii="宋体" w:hAnsi="宋体" w:hint="eastAsia"/>
                <w:u w:val="single"/>
              </w:rPr>
              <w:t xml:space="preserve">　　　　</w:t>
            </w:r>
            <w:bookmarkEnd w:id="0"/>
          </w:p>
        </w:tc>
      </w:tr>
      <w:tr w:rsidR="007B50F8" w:rsidTr="00DC5681">
        <w:tblPrEx>
          <w:tblCellMar>
            <w:top w:w="0" w:type="dxa"/>
            <w:bottom w:w="0" w:type="dxa"/>
          </w:tblCellMar>
        </w:tblPrEx>
        <w:trPr>
          <w:trHeight w:val="1245"/>
          <w:jc w:val="center"/>
        </w:trPr>
        <w:tc>
          <w:tcPr>
            <w:tcW w:w="8844" w:type="dxa"/>
            <w:gridSpan w:val="12"/>
            <w:tcBorders>
              <w:bottom w:val="single" w:sz="4" w:space="0" w:color="auto"/>
            </w:tcBorders>
          </w:tcPr>
          <w:p w:rsidR="007B50F8" w:rsidRPr="00AA23C7" w:rsidRDefault="007B50F8" w:rsidP="00DC5681">
            <w:pPr>
              <w:rPr>
                <w:rFonts w:ascii="宋体" w:hAnsi="宋体" w:hint="eastAsia"/>
              </w:rPr>
            </w:pPr>
            <w:r>
              <w:rPr>
                <w:rFonts w:ascii="宋体" w:hAnsi="宋体" w:hint="eastAsia"/>
              </w:rPr>
              <w:t>教研室意见</w:t>
            </w:r>
            <w:r w:rsidRPr="00AA23C7">
              <w:rPr>
                <w:rFonts w:ascii="宋体" w:hAnsi="宋体" w:hint="eastAsia"/>
              </w:rPr>
              <w:t>：</w:t>
            </w:r>
          </w:p>
          <w:p w:rsidR="007B50F8" w:rsidRDefault="007B50F8" w:rsidP="00DC5681">
            <w:pPr>
              <w:spacing w:line="312" w:lineRule="auto"/>
              <w:rPr>
                <w:rFonts w:ascii="宋体" w:hAnsi="宋体" w:hint="eastAsia"/>
              </w:rPr>
            </w:pPr>
          </w:p>
          <w:p w:rsidR="007B50F8" w:rsidRPr="00BC08B0" w:rsidRDefault="007B50F8" w:rsidP="00DC5681">
            <w:pPr>
              <w:spacing w:line="312" w:lineRule="auto"/>
              <w:rPr>
                <w:rFonts w:ascii="宋体" w:hAnsi="宋体" w:hint="eastAsia"/>
              </w:rPr>
            </w:pPr>
          </w:p>
          <w:p w:rsidR="007B50F8" w:rsidRDefault="007B50F8" w:rsidP="00DC5681">
            <w:pPr>
              <w:spacing w:line="312" w:lineRule="auto"/>
              <w:rPr>
                <w:rFonts w:ascii="宋体" w:hAnsi="宋体" w:hint="eastAsia"/>
              </w:rPr>
            </w:pPr>
          </w:p>
          <w:p w:rsidR="007B50F8" w:rsidRPr="00AA23C7" w:rsidRDefault="007B50F8" w:rsidP="00DC5681">
            <w:pPr>
              <w:spacing w:line="312" w:lineRule="auto"/>
              <w:rPr>
                <w:rFonts w:ascii="宋体" w:hAnsi="宋体" w:hint="eastAsia"/>
              </w:rPr>
            </w:pPr>
          </w:p>
          <w:p w:rsidR="007B50F8" w:rsidRPr="00AA23C7" w:rsidRDefault="007B50F8" w:rsidP="00DC5681">
            <w:pPr>
              <w:rPr>
                <w:rFonts w:ascii="宋体" w:hAnsi="宋体" w:hint="eastAsia"/>
                <w:u w:val="single"/>
              </w:rPr>
            </w:pPr>
            <w:r>
              <w:rPr>
                <w:rFonts w:ascii="宋体" w:hAnsi="宋体" w:hint="eastAsia"/>
              </w:rPr>
              <w:t>最终</w:t>
            </w:r>
            <w:r w:rsidRPr="00AA23C7">
              <w:rPr>
                <w:rFonts w:ascii="宋体" w:hAnsi="宋体" w:hint="eastAsia"/>
              </w:rPr>
              <w:t>评定等级：</w:t>
            </w:r>
            <w:r w:rsidRPr="00AA23C7">
              <w:rPr>
                <w:rFonts w:ascii="宋体" w:hAnsi="宋体" w:hint="eastAsia"/>
                <w:u w:val="single"/>
              </w:rPr>
              <w:t xml:space="preserve">　　　　　</w:t>
            </w:r>
            <w:r>
              <w:rPr>
                <w:rFonts w:ascii="宋体" w:hAnsi="宋体" w:hint="eastAsia"/>
              </w:rPr>
              <w:t>教研室主任</w:t>
            </w:r>
            <w:r w:rsidRPr="00AA23C7">
              <w:rPr>
                <w:rFonts w:ascii="宋体" w:hAnsi="宋体" w:hint="eastAsia"/>
              </w:rPr>
              <w:t>签名：</w:t>
            </w:r>
            <w:r w:rsidRPr="00AA23C7">
              <w:rPr>
                <w:rFonts w:ascii="宋体" w:hAnsi="宋体" w:hint="eastAsia"/>
                <w:u w:val="single"/>
              </w:rPr>
              <w:t xml:space="preserve">　　　　　</w:t>
            </w:r>
            <w:r w:rsidRPr="00AA23C7">
              <w:rPr>
                <w:rFonts w:ascii="宋体" w:hAnsi="宋体" w:hint="eastAsia"/>
              </w:rPr>
              <w:t>日期：</w:t>
            </w:r>
            <w:r w:rsidRPr="00AA23C7">
              <w:rPr>
                <w:rFonts w:ascii="宋体" w:hAnsi="宋体" w:hint="eastAsia"/>
                <w:u w:val="single"/>
              </w:rPr>
              <w:t xml:space="preserve">　　　　</w:t>
            </w:r>
          </w:p>
        </w:tc>
      </w:tr>
      <w:tr w:rsidR="007B50F8" w:rsidTr="00DC5681">
        <w:tblPrEx>
          <w:tblCellMar>
            <w:top w:w="0" w:type="dxa"/>
            <w:bottom w:w="0" w:type="dxa"/>
          </w:tblCellMar>
        </w:tblPrEx>
        <w:trPr>
          <w:trHeight w:val="695"/>
          <w:jc w:val="center"/>
        </w:trPr>
        <w:tc>
          <w:tcPr>
            <w:tcW w:w="735" w:type="dxa"/>
          </w:tcPr>
          <w:p w:rsidR="007B50F8" w:rsidRPr="00AA23C7" w:rsidRDefault="007B50F8" w:rsidP="00DC5681">
            <w:pPr>
              <w:spacing w:line="500" w:lineRule="exact"/>
              <w:rPr>
                <w:rFonts w:ascii="宋体" w:hAnsi="宋体" w:hint="eastAsia"/>
              </w:rPr>
            </w:pPr>
            <w:r w:rsidRPr="00AA23C7">
              <w:rPr>
                <w:rFonts w:ascii="宋体" w:hAnsi="宋体" w:hint="eastAsia"/>
              </w:rPr>
              <w:t>说明</w:t>
            </w:r>
          </w:p>
        </w:tc>
        <w:tc>
          <w:tcPr>
            <w:tcW w:w="8109" w:type="dxa"/>
            <w:gridSpan w:val="11"/>
            <w:vAlign w:val="center"/>
          </w:tcPr>
          <w:p w:rsidR="007B50F8" w:rsidRPr="00AA23C7" w:rsidRDefault="007B50F8" w:rsidP="00DC5681">
            <w:pPr>
              <w:spacing w:line="312" w:lineRule="auto"/>
              <w:ind w:firstLineChars="50" w:firstLine="120"/>
              <w:rPr>
                <w:rFonts w:ascii="宋体" w:hAnsi="宋体" w:hint="eastAsia"/>
              </w:rPr>
            </w:pPr>
            <w:r w:rsidRPr="00AA23C7">
              <w:rPr>
                <w:rFonts w:ascii="宋体" w:hAnsi="宋体" w:hint="eastAsia"/>
              </w:rPr>
              <w:t>课程设计</w:t>
            </w:r>
            <w:r>
              <w:rPr>
                <w:rFonts w:ascii="宋体" w:hAnsi="宋体" w:hint="eastAsia"/>
              </w:rPr>
              <w:t>成绩</w:t>
            </w:r>
            <w:r w:rsidRPr="00AA23C7">
              <w:rPr>
                <w:rFonts w:ascii="宋体" w:hAnsi="宋体" w:hint="eastAsia"/>
              </w:rPr>
              <w:t>分“优秀”、“良好”、“</w:t>
            </w:r>
            <w:r>
              <w:rPr>
                <w:rFonts w:ascii="宋体" w:hAnsi="宋体" w:hint="eastAsia"/>
              </w:rPr>
              <w:t>中等</w:t>
            </w:r>
            <w:r w:rsidRPr="00AA23C7">
              <w:rPr>
                <w:rFonts w:ascii="宋体" w:hAnsi="宋体" w:hint="eastAsia"/>
              </w:rPr>
              <w:t>”、“及格”、“不及格”</w:t>
            </w:r>
            <w:r>
              <w:rPr>
                <w:rFonts w:ascii="宋体" w:hAnsi="宋体" w:hint="eastAsia"/>
              </w:rPr>
              <w:t>五等。</w:t>
            </w:r>
          </w:p>
        </w:tc>
      </w:tr>
    </w:tbl>
    <w:p w:rsidR="00A7148B" w:rsidRDefault="00A7148B" w:rsidP="00A7148B">
      <w:pPr>
        <w:spacing w:beforeLines="50" w:before="163" w:afterLines="50" w:after="163"/>
        <w:jc w:val="center"/>
        <w:rPr>
          <w:rFonts w:ascii="黑体" w:eastAsia="黑体"/>
          <w:sz w:val="32"/>
          <w:szCs w:val="32"/>
        </w:rPr>
      </w:pPr>
      <w:r>
        <w:rPr>
          <w:rFonts w:ascii="黑体" w:eastAsia="黑体" w:hint="eastAsia"/>
          <w:sz w:val="32"/>
          <w:szCs w:val="32"/>
        </w:rPr>
        <w:t>目  录</w:t>
      </w:r>
    </w:p>
    <w:p w:rsidR="00A7148B" w:rsidRPr="00FC1F52" w:rsidRDefault="00A7148B" w:rsidP="00A7148B">
      <w:pPr>
        <w:pStyle w:val="10"/>
        <w:tabs>
          <w:tab w:val="right" w:leader="dot" w:pos="9061"/>
        </w:tabs>
        <w:rPr>
          <w:rFonts w:ascii="Calibri" w:hAnsi="Calibri"/>
          <w:noProof/>
          <w:sz w:val="21"/>
          <w:szCs w:val="22"/>
        </w:rPr>
      </w:pPr>
      <w:r w:rsidRPr="00543D61">
        <w:rPr>
          <w:rStyle w:val="a8"/>
          <w:rFonts w:hint="eastAsia"/>
          <w:noProof/>
          <w:color w:val="auto"/>
          <w:u w:val="none"/>
        </w:rPr>
        <w:t>第</w:t>
      </w:r>
      <w:r w:rsidRPr="00543D61">
        <w:rPr>
          <w:rStyle w:val="a8"/>
          <w:noProof/>
          <w:color w:val="auto"/>
          <w:u w:val="none"/>
        </w:rPr>
        <w:t>1</w:t>
      </w:r>
      <w:r w:rsidRPr="00543D61">
        <w:rPr>
          <w:rStyle w:val="a8"/>
          <w:rFonts w:hint="eastAsia"/>
          <w:noProof/>
          <w:color w:val="auto"/>
          <w:u w:val="none"/>
        </w:rPr>
        <w:t>章</w:t>
      </w:r>
      <w:r w:rsidRPr="00543D61">
        <w:rPr>
          <w:rStyle w:val="a8"/>
          <w:noProof/>
          <w:color w:val="auto"/>
          <w:u w:val="none"/>
        </w:rPr>
        <w:t xml:space="preserve">  </w:t>
      </w:r>
      <w:r w:rsidRPr="00543D61">
        <w:rPr>
          <w:rStyle w:val="a8"/>
          <w:rFonts w:hint="eastAsia"/>
          <w:noProof/>
          <w:color w:val="auto"/>
          <w:u w:val="none"/>
        </w:rPr>
        <w:t>需求分析</w:t>
      </w:r>
      <w:r w:rsidR="00F62453">
        <w:rPr>
          <w:rStyle w:val="a8"/>
          <w:rFonts w:hint="eastAsia"/>
          <w:noProof/>
          <w:color w:val="auto"/>
          <w:u w:val="none"/>
        </w:rPr>
        <w:t>……………………………………………………………………</w:t>
      </w:r>
      <w:r w:rsidR="00F62453">
        <w:rPr>
          <w:rStyle w:val="a8"/>
          <w:rFonts w:hint="eastAsia"/>
          <w:noProof/>
          <w:color w:val="auto"/>
          <w:u w:val="none"/>
        </w:rPr>
        <w:t>1</w:t>
      </w:r>
    </w:p>
    <w:p w:rsidR="00A7148B" w:rsidRPr="00FC1F52" w:rsidRDefault="00A7148B" w:rsidP="00A7148B">
      <w:pPr>
        <w:pStyle w:val="21"/>
        <w:tabs>
          <w:tab w:val="right" w:leader="dot" w:pos="9061"/>
        </w:tabs>
        <w:ind w:left="480"/>
        <w:rPr>
          <w:rFonts w:ascii="Calibri" w:hAnsi="Calibri"/>
          <w:noProof/>
          <w:sz w:val="21"/>
          <w:szCs w:val="22"/>
        </w:rPr>
      </w:pPr>
      <w:r w:rsidRPr="00543D61">
        <w:rPr>
          <w:rStyle w:val="a8"/>
          <w:noProof/>
          <w:color w:val="auto"/>
          <w:u w:val="none"/>
        </w:rPr>
        <w:t xml:space="preserve">1.1 </w:t>
      </w:r>
      <w:r w:rsidRPr="00543D61">
        <w:rPr>
          <w:rStyle w:val="a8"/>
          <w:rFonts w:hint="eastAsia"/>
          <w:noProof/>
          <w:color w:val="auto"/>
          <w:u w:val="none"/>
        </w:rPr>
        <w:t>设计需求</w:t>
      </w:r>
      <w:r w:rsidR="00F62453">
        <w:rPr>
          <w:rStyle w:val="a8"/>
          <w:rFonts w:hint="eastAsia"/>
          <w:noProof/>
          <w:color w:val="auto"/>
          <w:u w:val="none"/>
        </w:rPr>
        <w:t>……………………………………………………………………</w:t>
      </w:r>
      <w:r w:rsidR="00F62453">
        <w:rPr>
          <w:rStyle w:val="a8"/>
          <w:rFonts w:hint="eastAsia"/>
          <w:noProof/>
          <w:color w:val="auto"/>
          <w:u w:val="none"/>
        </w:rPr>
        <w:t>1</w:t>
      </w:r>
    </w:p>
    <w:p w:rsidR="00A7148B" w:rsidRPr="00FC1F52" w:rsidRDefault="00A7148B" w:rsidP="00A7148B">
      <w:pPr>
        <w:pStyle w:val="21"/>
        <w:tabs>
          <w:tab w:val="right" w:leader="dot" w:pos="9061"/>
        </w:tabs>
        <w:ind w:left="480"/>
        <w:rPr>
          <w:rFonts w:ascii="Calibri" w:hAnsi="Calibri"/>
          <w:noProof/>
          <w:sz w:val="21"/>
          <w:szCs w:val="22"/>
        </w:rPr>
      </w:pPr>
      <w:r w:rsidRPr="00543D61">
        <w:rPr>
          <w:rStyle w:val="a8"/>
          <w:noProof/>
          <w:color w:val="auto"/>
          <w:u w:val="none"/>
        </w:rPr>
        <w:t xml:space="preserve">1.2 </w:t>
      </w:r>
      <w:r w:rsidRPr="00543D61">
        <w:rPr>
          <w:rStyle w:val="a8"/>
          <w:rFonts w:hint="eastAsia"/>
          <w:noProof/>
          <w:color w:val="auto"/>
          <w:u w:val="none"/>
        </w:rPr>
        <w:t>任务需求</w:t>
      </w:r>
      <w:r w:rsidR="00F62453">
        <w:rPr>
          <w:rStyle w:val="a8"/>
          <w:rFonts w:hint="eastAsia"/>
          <w:noProof/>
          <w:color w:val="auto"/>
          <w:u w:val="none"/>
        </w:rPr>
        <w:t>……………………………………………………………………</w:t>
      </w:r>
      <w:r w:rsidR="00F62453">
        <w:rPr>
          <w:rStyle w:val="a8"/>
          <w:rFonts w:hint="eastAsia"/>
          <w:noProof/>
          <w:color w:val="auto"/>
          <w:u w:val="none"/>
        </w:rPr>
        <w:t>1</w:t>
      </w:r>
    </w:p>
    <w:p w:rsidR="00A7148B" w:rsidRPr="00FC1F52" w:rsidRDefault="00A7148B" w:rsidP="00A7148B">
      <w:pPr>
        <w:pStyle w:val="21"/>
        <w:tabs>
          <w:tab w:val="right" w:leader="dot" w:pos="9061"/>
        </w:tabs>
        <w:ind w:left="480"/>
        <w:rPr>
          <w:rFonts w:ascii="Calibri" w:hAnsi="Calibri"/>
          <w:noProof/>
          <w:sz w:val="21"/>
          <w:szCs w:val="22"/>
        </w:rPr>
      </w:pPr>
      <w:r w:rsidRPr="00543D61">
        <w:rPr>
          <w:rStyle w:val="a8"/>
          <w:noProof/>
          <w:color w:val="auto"/>
          <w:u w:val="none"/>
        </w:rPr>
        <w:t xml:space="preserve">1.3  </w:t>
      </w:r>
      <w:r w:rsidRPr="00543D61">
        <w:rPr>
          <w:rStyle w:val="a8"/>
          <w:rFonts w:hint="eastAsia"/>
          <w:noProof/>
          <w:color w:val="auto"/>
          <w:u w:val="none"/>
        </w:rPr>
        <w:t>技术需求</w:t>
      </w:r>
      <w:r w:rsidR="00F62453">
        <w:rPr>
          <w:rStyle w:val="a8"/>
          <w:rFonts w:hint="eastAsia"/>
          <w:noProof/>
          <w:color w:val="auto"/>
          <w:u w:val="none"/>
        </w:rPr>
        <w:t>……………………………………………………………………</w:t>
      </w:r>
      <w:r w:rsidR="00F62453">
        <w:rPr>
          <w:rStyle w:val="a8"/>
          <w:rFonts w:hint="eastAsia"/>
          <w:noProof/>
          <w:color w:val="auto"/>
          <w:u w:val="none"/>
        </w:rPr>
        <w:t>2</w:t>
      </w:r>
    </w:p>
    <w:p w:rsidR="00A7148B" w:rsidRPr="00FC1F52" w:rsidRDefault="00A7148B" w:rsidP="00A7148B">
      <w:pPr>
        <w:pStyle w:val="10"/>
        <w:tabs>
          <w:tab w:val="right" w:leader="dot" w:pos="9061"/>
        </w:tabs>
        <w:rPr>
          <w:rFonts w:ascii="Calibri" w:hAnsi="Calibri"/>
          <w:noProof/>
          <w:sz w:val="21"/>
          <w:szCs w:val="22"/>
        </w:rPr>
      </w:pPr>
      <w:r w:rsidRPr="00543D61">
        <w:rPr>
          <w:rStyle w:val="a8"/>
          <w:rFonts w:hint="eastAsia"/>
          <w:noProof/>
          <w:color w:val="auto"/>
          <w:u w:val="none"/>
        </w:rPr>
        <w:t>第二章</w:t>
      </w:r>
      <w:r w:rsidR="00FC1F52" w:rsidRPr="00543D61">
        <w:rPr>
          <w:rStyle w:val="a8"/>
          <w:noProof/>
          <w:color w:val="auto"/>
          <w:u w:val="none"/>
        </w:rPr>
        <w:t xml:space="preserve">  </w:t>
      </w:r>
      <w:r w:rsidR="00FC1F52" w:rsidRPr="00543D61">
        <w:rPr>
          <w:rStyle w:val="a8"/>
          <w:noProof/>
          <w:color w:val="auto"/>
          <w:u w:val="none"/>
        </w:rPr>
        <w:t>报道系统</w:t>
      </w:r>
      <w:r w:rsidRPr="00543D61">
        <w:rPr>
          <w:rStyle w:val="a8"/>
          <w:rFonts w:hint="eastAsia"/>
          <w:noProof/>
          <w:color w:val="auto"/>
          <w:u w:val="none"/>
        </w:rPr>
        <w:t>的设计</w:t>
      </w:r>
      <w:r w:rsidR="00A776AC">
        <w:rPr>
          <w:rStyle w:val="a8"/>
          <w:rFonts w:hint="eastAsia"/>
          <w:noProof/>
          <w:color w:val="auto"/>
          <w:u w:val="none"/>
        </w:rPr>
        <w:t>……………………………………………………………</w:t>
      </w:r>
      <w:r w:rsidR="00A776AC">
        <w:rPr>
          <w:rStyle w:val="a8"/>
          <w:rFonts w:hint="eastAsia"/>
          <w:noProof/>
          <w:color w:val="auto"/>
          <w:u w:val="none"/>
        </w:rPr>
        <w:t>3</w:t>
      </w:r>
    </w:p>
    <w:p w:rsidR="00A7148B" w:rsidRPr="00FC1F52" w:rsidRDefault="00A7148B" w:rsidP="00A7148B">
      <w:pPr>
        <w:pStyle w:val="21"/>
        <w:tabs>
          <w:tab w:val="right" w:leader="dot" w:pos="9061"/>
        </w:tabs>
        <w:ind w:left="480"/>
        <w:rPr>
          <w:rFonts w:ascii="Calibri" w:hAnsi="Calibri"/>
          <w:noProof/>
          <w:sz w:val="21"/>
          <w:szCs w:val="22"/>
        </w:rPr>
      </w:pPr>
      <w:r w:rsidRPr="00543D61">
        <w:rPr>
          <w:rStyle w:val="a8"/>
          <w:noProof/>
          <w:color w:val="auto"/>
          <w:u w:val="none"/>
        </w:rPr>
        <w:t xml:space="preserve">2.1  </w:t>
      </w:r>
      <w:r w:rsidRPr="00543D61">
        <w:rPr>
          <w:rStyle w:val="a8"/>
          <w:rFonts w:hint="eastAsia"/>
          <w:noProof/>
          <w:color w:val="auto"/>
          <w:u w:val="none"/>
        </w:rPr>
        <w:t>设计分析</w:t>
      </w:r>
      <w:r w:rsidR="00A776AC">
        <w:rPr>
          <w:rStyle w:val="a8"/>
          <w:rFonts w:hint="eastAsia"/>
          <w:noProof/>
          <w:color w:val="auto"/>
          <w:u w:val="none"/>
        </w:rPr>
        <w:t>……………………………………………………………………</w:t>
      </w:r>
      <w:r w:rsidR="00A776AC">
        <w:rPr>
          <w:rStyle w:val="a8"/>
          <w:rFonts w:hint="eastAsia"/>
          <w:noProof/>
          <w:color w:val="auto"/>
          <w:u w:val="none"/>
        </w:rPr>
        <w:t>3</w:t>
      </w:r>
    </w:p>
    <w:p w:rsidR="00A7148B" w:rsidRPr="00FC1F52" w:rsidRDefault="00A7148B" w:rsidP="00A7148B">
      <w:pPr>
        <w:pStyle w:val="21"/>
        <w:tabs>
          <w:tab w:val="right" w:leader="dot" w:pos="9061"/>
        </w:tabs>
        <w:ind w:left="480"/>
        <w:rPr>
          <w:rFonts w:ascii="Calibri" w:hAnsi="Calibri"/>
          <w:noProof/>
          <w:sz w:val="21"/>
          <w:szCs w:val="22"/>
        </w:rPr>
      </w:pPr>
      <w:r w:rsidRPr="00543D61">
        <w:rPr>
          <w:rStyle w:val="a8"/>
          <w:noProof/>
          <w:color w:val="auto"/>
          <w:u w:val="none"/>
        </w:rPr>
        <w:t xml:space="preserve">2.2 </w:t>
      </w:r>
      <w:r w:rsidRPr="00543D61">
        <w:rPr>
          <w:rStyle w:val="a8"/>
          <w:rFonts w:hint="eastAsia"/>
          <w:noProof/>
          <w:color w:val="auto"/>
          <w:u w:val="none"/>
        </w:rPr>
        <w:t>设计主题</w:t>
      </w:r>
      <w:r w:rsidR="00A776AC">
        <w:rPr>
          <w:rStyle w:val="a8"/>
          <w:rFonts w:hint="eastAsia"/>
          <w:noProof/>
          <w:color w:val="auto"/>
          <w:u w:val="none"/>
        </w:rPr>
        <w:t>……………………………………………………………………</w:t>
      </w:r>
      <w:r w:rsidR="00A776AC">
        <w:rPr>
          <w:rStyle w:val="a8"/>
          <w:rFonts w:hint="eastAsia"/>
          <w:noProof/>
          <w:color w:val="auto"/>
          <w:u w:val="none"/>
        </w:rPr>
        <w:t>3</w:t>
      </w:r>
    </w:p>
    <w:p w:rsidR="00A7148B" w:rsidRPr="00FC1F52" w:rsidRDefault="00A7148B" w:rsidP="00A7148B">
      <w:pPr>
        <w:pStyle w:val="21"/>
        <w:tabs>
          <w:tab w:val="right" w:leader="dot" w:pos="9061"/>
        </w:tabs>
        <w:ind w:left="480"/>
        <w:rPr>
          <w:rStyle w:val="a8"/>
          <w:noProof/>
          <w:color w:val="auto"/>
          <w:u w:val="none"/>
        </w:rPr>
      </w:pPr>
      <w:r w:rsidRPr="00543D61">
        <w:rPr>
          <w:rStyle w:val="a8"/>
          <w:noProof/>
          <w:color w:val="auto"/>
          <w:u w:val="none"/>
        </w:rPr>
        <w:t xml:space="preserve">2.3 </w:t>
      </w:r>
      <w:r w:rsidRPr="00543D61">
        <w:rPr>
          <w:rStyle w:val="a8"/>
          <w:rFonts w:hint="eastAsia"/>
          <w:noProof/>
          <w:color w:val="auto"/>
          <w:u w:val="none"/>
        </w:rPr>
        <w:t>设计方案</w:t>
      </w:r>
      <w:r w:rsidR="00A776AC">
        <w:rPr>
          <w:rStyle w:val="a8"/>
          <w:rFonts w:hint="eastAsia"/>
          <w:noProof/>
          <w:color w:val="auto"/>
          <w:u w:val="none"/>
        </w:rPr>
        <w:t>……………………………………………………………………</w:t>
      </w:r>
      <w:r w:rsidR="00A776AC">
        <w:rPr>
          <w:rStyle w:val="a8"/>
          <w:rFonts w:hint="eastAsia"/>
          <w:noProof/>
          <w:color w:val="auto"/>
          <w:u w:val="none"/>
        </w:rPr>
        <w:t>3</w:t>
      </w:r>
    </w:p>
    <w:p w:rsidR="00A7148B" w:rsidRPr="00FC1F52" w:rsidRDefault="00FC1F52" w:rsidP="00FC1F52">
      <w:pPr>
        <w:rPr>
          <w:rFonts w:ascii="Calibri" w:hAnsi="Calibri"/>
          <w:noProof/>
          <w:sz w:val="21"/>
          <w:szCs w:val="22"/>
        </w:rPr>
      </w:pPr>
      <w:r w:rsidRPr="00FC1F52">
        <w:rPr>
          <w:rFonts w:hint="eastAsia"/>
        </w:rPr>
        <w:t xml:space="preserve">        </w:t>
      </w:r>
      <w:r w:rsidRPr="00FC1F52">
        <w:t xml:space="preserve">2.3.1  </w:t>
      </w:r>
      <w:r w:rsidRPr="00FC1F52">
        <w:t>用户选择</w:t>
      </w:r>
      <w:r w:rsidR="008A389D">
        <w:t>界面</w:t>
      </w:r>
      <w:r w:rsidR="00A776AC">
        <w:rPr>
          <w:rStyle w:val="a8"/>
          <w:rFonts w:hint="eastAsia"/>
          <w:noProof/>
          <w:color w:val="auto"/>
          <w:u w:val="none"/>
        </w:rPr>
        <w:t>………………………………………………………</w:t>
      </w:r>
      <w:r w:rsidR="00A776AC">
        <w:rPr>
          <w:rStyle w:val="a8"/>
          <w:rFonts w:hint="eastAsia"/>
          <w:noProof/>
          <w:color w:val="auto"/>
          <w:u w:val="none"/>
        </w:rPr>
        <w:t>3</w:t>
      </w:r>
    </w:p>
    <w:p w:rsidR="00A7148B" w:rsidRDefault="00A7148B" w:rsidP="00A7148B">
      <w:pPr>
        <w:pStyle w:val="30"/>
        <w:tabs>
          <w:tab w:val="right" w:leader="dot" w:pos="9061"/>
        </w:tabs>
        <w:ind w:left="960"/>
        <w:rPr>
          <w:rStyle w:val="a8"/>
          <w:noProof/>
          <w:color w:val="auto"/>
          <w:u w:val="none"/>
        </w:rPr>
      </w:pPr>
      <w:r w:rsidRPr="00543D61">
        <w:rPr>
          <w:rStyle w:val="a8"/>
          <w:noProof/>
          <w:color w:val="auto"/>
          <w:u w:val="none"/>
        </w:rPr>
        <w:t xml:space="preserve">2.3.2 </w:t>
      </w:r>
      <w:r w:rsidR="00FC1F52" w:rsidRPr="00543D61">
        <w:rPr>
          <w:rStyle w:val="a8"/>
          <w:noProof/>
          <w:color w:val="auto"/>
          <w:u w:val="none"/>
        </w:rPr>
        <w:t xml:space="preserve"> </w:t>
      </w:r>
      <w:r w:rsidR="00FC1F52" w:rsidRPr="00543D61">
        <w:rPr>
          <w:rStyle w:val="a8"/>
          <w:noProof/>
          <w:color w:val="auto"/>
          <w:u w:val="none"/>
        </w:rPr>
        <w:t>学生</w:t>
      </w:r>
      <w:r w:rsidRPr="00543D61">
        <w:rPr>
          <w:rStyle w:val="a8"/>
          <w:rFonts w:hint="eastAsia"/>
          <w:noProof/>
          <w:color w:val="auto"/>
          <w:u w:val="none"/>
        </w:rPr>
        <w:t>登陆界面</w:t>
      </w:r>
      <w:r w:rsidR="00EA575D">
        <w:rPr>
          <w:rStyle w:val="a8"/>
          <w:rFonts w:hint="eastAsia"/>
          <w:noProof/>
          <w:color w:val="auto"/>
          <w:u w:val="none"/>
        </w:rPr>
        <w:t>………………………………………………………</w:t>
      </w:r>
      <w:r w:rsidR="00EA575D">
        <w:rPr>
          <w:rStyle w:val="a8"/>
          <w:rFonts w:hint="eastAsia"/>
          <w:noProof/>
          <w:color w:val="auto"/>
          <w:u w:val="none"/>
        </w:rPr>
        <w:t>4</w:t>
      </w:r>
    </w:p>
    <w:p w:rsidR="00112B21" w:rsidRPr="00112B21" w:rsidRDefault="00112B21" w:rsidP="00112B21">
      <w:r>
        <w:rPr>
          <w:rFonts w:hint="eastAsia"/>
        </w:rPr>
        <w:t xml:space="preserve">        2.3.3  </w:t>
      </w:r>
      <w:r>
        <w:rPr>
          <w:rFonts w:hint="eastAsia"/>
        </w:rPr>
        <w:t>学生导航界面</w:t>
      </w:r>
      <w:r w:rsidR="00EA575D">
        <w:rPr>
          <w:rStyle w:val="a8"/>
          <w:rFonts w:hint="eastAsia"/>
          <w:noProof/>
          <w:color w:val="auto"/>
          <w:u w:val="none"/>
        </w:rPr>
        <w:t>………………………………………………………</w:t>
      </w:r>
      <w:r w:rsidR="00EA575D">
        <w:rPr>
          <w:rStyle w:val="a8"/>
          <w:rFonts w:hint="eastAsia"/>
          <w:noProof/>
          <w:color w:val="auto"/>
          <w:u w:val="none"/>
        </w:rPr>
        <w:t>4</w:t>
      </w:r>
    </w:p>
    <w:p w:rsidR="00FC1F52" w:rsidRPr="00EA575D" w:rsidRDefault="00F5020A" w:rsidP="00A7148B">
      <w:pPr>
        <w:pStyle w:val="30"/>
        <w:tabs>
          <w:tab w:val="right" w:leader="dot" w:pos="9061"/>
        </w:tabs>
        <w:ind w:left="960"/>
        <w:rPr>
          <w:rStyle w:val="a8"/>
          <w:noProof/>
          <w:color w:val="auto"/>
          <w:u w:val="none"/>
        </w:rPr>
      </w:pPr>
      <w:r>
        <w:rPr>
          <w:rStyle w:val="a8"/>
          <w:rFonts w:hint="eastAsia"/>
          <w:noProof/>
          <w:color w:val="auto"/>
          <w:u w:val="none"/>
        </w:rPr>
        <w:t>2.3.4</w:t>
      </w:r>
      <w:r w:rsidR="00FC1F52" w:rsidRPr="00FC1F52">
        <w:rPr>
          <w:rStyle w:val="a8"/>
          <w:rFonts w:hint="eastAsia"/>
          <w:noProof/>
          <w:color w:val="auto"/>
          <w:u w:val="none"/>
        </w:rPr>
        <w:t xml:space="preserve"> </w:t>
      </w:r>
      <w:r w:rsidR="00FC1F52" w:rsidRPr="00FC1F52">
        <w:rPr>
          <w:rStyle w:val="a8"/>
          <w:noProof/>
          <w:color w:val="auto"/>
          <w:u w:val="none"/>
        </w:rPr>
        <w:t xml:space="preserve"> </w:t>
      </w:r>
      <w:r w:rsidR="00FC1F52" w:rsidRPr="00FC1F52">
        <w:rPr>
          <w:rStyle w:val="a8"/>
          <w:rFonts w:hint="eastAsia"/>
          <w:noProof/>
          <w:color w:val="auto"/>
          <w:u w:val="none"/>
        </w:rPr>
        <w:t>学生补交界面</w:t>
      </w:r>
      <w:r w:rsidR="00EA575D">
        <w:rPr>
          <w:rStyle w:val="a8"/>
          <w:rFonts w:hint="eastAsia"/>
          <w:noProof/>
          <w:color w:val="auto"/>
          <w:u w:val="none"/>
        </w:rPr>
        <w:t>………………………………………………………</w:t>
      </w:r>
      <w:r w:rsidR="00EA575D">
        <w:rPr>
          <w:rStyle w:val="a8"/>
          <w:rFonts w:hint="eastAsia"/>
          <w:noProof/>
          <w:color w:val="auto"/>
          <w:u w:val="none"/>
        </w:rPr>
        <w:t>5</w:t>
      </w:r>
    </w:p>
    <w:p w:rsidR="00FC1F52" w:rsidRPr="00FC1F52" w:rsidRDefault="00F5020A" w:rsidP="00FC1F52">
      <w:r>
        <w:rPr>
          <w:rFonts w:hint="eastAsia"/>
        </w:rPr>
        <w:t xml:space="preserve">        2.3.5</w:t>
      </w:r>
      <w:r w:rsidR="00FC1F52" w:rsidRPr="00FC1F52">
        <w:rPr>
          <w:rFonts w:hint="eastAsia"/>
        </w:rPr>
        <w:t xml:space="preserve"> </w:t>
      </w:r>
      <w:r w:rsidR="00FC1F52" w:rsidRPr="00FC1F52">
        <w:t xml:space="preserve"> </w:t>
      </w:r>
      <w:r w:rsidR="00FC1F52" w:rsidRPr="00FC1F52">
        <w:rPr>
          <w:rFonts w:hint="eastAsia"/>
        </w:rPr>
        <w:t>学生改密界面</w:t>
      </w:r>
      <w:r w:rsidR="00EA575D">
        <w:rPr>
          <w:rFonts w:hint="eastAsia"/>
        </w:rPr>
        <w:t>………………………………………………………</w:t>
      </w:r>
      <w:r w:rsidR="00EA575D">
        <w:rPr>
          <w:rFonts w:hint="eastAsia"/>
        </w:rPr>
        <w:t>6</w:t>
      </w:r>
    </w:p>
    <w:p w:rsidR="00A7148B" w:rsidRPr="00FC1F52" w:rsidRDefault="00F5020A" w:rsidP="00A7148B">
      <w:pPr>
        <w:pStyle w:val="30"/>
        <w:tabs>
          <w:tab w:val="right" w:leader="dot" w:pos="9061"/>
        </w:tabs>
        <w:ind w:left="960"/>
        <w:rPr>
          <w:rFonts w:ascii="Calibri" w:hAnsi="Calibri"/>
          <w:noProof/>
          <w:sz w:val="21"/>
          <w:szCs w:val="22"/>
        </w:rPr>
      </w:pPr>
      <w:r w:rsidRPr="00543D61">
        <w:rPr>
          <w:rStyle w:val="a8"/>
          <w:noProof/>
          <w:color w:val="auto"/>
          <w:u w:val="none"/>
        </w:rPr>
        <w:t>2.3.6</w:t>
      </w:r>
      <w:r w:rsidR="00A7148B" w:rsidRPr="00543D61">
        <w:rPr>
          <w:rStyle w:val="a8"/>
          <w:noProof/>
          <w:color w:val="auto"/>
          <w:u w:val="none"/>
        </w:rPr>
        <w:t xml:space="preserve"> </w:t>
      </w:r>
      <w:r w:rsidR="00FC1F52" w:rsidRPr="00543D61">
        <w:rPr>
          <w:rStyle w:val="a8"/>
          <w:noProof/>
          <w:color w:val="auto"/>
          <w:u w:val="none"/>
        </w:rPr>
        <w:t xml:space="preserve"> </w:t>
      </w:r>
      <w:r w:rsidR="00FC1F52" w:rsidRPr="00543D61">
        <w:rPr>
          <w:rStyle w:val="a8"/>
          <w:rFonts w:hint="eastAsia"/>
          <w:noProof/>
          <w:color w:val="auto"/>
          <w:u w:val="none"/>
        </w:rPr>
        <w:t>管理员登陆</w:t>
      </w:r>
      <w:r w:rsidR="00A7148B" w:rsidRPr="00543D61">
        <w:rPr>
          <w:rStyle w:val="a8"/>
          <w:rFonts w:hint="eastAsia"/>
          <w:noProof/>
          <w:color w:val="auto"/>
          <w:u w:val="none"/>
        </w:rPr>
        <w:t>界面</w:t>
      </w:r>
      <w:r w:rsidR="00EA575D">
        <w:rPr>
          <w:rStyle w:val="a8"/>
          <w:rFonts w:hint="eastAsia"/>
          <w:noProof/>
          <w:color w:val="auto"/>
          <w:u w:val="none"/>
        </w:rPr>
        <w:t>……………………………………………………</w:t>
      </w:r>
      <w:r w:rsidR="00EA575D">
        <w:rPr>
          <w:rStyle w:val="a8"/>
          <w:rFonts w:hint="eastAsia"/>
          <w:noProof/>
          <w:color w:val="auto"/>
          <w:u w:val="none"/>
        </w:rPr>
        <w:t>7</w:t>
      </w:r>
    </w:p>
    <w:p w:rsidR="00A7148B" w:rsidRPr="00FC1F52" w:rsidRDefault="00F5020A" w:rsidP="00A7148B">
      <w:pPr>
        <w:pStyle w:val="30"/>
        <w:tabs>
          <w:tab w:val="right" w:leader="dot" w:pos="9061"/>
        </w:tabs>
        <w:ind w:left="960"/>
        <w:rPr>
          <w:rFonts w:ascii="Calibri" w:hAnsi="Calibri"/>
          <w:noProof/>
          <w:sz w:val="21"/>
          <w:szCs w:val="22"/>
        </w:rPr>
      </w:pPr>
      <w:r w:rsidRPr="00543D61">
        <w:rPr>
          <w:rStyle w:val="a8"/>
          <w:noProof/>
          <w:color w:val="auto"/>
          <w:u w:val="none"/>
        </w:rPr>
        <w:t>2.3.7</w:t>
      </w:r>
      <w:r w:rsidR="00A7148B" w:rsidRPr="00543D61">
        <w:rPr>
          <w:rStyle w:val="a8"/>
          <w:noProof/>
          <w:color w:val="auto"/>
          <w:u w:val="none"/>
        </w:rPr>
        <w:t xml:space="preserve"> </w:t>
      </w:r>
      <w:r w:rsidR="00FC1F52" w:rsidRPr="00543D61">
        <w:rPr>
          <w:rStyle w:val="a8"/>
          <w:noProof/>
          <w:color w:val="auto"/>
          <w:u w:val="none"/>
        </w:rPr>
        <w:t xml:space="preserve"> </w:t>
      </w:r>
      <w:r w:rsidR="00FC1F52" w:rsidRPr="00543D61">
        <w:rPr>
          <w:rStyle w:val="a8"/>
          <w:rFonts w:hint="eastAsia"/>
          <w:noProof/>
          <w:color w:val="auto"/>
          <w:u w:val="none"/>
        </w:rPr>
        <w:t>导航</w:t>
      </w:r>
      <w:r w:rsidR="00A7148B" w:rsidRPr="00543D61">
        <w:rPr>
          <w:rStyle w:val="a8"/>
          <w:rFonts w:hint="eastAsia"/>
          <w:noProof/>
          <w:color w:val="auto"/>
          <w:u w:val="none"/>
        </w:rPr>
        <w:t>界面</w:t>
      </w:r>
      <w:r w:rsidR="00EA575D">
        <w:rPr>
          <w:rStyle w:val="a8"/>
          <w:rFonts w:hint="eastAsia"/>
          <w:noProof/>
          <w:color w:val="auto"/>
          <w:u w:val="none"/>
        </w:rPr>
        <w:t>……………………………………………………………</w:t>
      </w:r>
      <w:r w:rsidR="00EA575D">
        <w:rPr>
          <w:rStyle w:val="a8"/>
          <w:rFonts w:hint="eastAsia"/>
          <w:noProof/>
          <w:color w:val="auto"/>
          <w:u w:val="none"/>
        </w:rPr>
        <w:t>7</w:t>
      </w:r>
    </w:p>
    <w:p w:rsidR="00A7148B" w:rsidRPr="00FC1F52" w:rsidRDefault="00F5020A" w:rsidP="00A7148B">
      <w:pPr>
        <w:pStyle w:val="30"/>
        <w:tabs>
          <w:tab w:val="right" w:leader="dot" w:pos="9061"/>
        </w:tabs>
        <w:ind w:left="960"/>
        <w:rPr>
          <w:rFonts w:ascii="Calibri" w:hAnsi="Calibri"/>
          <w:noProof/>
          <w:sz w:val="21"/>
          <w:szCs w:val="22"/>
        </w:rPr>
      </w:pPr>
      <w:r w:rsidRPr="00543D61">
        <w:rPr>
          <w:rStyle w:val="a8"/>
          <w:noProof/>
          <w:color w:val="auto"/>
          <w:u w:val="none"/>
        </w:rPr>
        <w:t>2.3.8</w:t>
      </w:r>
      <w:r w:rsidR="00A7148B" w:rsidRPr="00543D61">
        <w:rPr>
          <w:rStyle w:val="a8"/>
          <w:noProof/>
          <w:color w:val="auto"/>
          <w:u w:val="none"/>
        </w:rPr>
        <w:t xml:space="preserve"> </w:t>
      </w:r>
      <w:r w:rsidR="00FC1F52" w:rsidRPr="00543D61">
        <w:rPr>
          <w:rStyle w:val="a8"/>
          <w:noProof/>
          <w:color w:val="auto"/>
          <w:u w:val="none"/>
        </w:rPr>
        <w:t xml:space="preserve"> </w:t>
      </w:r>
      <w:r w:rsidR="00FC1F52" w:rsidRPr="00543D61">
        <w:rPr>
          <w:rStyle w:val="a8"/>
          <w:rFonts w:hint="eastAsia"/>
          <w:noProof/>
          <w:color w:val="auto"/>
          <w:u w:val="none"/>
        </w:rPr>
        <w:t>报道服务界面</w:t>
      </w:r>
      <w:r w:rsidR="005A35B8">
        <w:rPr>
          <w:rStyle w:val="a8"/>
          <w:rFonts w:hint="eastAsia"/>
          <w:noProof/>
          <w:color w:val="auto"/>
          <w:u w:val="none"/>
        </w:rPr>
        <w:t>………………………………………………………</w:t>
      </w:r>
      <w:r w:rsidR="005A35B8">
        <w:rPr>
          <w:rStyle w:val="a8"/>
          <w:rFonts w:hint="eastAsia"/>
          <w:noProof/>
          <w:color w:val="auto"/>
          <w:u w:val="none"/>
        </w:rPr>
        <w:t>8</w:t>
      </w:r>
    </w:p>
    <w:p w:rsidR="005A35B8" w:rsidRPr="005A35B8" w:rsidRDefault="00F5020A" w:rsidP="005A35B8">
      <w:pPr>
        <w:pStyle w:val="30"/>
        <w:tabs>
          <w:tab w:val="right" w:leader="dot" w:pos="9061"/>
        </w:tabs>
        <w:ind w:left="960"/>
        <w:rPr>
          <w:rFonts w:hint="eastAsia"/>
          <w:noProof/>
        </w:rPr>
      </w:pPr>
      <w:r w:rsidRPr="00543D61">
        <w:rPr>
          <w:rStyle w:val="a8"/>
          <w:noProof/>
          <w:color w:val="auto"/>
          <w:u w:val="none"/>
        </w:rPr>
        <w:t>2.3.9</w:t>
      </w:r>
      <w:r w:rsidR="00FC1F52" w:rsidRPr="00543D61">
        <w:rPr>
          <w:rStyle w:val="a8"/>
          <w:noProof/>
          <w:color w:val="auto"/>
          <w:u w:val="none"/>
        </w:rPr>
        <w:t xml:space="preserve">  </w:t>
      </w:r>
      <w:r w:rsidR="00FC1F52" w:rsidRPr="00543D61">
        <w:rPr>
          <w:rStyle w:val="a8"/>
          <w:noProof/>
          <w:color w:val="auto"/>
          <w:u w:val="none"/>
        </w:rPr>
        <w:t>缴费</w:t>
      </w:r>
      <w:r w:rsidR="00A7148B" w:rsidRPr="00543D61">
        <w:rPr>
          <w:rStyle w:val="a8"/>
          <w:rFonts w:hint="eastAsia"/>
          <w:noProof/>
          <w:color w:val="auto"/>
          <w:u w:val="none"/>
        </w:rPr>
        <w:t>界面</w:t>
      </w:r>
      <w:r w:rsidR="005A35B8">
        <w:rPr>
          <w:rStyle w:val="a8"/>
          <w:rFonts w:hint="eastAsia"/>
          <w:noProof/>
          <w:color w:val="auto"/>
          <w:u w:val="none"/>
        </w:rPr>
        <w:t>……………………………………………………………</w:t>
      </w:r>
      <w:r w:rsidR="005A35B8">
        <w:rPr>
          <w:rStyle w:val="a8"/>
          <w:rFonts w:hint="eastAsia"/>
          <w:noProof/>
          <w:color w:val="auto"/>
          <w:u w:val="none"/>
        </w:rPr>
        <w:t>9</w:t>
      </w:r>
    </w:p>
    <w:p w:rsidR="00A7148B" w:rsidRPr="00FC1F52" w:rsidRDefault="00F5020A" w:rsidP="00A7148B">
      <w:pPr>
        <w:pStyle w:val="30"/>
        <w:tabs>
          <w:tab w:val="right" w:leader="dot" w:pos="9061"/>
        </w:tabs>
        <w:ind w:left="960"/>
        <w:rPr>
          <w:rFonts w:ascii="Calibri" w:hAnsi="Calibri"/>
          <w:noProof/>
          <w:sz w:val="21"/>
          <w:szCs w:val="22"/>
        </w:rPr>
      </w:pPr>
      <w:r w:rsidRPr="00543D61">
        <w:rPr>
          <w:rStyle w:val="a8"/>
          <w:noProof/>
          <w:color w:val="auto"/>
          <w:u w:val="none"/>
        </w:rPr>
        <w:t>2.3.10</w:t>
      </w:r>
      <w:r w:rsidR="00FC1F52" w:rsidRPr="00543D61">
        <w:rPr>
          <w:rStyle w:val="a8"/>
          <w:noProof/>
          <w:color w:val="auto"/>
          <w:u w:val="none"/>
        </w:rPr>
        <w:t xml:space="preserve"> </w:t>
      </w:r>
      <w:r w:rsidR="00A7148B" w:rsidRPr="00543D61">
        <w:rPr>
          <w:rStyle w:val="a8"/>
          <w:rFonts w:hint="eastAsia"/>
          <w:noProof/>
          <w:color w:val="auto"/>
          <w:u w:val="none"/>
        </w:rPr>
        <w:t>查询界面</w:t>
      </w:r>
      <w:r w:rsidR="005A35B8">
        <w:rPr>
          <w:rStyle w:val="a8"/>
          <w:rFonts w:hint="eastAsia"/>
          <w:noProof/>
          <w:color w:val="auto"/>
          <w:u w:val="none"/>
        </w:rPr>
        <w:t>……………………………………………………………</w:t>
      </w:r>
      <w:r w:rsidR="005A35B8">
        <w:rPr>
          <w:rStyle w:val="a8"/>
          <w:rFonts w:hint="eastAsia"/>
          <w:noProof/>
          <w:color w:val="auto"/>
          <w:u w:val="none"/>
        </w:rPr>
        <w:t>1</w:t>
      </w:r>
      <w:r w:rsidR="005A35B8">
        <w:rPr>
          <w:rStyle w:val="a8"/>
          <w:noProof/>
          <w:color w:val="auto"/>
          <w:u w:val="none"/>
        </w:rPr>
        <w:t>0</w:t>
      </w:r>
    </w:p>
    <w:p w:rsidR="00A7148B" w:rsidRPr="00543D61" w:rsidRDefault="00F5020A" w:rsidP="00A7148B">
      <w:pPr>
        <w:pStyle w:val="30"/>
        <w:tabs>
          <w:tab w:val="right" w:leader="dot" w:pos="9061"/>
        </w:tabs>
        <w:ind w:left="960"/>
        <w:rPr>
          <w:rFonts w:ascii="Calibri" w:hAnsi="Calibri"/>
          <w:noProof/>
          <w:sz w:val="21"/>
          <w:szCs w:val="22"/>
        </w:rPr>
      </w:pPr>
      <w:r w:rsidRPr="00543D61">
        <w:rPr>
          <w:rStyle w:val="a8"/>
          <w:noProof/>
          <w:color w:val="auto"/>
          <w:u w:val="none"/>
        </w:rPr>
        <w:t>2.3.11</w:t>
      </w:r>
      <w:r w:rsidR="00FC1F52" w:rsidRPr="00543D61">
        <w:rPr>
          <w:rStyle w:val="a8"/>
          <w:noProof/>
          <w:color w:val="auto"/>
          <w:u w:val="none"/>
        </w:rPr>
        <w:t xml:space="preserve"> </w:t>
      </w:r>
      <w:r w:rsidR="00FC1F52" w:rsidRPr="00543D61">
        <w:rPr>
          <w:rStyle w:val="a8"/>
          <w:rFonts w:hint="eastAsia"/>
          <w:noProof/>
          <w:color w:val="auto"/>
          <w:u w:val="none"/>
        </w:rPr>
        <w:t>排序</w:t>
      </w:r>
      <w:r w:rsidR="00A7148B" w:rsidRPr="00543D61">
        <w:rPr>
          <w:rStyle w:val="a8"/>
          <w:rFonts w:hint="eastAsia"/>
          <w:noProof/>
          <w:color w:val="auto"/>
          <w:u w:val="none"/>
        </w:rPr>
        <w:t>界面</w:t>
      </w:r>
      <w:r w:rsidR="005A35B8">
        <w:rPr>
          <w:rStyle w:val="a8"/>
          <w:rFonts w:hint="eastAsia"/>
          <w:noProof/>
          <w:color w:val="auto"/>
          <w:u w:val="none"/>
        </w:rPr>
        <w:t>……………………………………………………………</w:t>
      </w:r>
      <w:r w:rsidR="005A35B8">
        <w:rPr>
          <w:rStyle w:val="a8"/>
          <w:rFonts w:hint="eastAsia"/>
          <w:noProof/>
          <w:color w:val="auto"/>
          <w:u w:val="none"/>
        </w:rPr>
        <w:t>1</w:t>
      </w:r>
      <w:r w:rsidR="005A35B8">
        <w:rPr>
          <w:rStyle w:val="a8"/>
          <w:noProof/>
          <w:color w:val="auto"/>
          <w:u w:val="none"/>
        </w:rPr>
        <w:t>2</w:t>
      </w:r>
    </w:p>
    <w:p w:rsidR="00A7148B" w:rsidRPr="00543D61" w:rsidRDefault="00F5020A" w:rsidP="00F5105F">
      <w:pPr>
        <w:pStyle w:val="30"/>
        <w:tabs>
          <w:tab w:val="right" w:leader="dot" w:pos="9061"/>
        </w:tabs>
        <w:ind w:left="960"/>
        <w:rPr>
          <w:rStyle w:val="a8"/>
          <w:noProof/>
          <w:color w:val="auto"/>
          <w:u w:val="none"/>
        </w:rPr>
      </w:pPr>
      <w:r w:rsidRPr="00543D61">
        <w:rPr>
          <w:rStyle w:val="a8"/>
          <w:rFonts w:hint="eastAsia"/>
          <w:noProof/>
          <w:color w:val="auto"/>
          <w:u w:val="none"/>
        </w:rPr>
        <w:t>2.3.12</w:t>
      </w:r>
      <w:r w:rsidR="00FC1F52" w:rsidRPr="00543D61">
        <w:rPr>
          <w:rStyle w:val="a8"/>
          <w:noProof/>
          <w:color w:val="auto"/>
          <w:u w:val="none"/>
        </w:rPr>
        <w:t xml:space="preserve"> </w:t>
      </w:r>
      <w:r w:rsidR="00FC1F52" w:rsidRPr="00543D61">
        <w:rPr>
          <w:rStyle w:val="a8"/>
          <w:noProof/>
          <w:color w:val="auto"/>
          <w:u w:val="none"/>
        </w:rPr>
        <w:t>修改账号密码界面</w:t>
      </w:r>
      <w:r w:rsidR="00267C49">
        <w:rPr>
          <w:rStyle w:val="a8"/>
          <w:rFonts w:hint="eastAsia"/>
          <w:noProof/>
          <w:color w:val="auto"/>
          <w:u w:val="none"/>
        </w:rPr>
        <w:t>………………………………………………</w:t>
      </w:r>
      <w:r w:rsidR="00267C49">
        <w:rPr>
          <w:rStyle w:val="a8"/>
          <w:rFonts w:hint="eastAsia"/>
          <w:noProof/>
          <w:color w:val="auto"/>
          <w:u w:val="none"/>
        </w:rPr>
        <w:t>…</w:t>
      </w:r>
      <w:r w:rsidR="00267C49">
        <w:rPr>
          <w:rStyle w:val="a8"/>
          <w:noProof/>
          <w:color w:val="auto"/>
          <w:u w:val="none"/>
        </w:rPr>
        <w:t>13</w:t>
      </w:r>
    </w:p>
    <w:p w:rsidR="00743B09" w:rsidRPr="00543D61" w:rsidRDefault="00F5020A" w:rsidP="00743B09">
      <w:r w:rsidRPr="00543D61">
        <w:rPr>
          <w:rFonts w:hint="eastAsia"/>
        </w:rPr>
        <w:t xml:space="preserve">        2.3.13</w:t>
      </w:r>
      <w:r w:rsidR="00743B09" w:rsidRPr="00543D61">
        <w:rPr>
          <w:rFonts w:hint="eastAsia"/>
        </w:rPr>
        <w:t xml:space="preserve"> </w:t>
      </w:r>
      <w:r w:rsidR="00743B09" w:rsidRPr="00543D61">
        <w:rPr>
          <w:rFonts w:hint="eastAsia"/>
        </w:rPr>
        <w:t>文件读取和录入</w:t>
      </w:r>
      <w:r w:rsidR="00267C49">
        <w:rPr>
          <w:rStyle w:val="a8"/>
          <w:rFonts w:hint="eastAsia"/>
          <w:noProof/>
          <w:color w:val="auto"/>
          <w:u w:val="none"/>
        </w:rPr>
        <w:t>………………………………………………</w:t>
      </w:r>
      <w:r w:rsidR="00267C49">
        <w:rPr>
          <w:rStyle w:val="a8"/>
          <w:rFonts w:hint="eastAsia"/>
          <w:noProof/>
          <w:color w:val="auto"/>
          <w:u w:val="none"/>
        </w:rPr>
        <w:t>……</w:t>
      </w:r>
      <w:r w:rsidR="00267C49">
        <w:rPr>
          <w:rFonts w:hint="eastAsia"/>
        </w:rPr>
        <w:t>13</w:t>
      </w:r>
    </w:p>
    <w:p w:rsidR="00A7148B" w:rsidRPr="00543D61" w:rsidRDefault="00A7148B" w:rsidP="00A7148B">
      <w:pPr>
        <w:pStyle w:val="21"/>
        <w:tabs>
          <w:tab w:val="right" w:leader="dot" w:pos="9061"/>
        </w:tabs>
        <w:ind w:left="480"/>
        <w:rPr>
          <w:rFonts w:ascii="Calibri" w:hAnsi="Calibri"/>
          <w:noProof/>
          <w:sz w:val="21"/>
          <w:szCs w:val="22"/>
        </w:rPr>
      </w:pPr>
      <w:r w:rsidRPr="00543D61">
        <w:rPr>
          <w:rStyle w:val="a8"/>
          <w:noProof/>
          <w:color w:val="auto"/>
          <w:u w:val="none"/>
        </w:rPr>
        <w:t xml:space="preserve">2.4 </w:t>
      </w:r>
      <w:r w:rsidRPr="00543D61">
        <w:rPr>
          <w:rStyle w:val="a8"/>
          <w:rFonts w:hint="eastAsia"/>
          <w:noProof/>
          <w:color w:val="auto"/>
          <w:u w:val="none"/>
        </w:rPr>
        <w:t>设计流程图</w:t>
      </w:r>
      <w:r w:rsidR="00267C49">
        <w:rPr>
          <w:rStyle w:val="a8"/>
          <w:rFonts w:hint="eastAsia"/>
          <w:noProof/>
          <w:color w:val="auto"/>
          <w:u w:val="none"/>
        </w:rPr>
        <w:t>………………………………………………………………</w:t>
      </w:r>
      <w:r w:rsidR="00267C49">
        <w:rPr>
          <w:rStyle w:val="a8"/>
          <w:rFonts w:hint="eastAsia"/>
          <w:noProof/>
          <w:color w:val="auto"/>
          <w:u w:val="none"/>
        </w:rPr>
        <w:t>…</w:t>
      </w:r>
      <w:r w:rsidR="00267C49">
        <w:rPr>
          <w:rStyle w:val="a8"/>
          <w:rFonts w:hint="eastAsia"/>
          <w:noProof/>
          <w:color w:val="auto"/>
          <w:u w:val="none"/>
        </w:rPr>
        <w:t>14</w:t>
      </w:r>
    </w:p>
    <w:p w:rsidR="00A7148B" w:rsidRPr="00543D61" w:rsidRDefault="00A7148B" w:rsidP="00A7148B">
      <w:pPr>
        <w:pStyle w:val="10"/>
        <w:tabs>
          <w:tab w:val="right" w:leader="dot" w:pos="9061"/>
        </w:tabs>
        <w:rPr>
          <w:rFonts w:ascii="Calibri" w:hAnsi="Calibri"/>
          <w:noProof/>
          <w:sz w:val="21"/>
          <w:szCs w:val="22"/>
        </w:rPr>
      </w:pPr>
      <w:r w:rsidRPr="00543D61">
        <w:rPr>
          <w:rStyle w:val="a8"/>
          <w:rFonts w:hint="eastAsia"/>
          <w:noProof/>
          <w:color w:val="auto"/>
          <w:u w:val="none"/>
        </w:rPr>
        <w:t>第三章</w:t>
      </w:r>
      <w:r w:rsidRPr="00543D61">
        <w:rPr>
          <w:rStyle w:val="a8"/>
          <w:noProof/>
          <w:color w:val="auto"/>
          <w:u w:val="none"/>
        </w:rPr>
        <w:t xml:space="preserve">  </w:t>
      </w:r>
      <w:r w:rsidRPr="00543D61">
        <w:rPr>
          <w:rStyle w:val="a8"/>
          <w:rFonts w:hint="eastAsia"/>
          <w:noProof/>
          <w:color w:val="auto"/>
          <w:u w:val="none"/>
        </w:rPr>
        <w:t>结论</w:t>
      </w:r>
      <w:r w:rsidR="00267C49">
        <w:rPr>
          <w:rStyle w:val="a8"/>
          <w:rFonts w:hint="eastAsia"/>
          <w:noProof/>
          <w:color w:val="auto"/>
          <w:u w:val="none"/>
        </w:rPr>
        <w:t>…………………………………………………………………………</w:t>
      </w:r>
      <w:r w:rsidR="00267C49">
        <w:rPr>
          <w:rStyle w:val="a8"/>
          <w:rFonts w:hint="eastAsia"/>
          <w:noProof/>
          <w:color w:val="auto"/>
          <w:u w:val="none"/>
        </w:rPr>
        <w:t>15</w:t>
      </w:r>
    </w:p>
    <w:p w:rsidR="00A7148B" w:rsidRDefault="00A7148B" w:rsidP="00A7148B">
      <w:pPr>
        <w:pStyle w:val="10"/>
        <w:tabs>
          <w:tab w:val="right" w:leader="dot" w:pos="9061"/>
        </w:tabs>
        <w:rPr>
          <w:rFonts w:ascii="Calibri" w:hAnsi="Calibri"/>
          <w:noProof/>
          <w:sz w:val="21"/>
          <w:szCs w:val="22"/>
        </w:rPr>
      </w:pPr>
      <w:r w:rsidRPr="00543D61">
        <w:rPr>
          <w:rStyle w:val="a8"/>
          <w:rFonts w:hint="eastAsia"/>
          <w:noProof/>
          <w:color w:val="auto"/>
          <w:u w:val="none"/>
        </w:rPr>
        <w:t>附</w:t>
      </w:r>
      <w:r w:rsidR="00543D61" w:rsidRPr="00543D61">
        <w:rPr>
          <w:rStyle w:val="a8"/>
          <w:noProof/>
          <w:color w:val="auto"/>
          <w:u w:val="none"/>
        </w:rPr>
        <w:t xml:space="preserve"> </w:t>
      </w:r>
      <w:r w:rsidRPr="00543D61">
        <w:rPr>
          <w:rStyle w:val="a8"/>
          <w:rFonts w:hint="eastAsia"/>
          <w:noProof/>
          <w:color w:val="auto"/>
          <w:u w:val="none"/>
        </w:rPr>
        <w:t>录</w:t>
      </w:r>
      <w:r w:rsidR="00267C49">
        <w:rPr>
          <w:rStyle w:val="a8"/>
          <w:rFonts w:hint="eastAsia"/>
          <w:noProof/>
          <w:color w:val="auto"/>
          <w:u w:val="none"/>
        </w:rPr>
        <w:t>………………………………………………………………………………</w:t>
      </w:r>
      <w:r w:rsidR="00267C49">
        <w:rPr>
          <w:rStyle w:val="a8"/>
          <w:rFonts w:hint="eastAsia"/>
          <w:noProof/>
          <w:color w:val="auto"/>
          <w:u w:val="none"/>
        </w:rPr>
        <w:t>…</w:t>
      </w:r>
      <w:bookmarkStart w:id="1" w:name="_GoBack"/>
      <w:bookmarkEnd w:id="1"/>
      <w:r w:rsidR="00267C49">
        <w:rPr>
          <w:rStyle w:val="a8"/>
          <w:rFonts w:hint="eastAsia"/>
          <w:noProof/>
          <w:color w:val="auto"/>
          <w:u w:val="none"/>
        </w:rPr>
        <w:t>16</w:t>
      </w:r>
    </w:p>
    <w:p w:rsidR="00A7148B" w:rsidRDefault="00A7148B" w:rsidP="00A7148B">
      <w:pPr>
        <w:spacing w:afterLines="20" w:after="65"/>
        <w:jc w:val="center"/>
        <w:sectPr w:rsidR="00A7148B" w:rsidSect="00EE0D94">
          <w:headerReference w:type="default" r:id="rId8"/>
          <w:headerReference w:type="first" r:id="rId9"/>
          <w:pgSz w:w="11906" w:h="16838"/>
          <w:pgMar w:top="1701" w:right="1134" w:bottom="1418" w:left="1701" w:header="1418" w:footer="1418" w:gutter="0"/>
          <w:pgNumType w:start="1" w:chapStyle="1"/>
          <w:cols w:space="720"/>
          <w:docGrid w:type="lines" w:linePitch="326"/>
        </w:sectPr>
      </w:pPr>
    </w:p>
    <w:p w:rsidR="00A704A1" w:rsidRDefault="00A704A1" w:rsidP="00A704A1">
      <w:pPr>
        <w:pStyle w:val="1"/>
      </w:pPr>
      <w:bookmarkStart w:id="2" w:name="_Toc137356988"/>
      <w:bookmarkStart w:id="3" w:name="_Toc137393518"/>
      <w:bookmarkStart w:id="4" w:name="_Toc137393862"/>
      <w:bookmarkStart w:id="5" w:name="_Toc213366953"/>
      <w:bookmarkStart w:id="6" w:name="_Toc214394106"/>
      <w:bookmarkStart w:id="7" w:name="_Toc5070"/>
      <w:bookmarkStart w:id="8" w:name="_Toc3710"/>
      <w:bookmarkStart w:id="9" w:name="_Toc19605"/>
      <w:bookmarkStart w:id="10" w:name="_Toc4866"/>
      <w:bookmarkStart w:id="11" w:name="_Toc8385"/>
      <w:bookmarkStart w:id="12" w:name="_Toc1614"/>
      <w:bookmarkStart w:id="13" w:name="_Toc7609"/>
      <w:bookmarkStart w:id="14" w:name="_Toc328655494"/>
      <w:r>
        <w:rPr>
          <w:rFonts w:hint="eastAsia"/>
        </w:rPr>
        <w:t>第</w:t>
      </w:r>
      <w:r>
        <w:rPr>
          <w:rFonts w:hint="eastAsia"/>
        </w:rPr>
        <w:t>1</w:t>
      </w:r>
      <w:r>
        <w:rPr>
          <w:rFonts w:hint="eastAsia"/>
        </w:rPr>
        <w:t>章</w:t>
      </w:r>
      <w:r>
        <w:rPr>
          <w:rFonts w:hint="eastAsia"/>
        </w:rPr>
        <w:t xml:space="preserve">  </w:t>
      </w:r>
      <w:bookmarkEnd w:id="2"/>
      <w:bookmarkEnd w:id="3"/>
      <w:bookmarkEnd w:id="4"/>
      <w:bookmarkEnd w:id="5"/>
      <w:bookmarkEnd w:id="6"/>
      <w:r>
        <w:rPr>
          <w:rFonts w:hint="eastAsia"/>
        </w:rPr>
        <w:t>需求分析</w:t>
      </w:r>
      <w:bookmarkEnd w:id="7"/>
      <w:bookmarkEnd w:id="8"/>
      <w:bookmarkEnd w:id="9"/>
      <w:bookmarkEnd w:id="10"/>
      <w:bookmarkEnd w:id="11"/>
      <w:bookmarkEnd w:id="12"/>
      <w:bookmarkEnd w:id="13"/>
      <w:bookmarkEnd w:id="14"/>
    </w:p>
    <w:p w:rsidR="00A704A1" w:rsidRDefault="00A704A1" w:rsidP="00A704A1">
      <w:pPr>
        <w:pStyle w:val="20"/>
      </w:pPr>
      <w:bookmarkStart w:id="15" w:name="_Toc8731"/>
      <w:bookmarkStart w:id="16" w:name="_Toc11827"/>
      <w:bookmarkStart w:id="17" w:name="_Toc16140"/>
      <w:bookmarkStart w:id="18" w:name="_Toc32590"/>
      <w:bookmarkStart w:id="19" w:name="_Toc23120"/>
      <w:bookmarkStart w:id="20" w:name="_Toc11757"/>
      <w:bookmarkStart w:id="21" w:name="_Toc21142"/>
      <w:bookmarkStart w:id="22" w:name="_Toc328655495"/>
      <w:bookmarkStart w:id="23" w:name="_Toc137393520"/>
      <w:bookmarkStart w:id="24" w:name="_Toc137393864"/>
      <w:bookmarkStart w:id="25" w:name="_Toc213366955"/>
      <w:bookmarkStart w:id="26" w:name="_Toc214394108"/>
      <w:r>
        <w:rPr>
          <w:rFonts w:hint="eastAsia"/>
        </w:rPr>
        <w:t xml:space="preserve">1.1 </w:t>
      </w:r>
      <w:r>
        <w:rPr>
          <w:rFonts w:hint="eastAsia"/>
        </w:rPr>
        <w:t>设计需求</w:t>
      </w:r>
      <w:bookmarkEnd w:id="15"/>
      <w:bookmarkEnd w:id="16"/>
      <w:bookmarkEnd w:id="17"/>
      <w:bookmarkEnd w:id="18"/>
      <w:bookmarkEnd w:id="19"/>
      <w:bookmarkEnd w:id="20"/>
      <w:bookmarkEnd w:id="21"/>
      <w:bookmarkEnd w:id="22"/>
    </w:p>
    <w:p w:rsidR="00A704A1" w:rsidRDefault="00A704A1" w:rsidP="00A704A1">
      <w:r>
        <w:rPr>
          <w:rFonts w:hint="eastAsia"/>
        </w:rPr>
        <w:t xml:space="preserve">    </w:t>
      </w:r>
      <w:r w:rsidR="00924ECC">
        <w:rPr>
          <w:rFonts w:hint="eastAsia"/>
        </w:rPr>
        <w:t>报道</w:t>
      </w:r>
      <w:r>
        <w:rPr>
          <w:rFonts w:hint="eastAsia"/>
        </w:rPr>
        <w:t>系统能为用户提供</w:t>
      </w:r>
      <w:r w:rsidR="00924ECC" w:rsidRPr="00221B91">
        <w:rPr>
          <w:rFonts w:ascii="宋体" w:hAnsi="宋体" w:hint="eastAsia"/>
          <w:color w:val="000000"/>
        </w:rPr>
        <w:t>登陆</w:t>
      </w:r>
      <w:r w:rsidR="00924ECC">
        <w:rPr>
          <w:rFonts w:ascii="宋体" w:hAnsi="宋体" w:hint="eastAsia"/>
          <w:color w:val="000000"/>
        </w:rPr>
        <w:t>、报到、缴费、补交、排序、</w:t>
      </w:r>
      <w:r w:rsidR="00924ECC">
        <w:rPr>
          <w:rFonts w:ascii="宋体" w:hAnsi="宋体"/>
          <w:color w:val="000000"/>
        </w:rPr>
        <w:t>改密</w:t>
      </w:r>
      <w:r>
        <w:rPr>
          <w:rFonts w:hint="eastAsia"/>
        </w:rPr>
        <w:t>的功能。为了模拟真实的</w:t>
      </w:r>
      <w:r w:rsidR="00924ECC">
        <w:rPr>
          <w:rFonts w:hint="eastAsia"/>
        </w:rPr>
        <w:t>报道</w:t>
      </w:r>
      <w:r>
        <w:rPr>
          <w:rFonts w:hint="eastAsia"/>
        </w:rPr>
        <w:t>环境，本系统必须实现</w:t>
      </w:r>
      <w:r w:rsidR="00924ECC" w:rsidRPr="00221B91">
        <w:rPr>
          <w:rFonts w:ascii="宋体" w:hAnsi="宋体" w:hint="eastAsia"/>
          <w:color w:val="000000"/>
        </w:rPr>
        <w:t>登陆</w:t>
      </w:r>
      <w:r w:rsidR="00924ECC">
        <w:rPr>
          <w:rFonts w:ascii="宋体" w:hAnsi="宋体" w:hint="eastAsia"/>
          <w:color w:val="000000"/>
        </w:rPr>
        <w:t>、报到、缴费、补交、排序、</w:t>
      </w:r>
      <w:r w:rsidR="00924ECC">
        <w:rPr>
          <w:rFonts w:ascii="宋体" w:hAnsi="宋体"/>
          <w:color w:val="000000"/>
        </w:rPr>
        <w:t>改密</w:t>
      </w:r>
      <w:r>
        <w:rPr>
          <w:rFonts w:hint="eastAsia"/>
        </w:rPr>
        <w:t>的功能。</w:t>
      </w:r>
      <w:r w:rsidR="00924ECC">
        <w:rPr>
          <w:rFonts w:hint="eastAsia"/>
        </w:rPr>
        <w:t>管理员</w:t>
      </w:r>
      <w:r>
        <w:rPr>
          <w:rFonts w:hint="eastAsia"/>
        </w:rPr>
        <w:t>通过</w:t>
      </w:r>
      <w:r w:rsidR="00924ECC">
        <w:rPr>
          <w:rFonts w:hint="eastAsia"/>
        </w:rPr>
        <w:t>登陆系统自带账号密码，</w:t>
      </w:r>
      <w:r>
        <w:rPr>
          <w:rFonts w:hint="eastAsia"/>
        </w:rPr>
        <w:t>在系统中实现</w:t>
      </w:r>
      <w:r w:rsidR="00924ECC" w:rsidRPr="00221B91">
        <w:rPr>
          <w:rFonts w:ascii="宋体" w:hAnsi="宋体" w:hint="eastAsia"/>
          <w:color w:val="000000"/>
        </w:rPr>
        <w:t>登陆</w:t>
      </w:r>
      <w:r w:rsidR="00924ECC">
        <w:rPr>
          <w:rFonts w:ascii="宋体" w:hAnsi="宋体" w:hint="eastAsia"/>
          <w:color w:val="000000"/>
        </w:rPr>
        <w:t>、报到、缴费、补交、排序、</w:t>
      </w:r>
      <w:r w:rsidR="00924ECC">
        <w:rPr>
          <w:rFonts w:ascii="宋体" w:hAnsi="宋体"/>
          <w:color w:val="000000"/>
        </w:rPr>
        <w:t>改密</w:t>
      </w:r>
      <w:r>
        <w:rPr>
          <w:rFonts w:hint="eastAsia"/>
        </w:rPr>
        <w:t>的操作。</w:t>
      </w:r>
      <w:r w:rsidR="00924ECC">
        <w:rPr>
          <w:rFonts w:hint="eastAsia"/>
        </w:rPr>
        <w:t>学生通过登陆学号和相应密码，在系统中实现</w:t>
      </w:r>
      <w:r w:rsidR="00924ECC">
        <w:rPr>
          <w:rFonts w:ascii="宋体" w:hAnsi="宋体" w:hint="eastAsia"/>
          <w:color w:val="000000"/>
        </w:rPr>
        <w:t>补交、</w:t>
      </w:r>
      <w:r w:rsidR="00924ECC">
        <w:rPr>
          <w:rFonts w:ascii="宋体" w:hAnsi="宋体"/>
          <w:color w:val="000000"/>
        </w:rPr>
        <w:t>改密</w:t>
      </w:r>
      <w:r w:rsidR="00924ECC">
        <w:rPr>
          <w:rFonts w:hint="eastAsia"/>
        </w:rPr>
        <w:t>的操作。</w:t>
      </w:r>
    </w:p>
    <w:p w:rsidR="00A704A1" w:rsidRDefault="00A704A1" w:rsidP="00A704A1">
      <w:pPr>
        <w:pStyle w:val="20"/>
      </w:pPr>
      <w:bookmarkStart w:id="27" w:name="_Toc12905"/>
      <w:bookmarkStart w:id="28" w:name="_Toc6099"/>
      <w:bookmarkStart w:id="29" w:name="_Toc32384"/>
      <w:bookmarkStart w:id="30" w:name="_Toc11681"/>
      <w:bookmarkStart w:id="31" w:name="_Toc22780"/>
      <w:bookmarkStart w:id="32" w:name="_Toc20235"/>
      <w:bookmarkStart w:id="33" w:name="_Toc2450"/>
      <w:bookmarkStart w:id="34" w:name="_Toc328655496"/>
      <w:r>
        <w:rPr>
          <w:rFonts w:hint="eastAsia"/>
        </w:rPr>
        <w:t>1.</w:t>
      </w:r>
      <w:bookmarkEnd w:id="23"/>
      <w:bookmarkEnd w:id="24"/>
      <w:bookmarkEnd w:id="25"/>
      <w:bookmarkEnd w:id="26"/>
      <w:r>
        <w:rPr>
          <w:rFonts w:hint="eastAsia"/>
        </w:rPr>
        <w:t xml:space="preserve">2 </w:t>
      </w:r>
      <w:r>
        <w:rPr>
          <w:rFonts w:hint="eastAsia"/>
        </w:rPr>
        <w:t>任务需求</w:t>
      </w:r>
      <w:bookmarkEnd w:id="27"/>
      <w:bookmarkEnd w:id="28"/>
      <w:bookmarkEnd w:id="29"/>
      <w:bookmarkEnd w:id="30"/>
      <w:bookmarkEnd w:id="31"/>
      <w:bookmarkEnd w:id="32"/>
      <w:bookmarkEnd w:id="33"/>
      <w:bookmarkEnd w:id="34"/>
    </w:p>
    <w:p w:rsidR="00A704A1" w:rsidRDefault="00A704A1" w:rsidP="00A704A1">
      <w:r>
        <w:rPr>
          <w:rFonts w:hint="eastAsia"/>
        </w:rPr>
        <w:t xml:space="preserve">    </w:t>
      </w:r>
      <w:r>
        <w:rPr>
          <w:rFonts w:hint="eastAsia"/>
        </w:rPr>
        <w:t>为了使用户使用起来更方便，看起来更明了，同时也满足用户在</w:t>
      </w:r>
      <w:r w:rsidR="002B1867">
        <w:rPr>
          <w:rFonts w:hint="eastAsia"/>
        </w:rPr>
        <w:t>报道</w:t>
      </w:r>
      <w:r>
        <w:rPr>
          <w:rFonts w:hint="eastAsia"/>
        </w:rPr>
        <w:t>系统中功能到位，本系统应包含这么几个业务：</w:t>
      </w:r>
    </w:p>
    <w:p w:rsidR="002B1867" w:rsidRPr="00221B91" w:rsidRDefault="002B1867" w:rsidP="002B1867">
      <w:pPr>
        <w:widowControl/>
        <w:spacing w:line="360" w:lineRule="exact"/>
        <w:ind w:firstLine="480"/>
        <w:rPr>
          <w:rFonts w:ascii="宋体" w:hAnsi="宋体"/>
          <w:color w:val="000000"/>
        </w:rPr>
      </w:pPr>
      <w:bookmarkStart w:id="35" w:name="_Toc28939"/>
      <w:bookmarkStart w:id="36" w:name="_Toc26917"/>
      <w:bookmarkStart w:id="37" w:name="_Toc14792"/>
      <w:bookmarkStart w:id="38" w:name="_Toc23857"/>
      <w:bookmarkStart w:id="39" w:name="_Toc19104"/>
      <w:bookmarkStart w:id="40" w:name="_Toc23731"/>
      <w:bookmarkStart w:id="41" w:name="_Toc328655497"/>
    </w:p>
    <w:p w:rsidR="002B1867" w:rsidRPr="00221B91" w:rsidRDefault="002B1867" w:rsidP="002B1867">
      <w:pPr>
        <w:widowControl/>
        <w:numPr>
          <w:ilvl w:val="0"/>
          <w:numId w:val="10"/>
        </w:numPr>
        <w:spacing w:line="360" w:lineRule="exact"/>
        <w:jc w:val="both"/>
        <w:rPr>
          <w:rFonts w:ascii="宋体" w:hAnsi="宋体"/>
          <w:color w:val="000000"/>
        </w:rPr>
      </w:pPr>
      <w:r w:rsidRPr="00221B91">
        <w:rPr>
          <w:rFonts w:ascii="宋体" w:hAnsi="宋体" w:hint="eastAsia"/>
          <w:color w:val="000000"/>
        </w:rPr>
        <w:t>登陆系统</w:t>
      </w:r>
    </w:p>
    <w:p w:rsidR="002B1867" w:rsidRPr="00221B91" w:rsidRDefault="002B1867" w:rsidP="002B1867">
      <w:pPr>
        <w:widowControl/>
        <w:spacing w:line="360" w:lineRule="exact"/>
        <w:ind w:firstLineChars="200" w:firstLine="480"/>
        <w:rPr>
          <w:rFonts w:ascii="宋体" w:hAnsi="宋体"/>
          <w:color w:val="000000"/>
        </w:rPr>
      </w:pPr>
      <w:r w:rsidRPr="00221B91">
        <w:rPr>
          <w:rFonts w:ascii="宋体" w:hAnsi="宋体" w:hint="eastAsia"/>
          <w:color w:val="000000"/>
        </w:rPr>
        <w:t>用户登陆之前，必须在登陆界面输入其</w:t>
      </w:r>
      <w:r>
        <w:rPr>
          <w:rFonts w:ascii="宋体" w:hAnsi="宋体" w:hint="eastAsia"/>
          <w:color w:val="000000"/>
        </w:rPr>
        <w:t>账号</w:t>
      </w:r>
      <w:r w:rsidRPr="00221B91">
        <w:rPr>
          <w:rFonts w:ascii="宋体" w:hAnsi="宋体" w:hint="eastAsia"/>
          <w:color w:val="000000"/>
        </w:rPr>
        <w:t>，通过其正确输入的</w:t>
      </w:r>
      <w:r>
        <w:rPr>
          <w:rFonts w:ascii="宋体" w:hAnsi="宋体" w:hint="eastAsia"/>
          <w:color w:val="000000"/>
        </w:rPr>
        <w:t>密码</w:t>
      </w:r>
      <w:r w:rsidRPr="00221B91">
        <w:rPr>
          <w:rFonts w:ascii="宋体" w:hAnsi="宋体" w:hint="eastAsia"/>
          <w:color w:val="000000"/>
        </w:rPr>
        <w:t>登陆系统。</w:t>
      </w:r>
    </w:p>
    <w:p w:rsidR="002B1867" w:rsidRPr="00221B91" w:rsidRDefault="002B1867" w:rsidP="002B1867">
      <w:pPr>
        <w:widowControl/>
        <w:numPr>
          <w:ilvl w:val="0"/>
          <w:numId w:val="10"/>
        </w:numPr>
        <w:spacing w:line="360" w:lineRule="exact"/>
        <w:jc w:val="both"/>
        <w:rPr>
          <w:rFonts w:ascii="宋体" w:hAnsi="宋体"/>
          <w:color w:val="000000"/>
        </w:rPr>
      </w:pPr>
      <w:r>
        <w:rPr>
          <w:rFonts w:ascii="宋体" w:hAnsi="宋体" w:hint="eastAsia"/>
          <w:color w:val="000000"/>
        </w:rPr>
        <w:t>报到功能</w:t>
      </w:r>
    </w:p>
    <w:p w:rsidR="002B1867" w:rsidRPr="00221B91" w:rsidRDefault="002B1867" w:rsidP="002B1867">
      <w:pPr>
        <w:widowControl/>
        <w:spacing w:line="360" w:lineRule="exact"/>
        <w:rPr>
          <w:rFonts w:ascii="宋体" w:hAnsi="宋体"/>
          <w:color w:val="000000"/>
        </w:rPr>
      </w:pPr>
      <w:r w:rsidRPr="00221B91">
        <w:rPr>
          <w:rFonts w:ascii="宋体" w:hAnsi="宋体" w:hint="eastAsia"/>
          <w:color w:val="000000"/>
        </w:rPr>
        <w:t xml:space="preserve">     </w:t>
      </w:r>
      <w:r>
        <w:rPr>
          <w:rFonts w:ascii="宋体" w:hAnsi="宋体" w:hint="eastAsia"/>
          <w:color w:val="000000"/>
        </w:rPr>
        <w:t>报到功能主要是管理人员通过查询学生的材料将学生的信息（姓名、成绩等）填入系统中</w:t>
      </w:r>
      <w:r w:rsidRPr="00221B91">
        <w:rPr>
          <w:rFonts w:ascii="宋体" w:hAnsi="宋体" w:hint="eastAsia"/>
          <w:color w:val="000000"/>
        </w:rPr>
        <w:t>。</w:t>
      </w:r>
    </w:p>
    <w:p w:rsidR="002B1867" w:rsidRPr="00221B91" w:rsidRDefault="002B1867" w:rsidP="002B1867">
      <w:pPr>
        <w:widowControl/>
        <w:numPr>
          <w:ilvl w:val="0"/>
          <w:numId w:val="10"/>
        </w:numPr>
        <w:spacing w:line="360" w:lineRule="exact"/>
        <w:jc w:val="both"/>
        <w:rPr>
          <w:rFonts w:ascii="宋体" w:hAnsi="宋体"/>
          <w:color w:val="000000"/>
        </w:rPr>
      </w:pPr>
      <w:r>
        <w:rPr>
          <w:rFonts w:ascii="宋体" w:hAnsi="宋体" w:hint="eastAsia"/>
          <w:color w:val="000000"/>
        </w:rPr>
        <w:t>缴费功能</w:t>
      </w:r>
    </w:p>
    <w:p w:rsidR="002B1867" w:rsidRPr="00221B91" w:rsidRDefault="002B1867" w:rsidP="002B1867">
      <w:pPr>
        <w:widowControl/>
        <w:spacing w:line="360" w:lineRule="exact"/>
        <w:rPr>
          <w:rFonts w:ascii="宋体" w:hAnsi="宋体"/>
          <w:color w:val="000000"/>
        </w:rPr>
      </w:pPr>
      <w:r w:rsidRPr="00221B91">
        <w:rPr>
          <w:rFonts w:ascii="宋体" w:hAnsi="宋体" w:hint="eastAsia"/>
          <w:color w:val="000000"/>
        </w:rPr>
        <w:t xml:space="preserve">    </w:t>
      </w:r>
      <w:r>
        <w:rPr>
          <w:rFonts w:ascii="宋体" w:hAnsi="宋体" w:hint="eastAsia"/>
          <w:color w:val="000000"/>
        </w:rPr>
        <w:t>管理人员通过收取学生的费用后将学生的学费情况填入系统中</w:t>
      </w:r>
      <w:r w:rsidRPr="00221B91">
        <w:rPr>
          <w:rFonts w:ascii="宋体" w:hAnsi="宋体" w:hint="eastAsia"/>
          <w:color w:val="000000"/>
        </w:rPr>
        <w:t>。</w:t>
      </w:r>
      <w:r>
        <w:rPr>
          <w:rFonts w:ascii="宋体" w:hAnsi="宋体" w:hint="eastAsia"/>
          <w:color w:val="000000"/>
        </w:rPr>
        <w:t>这里我们假设学生学费统一收取5000元。那么学生可能在0~5000范围内缴费。</w:t>
      </w:r>
    </w:p>
    <w:p w:rsidR="002B1867" w:rsidRPr="00221B91" w:rsidRDefault="002B1867" w:rsidP="002B1867">
      <w:pPr>
        <w:widowControl/>
        <w:numPr>
          <w:ilvl w:val="0"/>
          <w:numId w:val="10"/>
        </w:numPr>
        <w:spacing w:line="360" w:lineRule="exact"/>
        <w:jc w:val="both"/>
        <w:rPr>
          <w:rFonts w:ascii="宋体" w:hAnsi="宋体"/>
          <w:color w:val="000000"/>
        </w:rPr>
      </w:pPr>
      <w:r>
        <w:rPr>
          <w:rFonts w:ascii="宋体" w:hAnsi="宋体" w:hint="eastAsia"/>
          <w:color w:val="000000"/>
        </w:rPr>
        <w:t>补交功能</w:t>
      </w:r>
    </w:p>
    <w:p w:rsidR="002B1867" w:rsidRPr="00221B91" w:rsidRDefault="002B1867" w:rsidP="002B1867">
      <w:pPr>
        <w:widowControl/>
        <w:spacing w:line="360" w:lineRule="exact"/>
        <w:ind w:firstLine="480"/>
        <w:rPr>
          <w:rFonts w:ascii="宋体" w:hAnsi="宋体"/>
          <w:color w:val="000000"/>
        </w:rPr>
      </w:pPr>
      <w:r>
        <w:rPr>
          <w:rFonts w:ascii="宋体" w:hAnsi="宋体" w:hint="eastAsia"/>
          <w:color w:val="000000"/>
        </w:rPr>
        <w:t>学生可以在系统中全部或者部分补交所欠学费。是否欠费或者欠费多少，程序应该可以判断。程序应该能通过计算列出该生欠缴的学费额度。</w:t>
      </w:r>
    </w:p>
    <w:p w:rsidR="002B1867" w:rsidRPr="00221B91" w:rsidRDefault="002B1867" w:rsidP="002B1867">
      <w:pPr>
        <w:widowControl/>
        <w:numPr>
          <w:ilvl w:val="0"/>
          <w:numId w:val="10"/>
        </w:numPr>
        <w:spacing w:line="360" w:lineRule="exact"/>
        <w:jc w:val="both"/>
        <w:rPr>
          <w:rFonts w:ascii="宋体" w:hAnsi="宋体"/>
          <w:color w:val="000000"/>
        </w:rPr>
      </w:pPr>
      <w:r>
        <w:rPr>
          <w:rFonts w:ascii="宋体" w:hAnsi="宋体" w:hint="eastAsia"/>
          <w:color w:val="000000"/>
        </w:rPr>
        <w:t>查询功能</w:t>
      </w:r>
    </w:p>
    <w:p w:rsidR="002B1867" w:rsidRPr="00221B91" w:rsidRDefault="002B1867" w:rsidP="002B1867">
      <w:pPr>
        <w:widowControl/>
        <w:spacing w:line="360" w:lineRule="exact"/>
        <w:rPr>
          <w:rFonts w:ascii="宋体" w:hAnsi="宋体"/>
          <w:color w:val="000000"/>
        </w:rPr>
      </w:pPr>
      <w:r w:rsidRPr="00221B91">
        <w:rPr>
          <w:rFonts w:ascii="宋体" w:hAnsi="宋体" w:hint="eastAsia"/>
          <w:color w:val="000000"/>
        </w:rPr>
        <w:t xml:space="preserve">    </w:t>
      </w:r>
      <w:r>
        <w:rPr>
          <w:rFonts w:ascii="宋体" w:hAnsi="宋体" w:hint="eastAsia"/>
          <w:color w:val="000000"/>
        </w:rPr>
        <w:t>管理人员应该可以通过学生姓名查询学生的情况。包括姓名、成绩和学费欠缴情况。也可以通过设定条件如：总分低于220分的，语文低于80分等来查询。</w:t>
      </w:r>
    </w:p>
    <w:p w:rsidR="002B1867" w:rsidRPr="00221B91" w:rsidRDefault="002B1867" w:rsidP="002B1867">
      <w:pPr>
        <w:widowControl/>
        <w:numPr>
          <w:ilvl w:val="0"/>
          <w:numId w:val="10"/>
        </w:numPr>
        <w:spacing w:line="360" w:lineRule="exact"/>
        <w:jc w:val="both"/>
        <w:rPr>
          <w:rFonts w:ascii="宋体" w:hAnsi="宋体"/>
          <w:color w:val="000000"/>
        </w:rPr>
      </w:pPr>
      <w:r>
        <w:rPr>
          <w:rFonts w:ascii="宋体" w:hAnsi="宋体" w:hint="eastAsia"/>
          <w:color w:val="000000"/>
        </w:rPr>
        <w:t>排序功能</w:t>
      </w:r>
    </w:p>
    <w:p w:rsidR="002B1867" w:rsidRPr="00221B91" w:rsidRDefault="002B1867" w:rsidP="00924ECC">
      <w:pPr>
        <w:widowControl/>
        <w:spacing w:line="360" w:lineRule="exact"/>
        <w:ind w:firstLineChars="200" w:firstLine="480"/>
        <w:rPr>
          <w:rFonts w:ascii="宋体" w:hAnsi="宋体"/>
          <w:color w:val="000000"/>
        </w:rPr>
      </w:pPr>
      <w:r>
        <w:rPr>
          <w:rFonts w:ascii="宋体" w:hAnsi="宋体" w:hint="eastAsia"/>
          <w:color w:val="000000"/>
        </w:rPr>
        <w:t>程序应该能将学生基于某一门成绩进行冒泡排序。</w:t>
      </w:r>
    </w:p>
    <w:p w:rsidR="002B1867" w:rsidRPr="00221B91" w:rsidRDefault="002B1867" w:rsidP="002B1867">
      <w:pPr>
        <w:widowControl/>
        <w:spacing w:line="360" w:lineRule="exact"/>
        <w:ind w:firstLineChars="200" w:firstLine="480"/>
        <w:jc w:val="both"/>
        <w:rPr>
          <w:rFonts w:ascii="宋体" w:hAnsi="宋体"/>
          <w:color w:val="000000"/>
        </w:rPr>
      </w:pPr>
      <w:r>
        <w:rPr>
          <w:rFonts w:ascii="宋体" w:hAnsi="宋体"/>
          <w:color w:val="000000"/>
        </w:rPr>
        <w:t>（</w:t>
      </w:r>
      <w:r>
        <w:rPr>
          <w:rFonts w:ascii="宋体" w:hAnsi="宋体" w:hint="eastAsia"/>
          <w:color w:val="000000"/>
        </w:rPr>
        <w:t>7</w:t>
      </w:r>
      <w:r>
        <w:rPr>
          <w:rFonts w:ascii="宋体" w:hAnsi="宋体"/>
          <w:color w:val="000000"/>
        </w:rPr>
        <w:t>）改密</w:t>
      </w:r>
      <w:r>
        <w:rPr>
          <w:rFonts w:ascii="宋体" w:hAnsi="宋体" w:hint="eastAsia"/>
          <w:color w:val="000000"/>
        </w:rPr>
        <w:t>功能</w:t>
      </w:r>
    </w:p>
    <w:p w:rsidR="002B1867" w:rsidRPr="002B1867" w:rsidRDefault="00F62453" w:rsidP="00977641">
      <w:pPr>
        <w:widowControl/>
        <w:spacing w:line="360" w:lineRule="exact"/>
        <w:ind w:firstLineChars="200" w:firstLine="480"/>
      </w:pPr>
      <w:r w:rsidRPr="00F62453">
        <w:rPr>
          <w:rStyle w:val="a8"/>
          <w:noProof/>
          <w:color w:val="auto"/>
          <w:u w:val="none"/>
        </w:rPr>
        <mc:AlternateContent>
          <mc:Choice Requires="wps">
            <w:drawing>
              <wp:anchor distT="45720" distB="45720" distL="114300" distR="114300" simplePos="0" relativeHeight="251694080" behindDoc="0" locked="0" layoutInCell="1" allowOverlap="1" wp14:anchorId="31E70EB4" wp14:editId="082BD754">
                <wp:simplePos x="0" y="0"/>
                <wp:positionH relativeFrom="rightMargin">
                  <wp:align>left</wp:align>
                </wp:positionH>
                <wp:positionV relativeFrom="paragraph">
                  <wp:posOffset>427724</wp:posOffset>
                </wp:positionV>
                <wp:extent cx="510362" cy="1404620"/>
                <wp:effectExtent l="0" t="0" r="4445" b="762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62" cy="1404620"/>
                        </a:xfrm>
                        <a:prstGeom prst="rect">
                          <a:avLst/>
                        </a:prstGeom>
                        <a:solidFill>
                          <a:srgbClr val="FFFFFF"/>
                        </a:solidFill>
                        <a:ln w="9525">
                          <a:noFill/>
                          <a:miter lim="800000"/>
                          <a:headEnd/>
                          <a:tailEnd/>
                        </a:ln>
                      </wps:spPr>
                      <wps:txbx>
                        <w:txbxContent>
                          <w:p w:rsidR="00F62453" w:rsidRDefault="00F62453">
                            <w:r>
                              <w:rPr>
                                <w:rFonts w:hint="eastAsia"/>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E70EB4" id="_x0000_t202" coordsize="21600,21600" o:spt="202" path="m,l,21600r21600,l21600,xe">
                <v:stroke joinstyle="miter"/>
                <v:path gradientshapeok="t" o:connecttype="rect"/>
              </v:shapetype>
              <v:shape id="文本框 2" o:spid="_x0000_s1026" type="#_x0000_t202" style="position:absolute;left:0;text-align:left;margin-left:0;margin-top:33.7pt;width:40.2pt;height:110.6pt;z-index:251694080;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" stroked="f">
                <v:textbox style="mso-fit-shape-to-text:t">
                  <w:txbxContent>
                    <w:p w:rsidR="00F62453" w:rsidRDefault="00F62453">
                      <w:r>
                        <w:rPr>
                          <w:rFonts w:hint="eastAsia"/>
                        </w:rPr>
                        <w:t>1</w:t>
                      </w:r>
                    </w:p>
                  </w:txbxContent>
                </v:textbox>
                <w10:wrap anchorx="margin"/>
              </v:shape>
            </w:pict>
          </mc:Fallback>
        </mc:AlternateContent>
      </w:r>
      <w:r w:rsidR="002B1867">
        <w:rPr>
          <w:rFonts w:ascii="宋体" w:hAnsi="宋体" w:hint="eastAsia"/>
          <w:color w:val="000000"/>
        </w:rPr>
        <w:t>程序应该能更改管理人员账号密码和学生的密码。</w:t>
      </w:r>
    </w:p>
    <w:p w:rsidR="00A704A1" w:rsidRDefault="00A704A1" w:rsidP="00A704A1">
      <w:pPr>
        <w:pStyle w:val="20"/>
      </w:pPr>
      <w:r>
        <w:rPr>
          <w:rFonts w:hint="eastAsia"/>
        </w:rPr>
        <w:t xml:space="preserve">1.3  </w:t>
      </w:r>
      <w:r>
        <w:rPr>
          <w:rFonts w:hint="eastAsia"/>
        </w:rPr>
        <w:t>技术需求</w:t>
      </w:r>
      <w:bookmarkEnd w:id="35"/>
      <w:bookmarkEnd w:id="36"/>
      <w:bookmarkEnd w:id="37"/>
      <w:bookmarkEnd w:id="38"/>
      <w:bookmarkEnd w:id="39"/>
      <w:bookmarkEnd w:id="40"/>
      <w:bookmarkEnd w:id="41"/>
      <w:r>
        <w:rPr>
          <w:rFonts w:hint="eastAsia"/>
        </w:rPr>
        <w:t xml:space="preserve"> </w:t>
      </w:r>
    </w:p>
    <w:p w:rsidR="00A704A1" w:rsidRDefault="00977641" w:rsidP="00C6774B">
      <w:r>
        <w:rPr>
          <w:rFonts w:hint="eastAsia"/>
        </w:rPr>
        <w:t>使用结构体储存学生数据，同时同步把数据保存至文件中，使用系统自动调用之前的数据，自动更新数据。</w:t>
      </w:r>
      <w:r w:rsidR="00A704A1">
        <w:rPr>
          <w:rFonts w:hint="eastAsia"/>
        </w:rPr>
        <w:t>switch</w:t>
      </w:r>
      <w:r w:rsidR="00A704A1">
        <w:rPr>
          <w:rFonts w:hint="eastAsia"/>
        </w:rPr>
        <w:t>函数的使用使得用户在选择功能时变得更加的方便以及简单。以及函数的调用，使得</w:t>
      </w:r>
      <w:r w:rsidR="00A704A1">
        <w:rPr>
          <w:rFonts w:hint="eastAsia"/>
        </w:rPr>
        <w:t xml:space="preserve"> main()</w:t>
      </w:r>
      <w:r w:rsidR="00A704A1">
        <w:rPr>
          <w:rFonts w:hint="eastAsia"/>
        </w:rPr>
        <w:t>函数代码量大大减少，程序更加清晰。</w:t>
      </w:r>
      <w:r>
        <w:rPr>
          <w:rFonts w:hint="eastAsia"/>
        </w:rPr>
        <w:t>使用清屏函数，使运行时屏幕保持整洁，输入密码时使用</w:t>
      </w:r>
      <w:r>
        <w:rPr>
          <w:rFonts w:hint="eastAsia"/>
        </w:rPr>
        <w:t>*</w:t>
      </w:r>
      <w:r w:rsidR="00647099">
        <w:rPr>
          <w:rFonts w:hint="eastAsia"/>
        </w:rPr>
        <w:t>代替输入数据，使运行的安全性高，数据最后都储存在文件中，开始通过文件读取数据，方便多次使用。</w:t>
      </w:r>
      <w:r w:rsidR="00A704A1">
        <w:rPr>
          <w:rFonts w:hint="eastAsia"/>
        </w:rPr>
        <w:t>使用</w:t>
      </w:r>
      <w:r w:rsidR="00C6774B">
        <w:rPr>
          <w:rFonts w:hint="eastAsia"/>
        </w:rPr>
        <w:t>for(</w:t>
      </w:r>
      <w:r w:rsidR="00C6774B">
        <w:t>;;</w:t>
      </w:r>
      <w:r w:rsidR="00C6774B">
        <w:rPr>
          <w:rFonts w:hint="eastAsia"/>
        </w:rPr>
        <w:t>)</w:t>
      </w:r>
      <w:r w:rsidR="00A704A1">
        <w:rPr>
          <w:rFonts w:hint="eastAsia"/>
        </w:rPr>
        <w:t>来继续循环等等。</w:t>
      </w:r>
    </w:p>
    <w:p w:rsidR="00A704A1" w:rsidRDefault="00A704A1" w:rsidP="00A704A1">
      <w:r>
        <w:rPr>
          <w:rFonts w:hint="eastAsia"/>
        </w:rPr>
        <w:t>具体操作技术需求：</w:t>
      </w:r>
    </w:p>
    <w:p w:rsidR="00A704A1" w:rsidRDefault="00A704A1" w:rsidP="00A704A1">
      <w:pPr>
        <w:spacing w:line="400" w:lineRule="exact"/>
        <w:ind w:leftChars="200" w:left="480" w:firstLine="420"/>
      </w:pPr>
      <w:r>
        <w:rPr>
          <w:rFonts w:hint="eastAsia"/>
        </w:rPr>
        <w:t>（</w:t>
      </w:r>
      <w:r>
        <w:t>1</w:t>
      </w:r>
      <w:r>
        <w:rPr>
          <w:rFonts w:hint="eastAsia"/>
        </w:rPr>
        <w:t>）对于每个功能模块，应划分成操作层和数据层</w:t>
      </w:r>
    </w:p>
    <w:p w:rsidR="00A704A1" w:rsidRDefault="00A704A1" w:rsidP="00A704A1">
      <w:pPr>
        <w:spacing w:line="400" w:lineRule="exact"/>
        <w:ind w:leftChars="200" w:left="480" w:firstLine="420"/>
      </w:pPr>
      <w:r>
        <w:rPr>
          <w:rFonts w:hint="eastAsia"/>
        </w:rPr>
        <w:t>（</w:t>
      </w:r>
      <w:r>
        <w:t>2</w:t>
      </w:r>
      <w:r>
        <w:rPr>
          <w:rFonts w:hint="eastAsia"/>
        </w:rPr>
        <w:t>）对于每个操作层，应尽量考虑用户操作的简单，便捷</w:t>
      </w:r>
    </w:p>
    <w:p w:rsidR="00A704A1" w:rsidRDefault="00A704A1" w:rsidP="00A704A1">
      <w:pPr>
        <w:spacing w:line="400" w:lineRule="exact"/>
        <w:ind w:leftChars="200" w:left="480" w:firstLine="420"/>
      </w:pPr>
      <w:r>
        <w:rPr>
          <w:rFonts w:hint="eastAsia"/>
        </w:rPr>
        <w:t>（</w:t>
      </w:r>
      <w:r>
        <w:t>3</w:t>
      </w:r>
      <w:r w:rsidR="00C6774B">
        <w:rPr>
          <w:rFonts w:hint="eastAsia"/>
        </w:rPr>
        <w:t>）对于每个数据层，必须使用结构体</w:t>
      </w:r>
      <w:r>
        <w:rPr>
          <w:rFonts w:hint="eastAsia"/>
        </w:rPr>
        <w:t>进行管理</w:t>
      </w:r>
    </w:p>
    <w:p w:rsidR="00A704A1" w:rsidRDefault="00A704A1" w:rsidP="00A704A1">
      <w:pPr>
        <w:spacing w:line="400" w:lineRule="exact"/>
        <w:ind w:leftChars="200" w:left="480" w:firstLine="420"/>
      </w:pPr>
      <w:r>
        <w:rPr>
          <w:rFonts w:hint="eastAsia"/>
        </w:rPr>
        <w:t>（</w:t>
      </w:r>
      <w:r>
        <w:t>4</w:t>
      </w:r>
      <w:r w:rsidR="00C6774B">
        <w:rPr>
          <w:rFonts w:hint="eastAsia"/>
        </w:rPr>
        <w:t>）在用结构体进行管理时，必须用到数组的</w:t>
      </w:r>
      <w:r>
        <w:rPr>
          <w:rFonts w:hint="eastAsia"/>
        </w:rPr>
        <w:t>检索和排序</w:t>
      </w:r>
    </w:p>
    <w:p w:rsidR="00A704A1" w:rsidRDefault="00A704A1" w:rsidP="001F70F9">
      <w:pPr>
        <w:spacing w:line="400" w:lineRule="exact"/>
        <w:ind w:firstLineChars="200" w:firstLine="480"/>
      </w:pPr>
      <w:r>
        <w:rPr>
          <w:rFonts w:hint="eastAsia"/>
        </w:rPr>
        <w:t xml:space="preserve">   </w:t>
      </w:r>
      <w:r>
        <w:rPr>
          <w:rFonts w:hint="eastAsia"/>
        </w:rPr>
        <w:t>（</w:t>
      </w:r>
      <w:r>
        <w:t>5</w:t>
      </w:r>
      <w:r>
        <w:rPr>
          <w:rFonts w:hint="eastAsia"/>
        </w:rPr>
        <w:t>）对于数据层的操作完的数据必须保存到文件中</w:t>
      </w:r>
    </w:p>
    <w:p w:rsidR="001F70F9" w:rsidRDefault="001F70F9" w:rsidP="001F70F9">
      <w:pPr>
        <w:pStyle w:val="2"/>
        <w:ind w:left="480" w:firstLine="480"/>
      </w:pPr>
    </w:p>
    <w:p w:rsidR="001F70F9" w:rsidRDefault="001F70F9" w:rsidP="001F70F9">
      <w:pPr>
        <w:pStyle w:val="2"/>
        <w:ind w:left="480" w:firstLine="480"/>
      </w:pPr>
    </w:p>
    <w:p w:rsidR="001F70F9" w:rsidRDefault="001F70F9" w:rsidP="001F70F9">
      <w:pPr>
        <w:pStyle w:val="2"/>
        <w:ind w:left="480" w:firstLine="480"/>
      </w:pPr>
    </w:p>
    <w:p w:rsidR="001F70F9" w:rsidRDefault="001F70F9" w:rsidP="001F70F9">
      <w:pPr>
        <w:pStyle w:val="2"/>
        <w:ind w:left="480" w:firstLine="480"/>
      </w:pPr>
    </w:p>
    <w:p w:rsidR="001F70F9" w:rsidRPr="001F70F9" w:rsidRDefault="001F70F9" w:rsidP="001F70F9">
      <w:pPr>
        <w:pStyle w:val="2"/>
        <w:ind w:left="480" w:firstLine="480"/>
      </w:pPr>
    </w:p>
    <w:p w:rsidR="00A704A1" w:rsidRDefault="00A704A1" w:rsidP="00A704A1">
      <w:pPr>
        <w:pStyle w:val="2"/>
        <w:ind w:leftChars="0" w:left="0" w:firstLineChars="0" w:firstLine="0"/>
      </w:pPr>
    </w:p>
    <w:p w:rsidR="00A704A1" w:rsidRDefault="00A704A1" w:rsidP="00A704A1">
      <w:pPr>
        <w:pStyle w:val="2"/>
        <w:ind w:leftChars="0" w:left="0" w:firstLineChars="0" w:firstLine="0"/>
      </w:pPr>
    </w:p>
    <w:p w:rsidR="00A704A1" w:rsidRDefault="00A704A1" w:rsidP="00A704A1">
      <w:pPr>
        <w:pStyle w:val="2"/>
        <w:ind w:leftChars="0" w:left="0" w:firstLineChars="0" w:firstLine="0"/>
      </w:pPr>
    </w:p>
    <w:p w:rsidR="00A704A1" w:rsidRDefault="00A704A1" w:rsidP="00A704A1">
      <w:pPr>
        <w:pStyle w:val="2"/>
        <w:ind w:leftChars="0" w:left="0" w:firstLineChars="0" w:firstLine="0"/>
      </w:pPr>
    </w:p>
    <w:p w:rsidR="00A704A1" w:rsidRDefault="00A704A1" w:rsidP="00A704A1">
      <w:pPr>
        <w:pStyle w:val="2"/>
        <w:ind w:leftChars="0" w:left="0" w:firstLineChars="0" w:firstLine="0"/>
      </w:pPr>
    </w:p>
    <w:p w:rsidR="00A704A1" w:rsidRDefault="00A704A1" w:rsidP="00A704A1">
      <w:pPr>
        <w:pStyle w:val="2"/>
        <w:ind w:leftChars="0" w:left="0" w:firstLineChars="0" w:firstLine="0"/>
      </w:pPr>
    </w:p>
    <w:p w:rsidR="00A704A1" w:rsidRDefault="00A704A1" w:rsidP="00A704A1">
      <w:pPr>
        <w:pStyle w:val="2"/>
        <w:ind w:leftChars="0" w:left="0" w:firstLineChars="0" w:firstLine="0"/>
      </w:pPr>
    </w:p>
    <w:p w:rsidR="00A704A1" w:rsidRDefault="00E95BF3" w:rsidP="00A704A1">
      <w:pPr>
        <w:pStyle w:val="2"/>
        <w:ind w:leftChars="0" w:left="0" w:firstLineChars="0" w:firstLine="0"/>
      </w:pPr>
      <w:r w:rsidRPr="00F62453">
        <w:rPr>
          <w:rStyle w:val="a8"/>
          <w:noProof/>
          <w:color w:val="auto"/>
          <w:u w:val="none"/>
        </w:rPr>
        <mc:AlternateContent>
          <mc:Choice Requires="wps">
            <w:drawing>
              <wp:anchor distT="45720" distB="45720" distL="114300" distR="114300" simplePos="0" relativeHeight="251696128" behindDoc="0" locked="0" layoutInCell="1" allowOverlap="1" wp14:anchorId="58FA37D8" wp14:editId="123D503C">
                <wp:simplePos x="0" y="0"/>
                <wp:positionH relativeFrom="rightMargin">
                  <wp:align>left</wp:align>
                </wp:positionH>
                <wp:positionV relativeFrom="paragraph">
                  <wp:posOffset>1278461</wp:posOffset>
                </wp:positionV>
                <wp:extent cx="510362" cy="1404620"/>
                <wp:effectExtent l="0" t="0" r="4445" b="762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62" cy="1404620"/>
                        </a:xfrm>
                        <a:prstGeom prst="rect">
                          <a:avLst/>
                        </a:prstGeom>
                        <a:solidFill>
                          <a:srgbClr val="FFFFFF"/>
                        </a:solidFill>
                        <a:ln w="9525">
                          <a:noFill/>
                          <a:miter lim="800000"/>
                          <a:headEnd/>
                          <a:tailEnd/>
                        </a:ln>
                      </wps:spPr>
                      <wps:txbx>
                        <w:txbxContent>
                          <w:p w:rsidR="00E95BF3" w:rsidRDefault="00E95BF3" w:rsidP="00E95BF3">
                            <w:r>
                              <w:rPr>
                                <w:rFonts w:hint="eastAsia"/>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FA37D8" id="_x0000_s1027" type="#_x0000_t202" style="position:absolute;margin-left:0;margin-top:100.65pt;width:40.2pt;height:110.6pt;z-index:251696128;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" stroked="f">
                <v:textbox style="mso-fit-shape-to-text:t">
                  <w:txbxContent>
                    <w:p w:rsidR="00E95BF3" w:rsidRDefault="00E95BF3" w:rsidP="00E95BF3">
                      <w:r>
                        <w:rPr>
                          <w:rFonts w:hint="eastAsia"/>
                        </w:rPr>
                        <w:t>2</w:t>
                      </w:r>
                    </w:p>
                  </w:txbxContent>
                </v:textbox>
                <w10:wrap anchorx="margin"/>
              </v:shape>
            </w:pict>
          </mc:Fallback>
        </mc:AlternateContent>
      </w:r>
    </w:p>
    <w:p w:rsidR="00A704A1" w:rsidRDefault="00A704A1" w:rsidP="00A704A1">
      <w:pPr>
        <w:pStyle w:val="1"/>
      </w:pPr>
      <w:bookmarkStart w:id="42" w:name="_Toc328655498"/>
      <w:r>
        <w:rPr>
          <w:rFonts w:hint="eastAsia"/>
        </w:rPr>
        <w:t>第二章</w:t>
      </w:r>
      <w:r>
        <w:rPr>
          <w:rFonts w:hint="eastAsia"/>
        </w:rPr>
        <w:t xml:space="preserve">  </w:t>
      </w:r>
      <w:r w:rsidR="00673E42">
        <w:rPr>
          <w:rFonts w:hint="eastAsia"/>
        </w:rPr>
        <w:t>报道系统</w:t>
      </w:r>
      <w:r>
        <w:rPr>
          <w:rFonts w:hint="eastAsia"/>
        </w:rPr>
        <w:t>的设计</w:t>
      </w:r>
      <w:bookmarkEnd w:id="42"/>
    </w:p>
    <w:p w:rsidR="00A704A1" w:rsidRDefault="00A704A1" w:rsidP="00A704A1">
      <w:pPr>
        <w:pStyle w:val="20"/>
      </w:pPr>
      <w:bookmarkStart w:id="43" w:name="_Toc20108"/>
      <w:bookmarkStart w:id="44" w:name="_Toc12410"/>
      <w:bookmarkStart w:id="45" w:name="_Toc21121"/>
      <w:bookmarkStart w:id="46" w:name="_Toc3366"/>
      <w:bookmarkStart w:id="47" w:name="_Toc6598"/>
      <w:bookmarkStart w:id="48" w:name="_Toc25690"/>
      <w:bookmarkStart w:id="49" w:name="_Toc328655499"/>
      <w:r>
        <w:rPr>
          <w:rFonts w:hint="eastAsia"/>
        </w:rPr>
        <w:t xml:space="preserve">2.1  </w:t>
      </w:r>
      <w:r>
        <w:rPr>
          <w:rFonts w:hint="eastAsia"/>
        </w:rPr>
        <w:t>设计分析</w:t>
      </w:r>
      <w:bookmarkEnd w:id="43"/>
      <w:bookmarkEnd w:id="44"/>
      <w:bookmarkEnd w:id="45"/>
      <w:bookmarkEnd w:id="46"/>
      <w:bookmarkEnd w:id="47"/>
      <w:bookmarkEnd w:id="48"/>
      <w:bookmarkEnd w:id="49"/>
    </w:p>
    <w:p w:rsidR="00A704A1" w:rsidRPr="00511B5A" w:rsidRDefault="001F70F9" w:rsidP="00A704A1">
      <w:pPr>
        <w:pStyle w:val="2"/>
        <w:ind w:left="480" w:firstLine="480"/>
      </w:pPr>
      <w:r>
        <w:rPr>
          <w:rFonts w:hint="eastAsia"/>
        </w:rPr>
        <w:t>报道系统能为用户提供</w:t>
      </w:r>
      <w:r w:rsidRPr="00221B91">
        <w:rPr>
          <w:rFonts w:ascii="宋体" w:hAnsi="宋体" w:hint="eastAsia"/>
          <w:color w:val="000000"/>
        </w:rPr>
        <w:t>登陆</w:t>
      </w:r>
      <w:r>
        <w:rPr>
          <w:rFonts w:ascii="宋体" w:hAnsi="宋体" w:hint="eastAsia"/>
          <w:color w:val="000000"/>
        </w:rPr>
        <w:t>、报到、缴费、补交、排序、</w:t>
      </w:r>
      <w:r>
        <w:rPr>
          <w:rFonts w:ascii="宋体" w:hAnsi="宋体"/>
          <w:color w:val="000000"/>
        </w:rPr>
        <w:t>改密</w:t>
      </w:r>
      <w:r>
        <w:rPr>
          <w:rFonts w:hint="eastAsia"/>
        </w:rPr>
        <w:t>的功能。为了模拟真实的报道环境，本系统必须实现</w:t>
      </w:r>
      <w:r w:rsidRPr="00221B91">
        <w:rPr>
          <w:rFonts w:ascii="宋体" w:hAnsi="宋体" w:hint="eastAsia"/>
          <w:color w:val="000000"/>
        </w:rPr>
        <w:t>登陆</w:t>
      </w:r>
      <w:r>
        <w:rPr>
          <w:rFonts w:ascii="宋体" w:hAnsi="宋体" w:hint="eastAsia"/>
          <w:color w:val="000000"/>
        </w:rPr>
        <w:t>、报到、缴费、补交、排序、</w:t>
      </w:r>
      <w:r>
        <w:rPr>
          <w:rFonts w:ascii="宋体" w:hAnsi="宋体"/>
          <w:color w:val="000000"/>
        </w:rPr>
        <w:t>改密</w:t>
      </w:r>
      <w:r>
        <w:rPr>
          <w:rFonts w:hint="eastAsia"/>
        </w:rPr>
        <w:t>的功能。管理员通过登陆系统自带账号密码，在系统中实现</w:t>
      </w:r>
      <w:r w:rsidRPr="00221B91">
        <w:rPr>
          <w:rFonts w:ascii="宋体" w:hAnsi="宋体" w:hint="eastAsia"/>
          <w:color w:val="000000"/>
        </w:rPr>
        <w:t>登陆</w:t>
      </w:r>
      <w:r>
        <w:rPr>
          <w:rFonts w:ascii="宋体" w:hAnsi="宋体" w:hint="eastAsia"/>
          <w:color w:val="000000"/>
        </w:rPr>
        <w:t>、报到、缴费、补交、排序、</w:t>
      </w:r>
      <w:r>
        <w:rPr>
          <w:rFonts w:ascii="宋体" w:hAnsi="宋体"/>
          <w:color w:val="000000"/>
        </w:rPr>
        <w:t>改密</w:t>
      </w:r>
      <w:r>
        <w:rPr>
          <w:rFonts w:hint="eastAsia"/>
        </w:rPr>
        <w:t>的操作。学生通过登陆学号和相应密码，在系统中实现</w:t>
      </w:r>
      <w:r>
        <w:rPr>
          <w:rFonts w:ascii="宋体" w:hAnsi="宋体" w:hint="eastAsia"/>
          <w:color w:val="000000"/>
        </w:rPr>
        <w:t>补交、</w:t>
      </w:r>
      <w:r>
        <w:rPr>
          <w:rFonts w:ascii="宋体" w:hAnsi="宋体"/>
          <w:color w:val="000000"/>
        </w:rPr>
        <w:t>改密</w:t>
      </w:r>
      <w:r>
        <w:rPr>
          <w:rFonts w:hint="eastAsia"/>
        </w:rPr>
        <w:t>的操作。</w:t>
      </w:r>
    </w:p>
    <w:p w:rsidR="00A704A1" w:rsidRDefault="00A704A1" w:rsidP="00A704A1">
      <w:pPr>
        <w:pStyle w:val="20"/>
      </w:pPr>
      <w:bookmarkStart w:id="50" w:name="_Toc213366956"/>
      <w:bookmarkStart w:id="51" w:name="_Toc26561"/>
      <w:bookmarkStart w:id="52" w:name="_Toc2104"/>
      <w:bookmarkStart w:id="53" w:name="_Toc15118"/>
      <w:bookmarkStart w:id="54" w:name="_Toc15599"/>
      <w:bookmarkStart w:id="55" w:name="_Toc15908"/>
      <w:bookmarkStart w:id="56" w:name="_Toc10653"/>
      <w:bookmarkStart w:id="57" w:name="_Toc328655500"/>
      <w:r>
        <w:rPr>
          <w:rFonts w:hint="eastAsia"/>
        </w:rPr>
        <w:t xml:space="preserve">2.2 </w:t>
      </w:r>
      <w:bookmarkEnd w:id="50"/>
      <w:r>
        <w:rPr>
          <w:rFonts w:hint="eastAsia"/>
        </w:rPr>
        <w:t>设计主题</w:t>
      </w:r>
      <w:bookmarkEnd w:id="51"/>
      <w:bookmarkEnd w:id="52"/>
      <w:bookmarkEnd w:id="53"/>
      <w:bookmarkEnd w:id="54"/>
      <w:bookmarkEnd w:id="55"/>
      <w:bookmarkEnd w:id="56"/>
      <w:bookmarkEnd w:id="57"/>
    </w:p>
    <w:p w:rsidR="00A704A1" w:rsidRDefault="006A39C0" w:rsidP="00A704A1">
      <w:pPr>
        <w:ind w:firstLineChars="150" w:firstLine="360"/>
      </w:pPr>
      <w:r>
        <w:rPr>
          <w:rFonts w:hint="eastAsia"/>
        </w:rPr>
        <w:t>本报道系统</w:t>
      </w:r>
      <w:r w:rsidR="001F70F9">
        <w:rPr>
          <w:rFonts w:hint="eastAsia"/>
        </w:rPr>
        <w:t>的设计主题是结构体。从</w:t>
      </w:r>
      <w:r w:rsidR="001F70F9">
        <w:rPr>
          <w:rFonts w:hint="eastAsia"/>
        </w:rPr>
        <w:t>main</w:t>
      </w:r>
      <w:r w:rsidR="001F70F9">
        <w:rPr>
          <w:rFonts w:hint="eastAsia"/>
        </w:rPr>
        <w:t>函数出发，涉及各个方面。</w:t>
      </w:r>
    </w:p>
    <w:p w:rsidR="00A704A1" w:rsidRDefault="00A704A1" w:rsidP="00A704A1">
      <w:pPr>
        <w:pStyle w:val="2"/>
        <w:ind w:left="480" w:firstLine="480"/>
      </w:pPr>
    </w:p>
    <w:p w:rsidR="00A704A1" w:rsidRDefault="00A704A1" w:rsidP="00A704A1">
      <w:pPr>
        <w:pStyle w:val="20"/>
      </w:pPr>
      <w:bookmarkStart w:id="58" w:name="_Toc328655501"/>
      <w:r>
        <w:rPr>
          <w:rFonts w:hint="eastAsia"/>
        </w:rPr>
        <w:t xml:space="preserve">2.3 </w:t>
      </w:r>
      <w:r>
        <w:rPr>
          <w:rFonts w:hint="eastAsia"/>
        </w:rPr>
        <w:t>设计方案</w:t>
      </w:r>
      <w:bookmarkEnd w:id="58"/>
    </w:p>
    <w:p w:rsidR="00A704A1" w:rsidRDefault="001F70F9" w:rsidP="00A704A1">
      <w:pPr>
        <w:ind w:firstLineChars="200" w:firstLine="480"/>
      </w:pPr>
      <w:r>
        <w:rPr>
          <w:rFonts w:hint="eastAsia"/>
        </w:rPr>
        <w:t>首先通过欢迎界面</w:t>
      </w:r>
      <w:r w:rsidR="00A704A1">
        <w:rPr>
          <w:rFonts w:hint="eastAsia"/>
        </w:rPr>
        <w:t>，</w:t>
      </w:r>
      <w:r>
        <w:rPr>
          <w:rFonts w:hint="eastAsia"/>
        </w:rPr>
        <w:t>进入用户选择界面</w:t>
      </w:r>
      <w:r w:rsidR="00A704A1" w:rsidRPr="00976AC0">
        <w:rPr>
          <w:rFonts w:hint="eastAsia"/>
        </w:rPr>
        <w:t>。</w:t>
      </w:r>
      <w:r>
        <w:rPr>
          <w:rFonts w:hint="eastAsia"/>
        </w:rPr>
        <w:t>选择</w:t>
      </w:r>
      <w:r w:rsidR="00A704A1" w:rsidRPr="00976AC0">
        <w:rPr>
          <w:rFonts w:hint="eastAsia"/>
        </w:rPr>
        <w:t>后进入</w:t>
      </w:r>
      <w:r>
        <w:rPr>
          <w:rFonts w:hint="eastAsia"/>
        </w:rPr>
        <w:t>相应</w:t>
      </w:r>
      <w:r w:rsidR="00A704A1" w:rsidRPr="00976AC0">
        <w:rPr>
          <w:rFonts w:hint="eastAsia"/>
        </w:rPr>
        <w:t>功能界面：</w:t>
      </w:r>
      <w:r>
        <w:rPr>
          <w:rFonts w:hint="eastAsia"/>
        </w:rPr>
        <w:t>学生的补交和改密，管理者的</w:t>
      </w:r>
      <w:r w:rsidRPr="00221B91">
        <w:rPr>
          <w:rFonts w:ascii="宋体" w:hAnsi="宋体" w:hint="eastAsia"/>
          <w:color w:val="000000"/>
        </w:rPr>
        <w:t>登陆</w:t>
      </w:r>
      <w:r>
        <w:rPr>
          <w:rFonts w:ascii="宋体" w:hAnsi="宋体" w:hint="eastAsia"/>
          <w:color w:val="000000"/>
        </w:rPr>
        <w:t>、报到、缴费、补交、排序、</w:t>
      </w:r>
      <w:r>
        <w:rPr>
          <w:rFonts w:ascii="宋体" w:hAnsi="宋体"/>
          <w:color w:val="000000"/>
        </w:rPr>
        <w:t>改密界面</w:t>
      </w:r>
      <w:r w:rsidR="00A704A1" w:rsidRPr="00976AC0">
        <w:rPr>
          <w:rFonts w:hint="eastAsia"/>
        </w:rPr>
        <w:t>。最后</w:t>
      </w:r>
      <w:r>
        <w:rPr>
          <w:rFonts w:hint="eastAsia"/>
        </w:rPr>
        <w:t>在进过</w:t>
      </w:r>
      <w:r>
        <w:rPr>
          <w:rFonts w:hint="eastAsia"/>
        </w:rPr>
        <w:t>main</w:t>
      </w:r>
      <w:r>
        <w:rPr>
          <w:rFonts w:hint="eastAsia"/>
        </w:rPr>
        <w:t>函数中多次循环直至用户选择退出</w:t>
      </w:r>
      <w:r w:rsidR="0005293A">
        <w:rPr>
          <w:rFonts w:hint="eastAsia"/>
        </w:rPr>
        <w:t>系统</w:t>
      </w:r>
      <w:r w:rsidR="00A704A1" w:rsidRPr="00976AC0">
        <w:rPr>
          <w:rFonts w:hint="eastAsia"/>
        </w:rPr>
        <w:t>。</w:t>
      </w:r>
    </w:p>
    <w:p w:rsidR="008A389D" w:rsidRDefault="008A389D" w:rsidP="008A389D">
      <w:pPr>
        <w:pStyle w:val="3"/>
        <w:rPr>
          <w:sz w:val="28"/>
          <w:szCs w:val="28"/>
        </w:rPr>
      </w:pPr>
      <w:bookmarkStart w:id="59" w:name="_Toc16804"/>
      <w:bookmarkStart w:id="60" w:name="_Toc23203"/>
      <w:bookmarkStart w:id="61" w:name="_Toc28873"/>
      <w:bookmarkStart w:id="62" w:name="_Toc5590"/>
      <w:bookmarkStart w:id="63" w:name="_Toc5260"/>
      <w:bookmarkStart w:id="64" w:name="_Toc25605"/>
      <w:bookmarkStart w:id="65" w:name="_Toc328655502"/>
      <w:smartTag w:uri="urn:schemas-microsoft-com:office:smarttags" w:element="chsdate">
        <w:smartTagPr>
          <w:attr w:name="IsROCDate" w:val="False"/>
          <w:attr w:name="IsLunarDate" w:val="False"/>
          <w:attr w:name="Day" w:val="30"/>
          <w:attr w:name="Month" w:val="12"/>
          <w:attr w:name="Year" w:val="1899"/>
        </w:smartTagPr>
        <w:r w:rsidRPr="00DB3021">
          <w:rPr>
            <w:rFonts w:hint="eastAsia"/>
            <w:sz w:val="28"/>
            <w:szCs w:val="28"/>
          </w:rPr>
          <w:t>2.3.1</w:t>
        </w:r>
      </w:smartTag>
      <w:r w:rsidRPr="00DB3021">
        <w:rPr>
          <w:rFonts w:hint="eastAsia"/>
          <w:sz w:val="28"/>
          <w:szCs w:val="28"/>
        </w:rPr>
        <w:t xml:space="preserve"> </w:t>
      </w:r>
      <w:r w:rsidRPr="00DB3021">
        <w:rPr>
          <w:rFonts w:hint="eastAsia"/>
          <w:sz w:val="28"/>
          <w:szCs w:val="28"/>
        </w:rPr>
        <w:t>用户界面</w:t>
      </w:r>
      <w:bookmarkEnd w:id="59"/>
      <w:bookmarkEnd w:id="60"/>
      <w:bookmarkEnd w:id="61"/>
      <w:bookmarkEnd w:id="62"/>
      <w:bookmarkEnd w:id="63"/>
      <w:bookmarkEnd w:id="64"/>
      <w:bookmarkEnd w:id="65"/>
    </w:p>
    <w:p w:rsidR="008A389D" w:rsidRDefault="008A389D" w:rsidP="008A389D">
      <w:r>
        <w:t>由用户选择是学生还是管理人员，输入相应编号进行下一步。还可以选择退出此系统。输入错误会提示错误。</w:t>
      </w:r>
      <w:r w:rsidR="00B31783">
        <w:t>本界面通过</w:t>
      </w:r>
      <w:r w:rsidR="00B31783">
        <w:t>if…else…</w:t>
      </w:r>
      <w:r w:rsidR="00B31783">
        <w:t>进行选择。</w:t>
      </w:r>
    </w:p>
    <w:p w:rsidR="008A389D" w:rsidRDefault="008A389D" w:rsidP="008A389D">
      <w:pPr>
        <w:pStyle w:val="2"/>
        <w:ind w:left="480" w:firstLine="480"/>
        <w:jc w:val="center"/>
      </w:pPr>
      <w:r>
        <w:rPr>
          <w:noProof/>
        </w:rPr>
        <w:drawing>
          <wp:inline distT="0" distB="0" distL="0" distR="0" wp14:anchorId="0A68E892" wp14:editId="500F4878">
            <wp:extent cx="2914650" cy="1504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4650" cy="1504950"/>
                    </a:xfrm>
                    <a:prstGeom prst="rect">
                      <a:avLst/>
                    </a:prstGeom>
                  </pic:spPr>
                </pic:pic>
              </a:graphicData>
            </a:graphic>
          </wp:inline>
        </w:drawing>
      </w:r>
    </w:p>
    <w:p w:rsidR="008A389D" w:rsidRDefault="00E95BF3" w:rsidP="008A389D">
      <w:pPr>
        <w:pStyle w:val="2"/>
        <w:ind w:left="480" w:firstLine="480"/>
        <w:jc w:val="center"/>
      </w:pPr>
      <w:r w:rsidRPr="00F62453">
        <w:rPr>
          <w:rStyle w:val="a8"/>
          <w:noProof/>
          <w:color w:val="auto"/>
          <w:u w:val="none"/>
        </w:rPr>
        <mc:AlternateContent>
          <mc:Choice Requires="wps">
            <w:drawing>
              <wp:anchor distT="45720" distB="45720" distL="114300" distR="114300" simplePos="0" relativeHeight="251698176" behindDoc="0" locked="0" layoutInCell="1" allowOverlap="1" wp14:anchorId="2F4C7831" wp14:editId="23ABC2AC">
                <wp:simplePos x="0" y="0"/>
                <wp:positionH relativeFrom="rightMargin">
                  <wp:align>left</wp:align>
                </wp:positionH>
                <wp:positionV relativeFrom="paragraph">
                  <wp:posOffset>789364</wp:posOffset>
                </wp:positionV>
                <wp:extent cx="510362" cy="1404620"/>
                <wp:effectExtent l="0" t="0" r="4445" b="762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62" cy="1404620"/>
                        </a:xfrm>
                        <a:prstGeom prst="rect">
                          <a:avLst/>
                        </a:prstGeom>
                        <a:solidFill>
                          <a:srgbClr val="FFFFFF"/>
                        </a:solidFill>
                        <a:ln w="9525">
                          <a:noFill/>
                          <a:miter lim="800000"/>
                          <a:headEnd/>
                          <a:tailEnd/>
                        </a:ln>
                      </wps:spPr>
                      <wps:txbx>
                        <w:txbxContent>
                          <w:p w:rsidR="00E95BF3" w:rsidRDefault="00E95BF3" w:rsidP="00E95BF3">
                            <w:r>
                              <w:rPr>
                                <w:rFonts w:hint="eastAsia"/>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4C7831" id="_x0000_s1028" type="#_x0000_t202" style="position:absolute;left:0;text-align:left;margin-left:0;margin-top:62.15pt;width:40.2pt;height:110.6pt;z-index:251698176;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" stroked="f">
                <v:textbox style="mso-fit-shape-to-text:t">
                  <w:txbxContent>
                    <w:p w:rsidR="00E95BF3" w:rsidRDefault="00E95BF3" w:rsidP="00E95BF3">
                      <w:r>
                        <w:rPr>
                          <w:rFonts w:hint="eastAsia"/>
                        </w:rPr>
                        <w:t>3</w:t>
                      </w:r>
                    </w:p>
                  </w:txbxContent>
                </v:textbox>
                <w10:wrap anchorx="margin"/>
              </v:shape>
            </w:pict>
          </mc:Fallback>
        </mc:AlternateContent>
      </w:r>
      <w:r w:rsidR="008A389D">
        <w:rPr>
          <w:rFonts w:hint="eastAsia"/>
        </w:rPr>
        <w:t>用户选择界面</w:t>
      </w:r>
    </w:p>
    <w:p w:rsidR="008A389D" w:rsidRDefault="008A389D" w:rsidP="008A389D">
      <w:pPr>
        <w:pStyle w:val="2"/>
        <w:ind w:left="480" w:firstLine="480"/>
        <w:jc w:val="center"/>
      </w:pPr>
      <w:r>
        <w:rPr>
          <w:noProof/>
        </w:rPr>
        <w:drawing>
          <wp:inline distT="0" distB="0" distL="0" distR="0" wp14:anchorId="7BF6B704" wp14:editId="283663DF">
            <wp:extent cx="2667000" cy="13620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0" cy="1362075"/>
                    </a:xfrm>
                    <a:prstGeom prst="rect">
                      <a:avLst/>
                    </a:prstGeom>
                  </pic:spPr>
                </pic:pic>
              </a:graphicData>
            </a:graphic>
          </wp:inline>
        </w:drawing>
      </w:r>
    </w:p>
    <w:p w:rsidR="008A389D" w:rsidRPr="008A389D" w:rsidRDefault="008A389D" w:rsidP="008A389D">
      <w:pPr>
        <w:pStyle w:val="2"/>
        <w:ind w:left="480" w:firstLine="480"/>
        <w:jc w:val="center"/>
      </w:pPr>
      <w:r>
        <w:t>输入错误报错界面</w:t>
      </w:r>
    </w:p>
    <w:p w:rsidR="008A389D" w:rsidRDefault="008A389D" w:rsidP="008A389D">
      <w:pPr>
        <w:pStyle w:val="3"/>
        <w:rPr>
          <w:sz w:val="28"/>
          <w:szCs w:val="28"/>
        </w:rPr>
      </w:pPr>
      <w:bookmarkStart w:id="66" w:name="_Toc9832"/>
      <w:bookmarkStart w:id="67" w:name="_Toc26143"/>
      <w:bookmarkStart w:id="68" w:name="_Toc24175"/>
      <w:bookmarkStart w:id="69" w:name="_Toc29651"/>
      <w:bookmarkStart w:id="70" w:name="_Toc15190"/>
      <w:bookmarkStart w:id="71" w:name="_Toc8901"/>
      <w:bookmarkStart w:id="72" w:name="_Toc328655503"/>
      <w:smartTag w:uri="urn:schemas-microsoft-com:office:smarttags" w:element="chsdate">
        <w:smartTagPr>
          <w:attr w:name="IsROCDate" w:val="False"/>
          <w:attr w:name="IsLunarDate" w:val="False"/>
          <w:attr w:name="Day" w:val="30"/>
          <w:attr w:name="Month" w:val="12"/>
          <w:attr w:name="Year" w:val="1899"/>
        </w:smartTagPr>
        <w:r w:rsidRPr="00976AC0">
          <w:rPr>
            <w:rFonts w:hint="eastAsia"/>
            <w:sz w:val="28"/>
            <w:szCs w:val="28"/>
          </w:rPr>
          <w:t>2.3.2</w:t>
        </w:r>
      </w:smartTag>
      <w:r w:rsidRPr="00976AC0">
        <w:rPr>
          <w:rFonts w:hint="eastAsia"/>
          <w:sz w:val="28"/>
          <w:szCs w:val="28"/>
        </w:rPr>
        <w:t xml:space="preserve"> </w:t>
      </w:r>
      <w:bookmarkEnd w:id="66"/>
      <w:bookmarkEnd w:id="67"/>
      <w:bookmarkEnd w:id="68"/>
      <w:bookmarkEnd w:id="69"/>
      <w:bookmarkEnd w:id="70"/>
      <w:bookmarkEnd w:id="71"/>
      <w:bookmarkEnd w:id="72"/>
      <w:r w:rsidRPr="008A389D">
        <w:rPr>
          <w:sz w:val="28"/>
          <w:szCs w:val="28"/>
        </w:rPr>
        <w:t>学生</w:t>
      </w:r>
      <w:r w:rsidRPr="008A389D">
        <w:rPr>
          <w:rFonts w:hint="eastAsia"/>
          <w:sz w:val="28"/>
          <w:szCs w:val="28"/>
        </w:rPr>
        <w:t>登陆界面</w:t>
      </w:r>
    </w:p>
    <w:p w:rsidR="008A389D" w:rsidRDefault="008A389D" w:rsidP="008A389D">
      <w:r>
        <w:t>账号密码默认都是学号，后面可进行修改。输入错误会提示请重新输入。</w:t>
      </w:r>
    </w:p>
    <w:p w:rsidR="00B31783" w:rsidRPr="00B31783" w:rsidRDefault="00B31783" w:rsidP="00B31783">
      <w:pPr>
        <w:pStyle w:val="2"/>
        <w:ind w:leftChars="0" w:left="0" w:firstLineChars="0" w:firstLine="0"/>
      </w:pPr>
      <w:r>
        <w:t>通过</w:t>
      </w:r>
      <w:r>
        <w:t>getch()</w:t>
      </w:r>
      <w:r>
        <w:t>函数的妙用使密码输入用</w:t>
      </w:r>
      <w:r>
        <w:rPr>
          <w:rFonts w:hint="eastAsia"/>
        </w:rPr>
        <w:t>*</w:t>
      </w:r>
      <w:r>
        <w:rPr>
          <w:rFonts w:hint="eastAsia"/>
        </w:rPr>
        <w:t>号显示。</w:t>
      </w:r>
      <w:r w:rsidR="00BB0F5D">
        <w:rPr>
          <w:rFonts w:hint="eastAsia"/>
        </w:rPr>
        <w:t>调用自定义</w:t>
      </w:r>
      <w:r w:rsidR="00BB0F5D">
        <w:t>validate_stu(count,zh,mm)</w:t>
      </w:r>
      <w:r w:rsidR="00BB0F5D">
        <w:t>；函数判断账号密码是否正确。</w:t>
      </w:r>
    </w:p>
    <w:p w:rsidR="008A389D" w:rsidRDefault="008A389D" w:rsidP="008A389D">
      <w:pPr>
        <w:pStyle w:val="2"/>
        <w:ind w:leftChars="0" w:left="0" w:firstLineChars="0" w:firstLine="0"/>
        <w:jc w:val="center"/>
      </w:pPr>
      <w:r>
        <w:rPr>
          <w:noProof/>
        </w:rPr>
        <w:drawing>
          <wp:inline distT="0" distB="0" distL="0" distR="0" wp14:anchorId="54FD4E8E" wp14:editId="14BB8776">
            <wp:extent cx="2638425" cy="13716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425" cy="1371600"/>
                    </a:xfrm>
                    <a:prstGeom prst="rect">
                      <a:avLst/>
                    </a:prstGeom>
                  </pic:spPr>
                </pic:pic>
              </a:graphicData>
            </a:graphic>
          </wp:inline>
        </w:drawing>
      </w:r>
    </w:p>
    <w:p w:rsidR="008A389D" w:rsidRDefault="008A389D" w:rsidP="008A389D">
      <w:pPr>
        <w:pStyle w:val="2"/>
        <w:ind w:leftChars="0" w:left="0" w:firstLineChars="0" w:firstLine="0"/>
        <w:jc w:val="center"/>
      </w:pPr>
      <w:r>
        <w:rPr>
          <w:rFonts w:hint="eastAsia"/>
        </w:rPr>
        <w:t>账号密码输入界面</w:t>
      </w:r>
    </w:p>
    <w:p w:rsidR="008A389D" w:rsidRDefault="008A389D" w:rsidP="008A389D">
      <w:pPr>
        <w:pStyle w:val="2"/>
        <w:ind w:leftChars="0" w:left="0" w:firstLineChars="0" w:firstLine="0"/>
        <w:jc w:val="center"/>
      </w:pPr>
      <w:r>
        <w:rPr>
          <w:noProof/>
        </w:rPr>
        <w:drawing>
          <wp:inline distT="0" distB="0" distL="0" distR="0" wp14:anchorId="2B4215F5" wp14:editId="215134C4">
            <wp:extent cx="2657475" cy="1428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7475" cy="1428750"/>
                    </a:xfrm>
                    <a:prstGeom prst="rect">
                      <a:avLst/>
                    </a:prstGeom>
                  </pic:spPr>
                </pic:pic>
              </a:graphicData>
            </a:graphic>
          </wp:inline>
        </w:drawing>
      </w:r>
    </w:p>
    <w:p w:rsidR="008A389D" w:rsidRDefault="008A389D" w:rsidP="008A389D">
      <w:pPr>
        <w:pStyle w:val="2"/>
        <w:ind w:leftChars="0" w:left="0" w:firstLineChars="0" w:firstLine="0"/>
        <w:jc w:val="center"/>
      </w:pPr>
      <w:r>
        <w:t>输入错误时提示界面</w:t>
      </w:r>
    </w:p>
    <w:p w:rsidR="008F42B4" w:rsidRDefault="008F42B4" w:rsidP="008F42B4">
      <w:pPr>
        <w:pStyle w:val="3"/>
        <w:rPr>
          <w:sz w:val="28"/>
          <w:szCs w:val="28"/>
        </w:rPr>
      </w:pPr>
      <w:r>
        <w:rPr>
          <w:rFonts w:hint="eastAsia"/>
          <w:sz w:val="28"/>
          <w:szCs w:val="28"/>
        </w:rPr>
        <w:t>2.3.3</w:t>
      </w:r>
      <w:r w:rsidRPr="00976AC0">
        <w:rPr>
          <w:rFonts w:hint="eastAsia"/>
          <w:sz w:val="28"/>
          <w:szCs w:val="28"/>
        </w:rPr>
        <w:t xml:space="preserve"> </w:t>
      </w:r>
      <w:r w:rsidRPr="008A389D">
        <w:rPr>
          <w:sz w:val="28"/>
          <w:szCs w:val="28"/>
        </w:rPr>
        <w:t>学生</w:t>
      </w:r>
      <w:r>
        <w:rPr>
          <w:rFonts w:hint="eastAsia"/>
          <w:sz w:val="28"/>
          <w:szCs w:val="28"/>
        </w:rPr>
        <w:t>导航</w:t>
      </w:r>
      <w:r w:rsidRPr="008A389D">
        <w:rPr>
          <w:rFonts w:hint="eastAsia"/>
          <w:sz w:val="28"/>
          <w:szCs w:val="28"/>
        </w:rPr>
        <w:t>界面</w:t>
      </w:r>
    </w:p>
    <w:p w:rsidR="008F42B4" w:rsidRPr="008F42B4" w:rsidRDefault="00E95BF3" w:rsidP="008F42B4">
      <w:r w:rsidRPr="00F62453">
        <w:rPr>
          <w:rStyle w:val="a8"/>
          <w:noProof/>
          <w:color w:val="auto"/>
          <w:u w:val="none"/>
        </w:rPr>
        <mc:AlternateContent>
          <mc:Choice Requires="wps">
            <w:drawing>
              <wp:anchor distT="45720" distB="45720" distL="114300" distR="114300" simplePos="0" relativeHeight="251700224" behindDoc="0" locked="0" layoutInCell="1" allowOverlap="1" wp14:anchorId="27CD861E" wp14:editId="129EF535">
                <wp:simplePos x="0" y="0"/>
                <wp:positionH relativeFrom="rightMargin">
                  <wp:align>left</wp:align>
                </wp:positionH>
                <wp:positionV relativeFrom="paragraph">
                  <wp:posOffset>1128217</wp:posOffset>
                </wp:positionV>
                <wp:extent cx="510362" cy="1404620"/>
                <wp:effectExtent l="0" t="0" r="4445" b="762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62" cy="1404620"/>
                        </a:xfrm>
                        <a:prstGeom prst="rect">
                          <a:avLst/>
                        </a:prstGeom>
                        <a:solidFill>
                          <a:srgbClr val="FFFFFF"/>
                        </a:solidFill>
                        <a:ln w="9525">
                          <a:noFill/>
                          <a:miter lim="800000"/>
                          <a:headEnd/>
                          <a:tailEnd/>
                        </a:ln>
                      </wps:spPr>
                      <wps:txbx>
                        <w:txbxContent>
                          <w:p w:rsidR="00E95BF3" w:rsidRDefault="00E95BF3" w:rsidP="00E95BF3">
                            <w:r>
                              <w:rPr>
                                <w:rFonts w:hint="eastAsia"/>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CD861E" id="_x0000_s1029" type="#_x0000_t202" style="position:absolute;margin-left:0;margin-top:88.85pt;width:40.2pt;height:110.6pt;z-index:251700224;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" stroked="f">
                <v:textbox style="mso-fit-shape-to-text:t">
                  <w:txbxContent>
                    <w:p w:rsidR="00E95BF3" w:rsidRDefault="00E95BF3" w:rsidP="00E95BF3">
                      <w:r>
                        <w:rPr>
                          <w:rFonts w:hint="eastAsia"/>
                        </w:rPr>
                        <w:t>4</w:t>
                      </w:r>
                    </w:p>
                  </w:txbxContent>
                </v:textbox>
                <w10:wrap anchorx="margin"/>
              </v:shape>
            </w:pict>
          </mc:Fallback>
        </mc:AlternateContent>
      </w:r>
      <w:r w:rsidR="008F42B4">
        <w:rPr>
          <w:rFonts w:hint="eastAsia"/>
        </w:rPr>
        <w:t>选择是补交学费还是修改密码，输入错误会报错。</w:t>
      </w:r>
      <w:r w:rsidR="00BB0F5D">
        <w:t>本界面通过</w:t>
      </w:r>
      <w:r w:rsidR="00BB0F5D">
        <w:t>if…else…</w:t>
      </w:r>
      <w:r w:rsidR="00BB0F5D">
        <w:t>进行选择。</w:t>
      </w:r>
    </w:p>
    <w:p w:rsidR="008F42B4" w:rsidRDefault="008F42B4" w:rsidP="008A389D">
      <w:pPr>
        <w:pStyle w:val="2"/>
        <w:ind w:leftChars="0" w:left="0" w:firstLineChars="0" w:firstLine="0"/>
        <w:jc w:val="center"/>
      </w:pPr>
      <w:r>
        <w:rPr>
          <w:noProof/>
        </w:rPr>
        <w:drawing>
          <wp:inline distT="0" distB="0" distL="0" distR="0" wp14:anchorId="62938140" wp14:editId="4FD26039">
            <wp:extent cx="2638425" cy="14859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425" cy="1485900"/>
                    </a:xfrm>
                    <a:prstGeom prst="rect">
                      <a:avLst/>
                    </a:prstGeom>
                  </pic:spPr>
                </pic:pic>
              </a:graphicData>
            </a:graphic>
          </wp:inline>
        </w:drawing>
      </w:r>
    </w:p>
    <w:p w:rsidR="008F42B4" w:rsidRDefault="008F42B4" w:rsidP="008A389D">
      <w:pPr>
        <w:pStyle w:val="2"/>
        <w:ind w:leftChars="0" w:left="0" w:firstLineChars="0" w:firstLine="0"/>
        <w:jc w:val="center"/>
      </w:pPr>
      <w:r>
        <w:t>学生登陆导航</w:t>
      </w:r>
    </w:p>
    <w:p w:rsidR="008F42B4" w:rsidRDefault="008F42B4" w:rsidP="008A389D">
      <w:pPr>
        <w:pStyle w:val="2"/>
        <w:ind w:leftChars="0" w:left="0" w:firstLineChars="0" w:firstLine="0"/>
        <w:jc w:val="center"/>
      </w:pPr>
      <w:r>
        <w:rPr>
          <w:noProof/>
        </w:rPr>
        <w:drawing>
          <wp:inline distT="0" distB="0" distL="0" distR="0" wp14:anchorId="454EDF5A" wp14:editId="7DDB51AA">
            <wp:extent cx="2667000" cy="1362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0" cy="1362075"/>
                    </a:xfrm>
                    <a:prstGeom prst="rect">
                      <a:avLst/>
                    </a:prstGeom>
                  </pic:spPr>
                </pic:pic>
              </a:graphicData>
            </a:graphic>
          </wp:inline>
        </w:drawing>
      </w:r>
    </w:p>
    <w:p w:rsidR="008F42B4" w:rsidRDefault="008F42B4" w:rsidP="008A389D">
      <w:pPr>
        <w:pStyle w:val="2"/>
        <w:ind w:leftChars="0" w:left="0" w:firstLineChars="0" w:firstLine="0"/>
        <w:jc w:val="center"/>
      </w:pPr>
      <w:r>
        <w:t>学生导航输入错误</w:t>
      </w:r>
    </w:p>
    <w:p w:rsidR="008F42B4" w:rsidRDefault="008F42B4" w:rsidP="008F42B4">
      <w:pPr>
        <w:pStyle w:val="3"/>
        <w:rPr>
          <w:sz w:val="28"/>
          <w:szCs w:val="28"/>
        </w:rPr>
      </w:pPr>
      <w:r>
        <w:rPr>
          <w:rFonts w:hint="eastAsia"/>
          <w:sz w:val="28"/>
          <w:szCs w:val="28"/>
        </w:rPr>
        <w:t>2.3.4</w:t>
      </w:r>
      <w:r w:rsidRPr="00976AC0">
        <w:rPr>
          <w:rFonts w:hint="eastAsia"/>
          <w:sz w:val="28"/>
          <w:szCs w:val="28"/>
        </w:rPr>
        <w:t xml:space="preserve"> </w:t>
      </w:r>
      <w:r w:rsidRPr="008A389D">
        <w:rPr>
          <w:sz w:val="28"/>
          <w:szCs w:val="28"/>
        </w:rPr>
        <w:t>学生</w:t>
      </w:r>
      <w:r>
        <w:rPr>
          <w:rFonts w:hint="eastAsia"/>
          <w:sz w:val="28"/>
          <w:szCs w:val="28"/>
        </w:rPr>
        <w:t>补交</w:t>
      </w:r>
      <w:r w:rsidRPr="008A389D">
        <w:rPr>
          <w:rFonts w:hint="eastAsia"/>
          <w:sz w:val="28"/>
          <w:szCs w:val="28"/>
        </w:rPr>
        <w:t>界面</w:t>
      </w:r>
    </w:p>
    <w:p w:rsidR="00E2048F" w:rsidRPr="00E2048F" w:rsidRDefault="00E2048F" w:rsidP="00E2048F">
      <w:r>
        <w:t>进入补交界面或者付款成功后都会进入交费选择界面，选择继续付款或者返回</w:t>
      </w:r>
      <w:r w:rsidR="005F15A2">
        <w:t>用户选择</w:t>
      </w:r>
      <w:r>
        <w:t>界面，输入错误同样会报错。选择继续付款会提示付款金额，输入金额后会提示付款成功，还会提示当前欠费。</w:t>
      </w:r>
      <w:r w:rsidR="00F55EAD">
        <w:t>本界面通过</w:t>
      </w:r>
      <w:r w:rsidR="00F55EAD">
        <w:t>if…else…</w:t>
      </w:r>
      <w:r w:rsidR="00F55EAD">
        <w:t>进行选择。调用自定义</w:t>
      </w:r>
      <w:r w:rsidR="00F55EAD" w:rsidRPr="00F55EAD">
        <w:t>payment_stu(count,zh);</w:t>
      </w:r>
      <w:r w:rsidR="00F55EAD">
        <w:t>函数进行补交</w:t>
      </w:r>
      <w:r w:rsidR="005B7A3C">
        <w:t>。</w:t>
      </w:r>
      <w:r w:rsidR="005B7A3C" w:rsidRPr="00E2048F">
        <w:rPr>
          <w:rFonts w:hint="eastAsia"/>
        </w:rPr>
        <w:t xml:space="preserve"> </w:t>
      </w:r>
    </w:p>
    <w:p w:rsidR="00E2048F" w:rsidRDefault="008F42B4" w:rsidP="00E2048F">
      <w:pPr>
        <w:pStyle w:val="2"/>
        <w:ind w:leftChars="0" w:left="0" w:firstLineChars="0" w:firstLine="0"/>
        <w:jc w:val="center"/>
      </w:pPr>
      <w:r>
        <w:rPr>
          <w:noProof/>
        </w:rPr>
        <w:drawing>
          <wp:inline distT="0" distB="0" distL="0" distR="0" wp14:anchorId="00FB9E50" wp14:editId="4D1BF287">
            <wp:extent cx="2638425" cy="13620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1362075"/>
                    </a:xfrm>
                    <a:prstGeom prst="rect">
                      <a:avLst/>
                    </a:prstGeom>
                  </pic:spPr>
                </pic:pic>
              </a:graphicData>
            </a:graphic>
          </wp:inline>
        </w:drawing>
      </w:r>
    </w:p>
    <w:p w:rsidR="00E2048F" w:rsidRDefault="00E2048F" w:rsidP="00E2048F">
      <w:pPr>
        <w:pStyle w:val="2"/>
        <w:ind w:leftChars="0" w:left="0" w:firstLineChars="0" w:firstLine="0"/>
        <w:jc w:val="center"/>
      </w:pPr>
      <w:r>
        <w:t>交费选择界面</w:t>
      </w:r>
    </w:p>
    <w:p w:rsidR="0000497F" w:rsidRDefault="00E95BF3" w:rsidP="00E2048F">
      <w:pPr>
        <w:pStyle w:val="2"/>
        <w:ind w:leftChars="0" w:left="0" w:firstLineChars="0" w:firstLine="0"/>
        <w:jc w:val="center"/>
        <w:rPr>
          <w:noProof/>
        </w:rPr>
      </w:pPr>
      <w:r w:rsidRPr="00F62453">
        <w:rPr>
          <w:rStyle w:val="a8"/>
          <w:noProof/>
          <w:color w:val="auto"/>
          <w:u w:val="none"/>
        </w:rPr>
        <mc:AlternateContent>
          <mc:Choice Requires="wps">
            <w:drawing>
              <wp:anchor distT="45720" distB="45720" distL="114300" distR="114300" simplePos="0" relativeHeight="251702272" behindDoc="0" locked="0" layoutInCell="1" allowOverlap="1" wp14:anchorId="58FA37D8" wp14:editId="123D503C">
                <wp:simplePos x="0" y="0"/>
                <wp:positionH relativeFrom="rightMargin">
                  <wp:align>left</wp:align>
                </wp:positionH>
                <wp:positionV relativeFrom="paragraph">
                  <wp:posOffset>1608071</wp:posOffset>
                </wp:positionV>
                <wp:extent cx="510362" cy="1404620"/>
                <wp:effectExtent l="0" t="0" r="4445" b="7620"/>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62" cy="1404620"/>
                        </a:xfrm>
                        <a:prstGeom prst="rect">
                          <a:avLst/>
                        </a:prstGeom>
                        <a:solidFill>
                          <a:srgbClr val="FFFFFF"/>
                        </a:solidFill>
                        <a:ln w="9525">
                          <a:noFill/>
                          <a:miter lim="800000"/>
                          <a:headEnd/>
                          <a:tailEnd/>
                        </a:ln>
                      </wps:spPr>
                      <wps:txbx>
                        <w:txbxContent>
                          <w:p w:rsidR="00E95BF3" w:rsidRDefault="00E95BF3" w:rsidP="00E95BF3">
                            <w:r>
                              <w:rPr>
                                <w:rFonts w:hint="eastAsia"/>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FA37D8" id="_x0000_s1030" type="#_x0000_t202" style="position:absolute;left:0;text-align:left;margin-left:0;margin-top:126.6pt;width:40.2pt;height:110.6pt;z-index:251702272;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" stroked="f">
                <v:textbox style="mso-fit-shape-to-text:t">
                  <w:txbxContent>
                    <w:p w:rsidR="00E95BF3" w:rsidRDefault="00E95BF3" w:rsidP="00E95BF3">
                      <w:r>
                        <w:rPr>
                          <w:rFonts w:hint="eastAsia"/>
                        </w:rPr>
                        <w:t>5</w:t>
                      </w:r>
                    </w:p>
                  </w:txbxContent>
                </v:textbox>
                <w10:wrap anchorx="margin"/>
              </v:shape>
            </w:pict>
          </mc:Fallback>
        </mc:AlternateContent>
      </w:r>
    </w:p>
    <w:p w:rsidR="00E2048F" w:rsidRDefault="00E2048F" w:rsidP="00E2048F">
      <w:pPr>
        <w:pStyle w:val="2"/>
        <w:ind w:leftChars="0" w:left="0" w:firstLineChars="0" w:firstLine="0"/>
        <w:jc w:val="center"/>
      </w:pPr>
      <w:r>
        <w:rPr>
          <w:noProof/>
        </w:rPr>
        <w:drawing>
          <wp:inline distT="0" distB="0" distL="0" distR="0" wp14:anchorId="2AA8E63D" wp14:editId="2C95899A">
            <wp:extent cx="2667000" cy="12096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1188"/>
                    <a:stretch/>
                  </pic:blipFill>
                  <pic:spPr bwMode="auto">
                    <a:xfrm>
                      <a:off x="0" y="0"/>
                      <a:ext cx="2667000" cy="1209675"/>
                    </a:xfrm>
                    <a:prstGeom prst="rect">
                      <a:avLst/>
                    </a:prstGeom>
                    <a:ln>
                      <a:noFill/>
                    </a:ln>
                    <a:extLst>
                      <a:ext uri="{53640926-AAD7-44D8-BBD7-CCE9431645EC}">
                        <a14:shadowObscured xmlns:a14="http://schemas.microsoft.com/office/drawing/2010/main"/>
                      </a:ext>
                    </a:extLst>
                  </pic:spPr>
                </pic:pic>
              </a:graphicData>
            </a:graphic>
          </wp:inline>
        </w:drawing>
      </w:r>
    </w:p>
    <w:p w:rsidR="008F42B4" w:rsidRDefault="00E2048F" w:rsidP="00E2048F">
      <w:pPr>
        <w:pStyle w:val="2"/>
        <w:ind w:leftChars="0" w:left="0" w:firstLineChars="0" w:firstLine="0"/>
        <w:jc w:val="center"/>
      </w:pPr>
      <w:r>
        <w:t>学生补交界面输入错误</w:t>
      </w:r>
    </w:p>
    <w:p w:rsidR="008F42B4" w:rsidRDefault="008F42B4" w:rsidP="00E2048F">
      <w:pPr>
        <w:pStyle w:val="2"/>
        <w:ind w:leftChars="0" w:left="0" w:firstLineChars="0" w:firstLine="0"/>
        <w:jc w:val="center"/>
      </w:pPr>
      <w:r>
        <w:rPr>
          <w:noProof/>
        </w:rPr>
        <w:drawing>
          <wp:inline distT="0" distB="0" distL="0" distR="0" wp14:anchorId="7B998546" wp14:editId="0CEA6F1E">
            <wp:extent cx="2667000" cy="1409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000" cy="1409700"/>
                    </a:xfrm>
                    <a:prstGeom prst="rect">
                      <a:avLst/>
                    </a:prstGeom>
                  </pic:spPr>
                </pic:pic>
              </a:graphicData>
            </a:graphic>
          </wp:inline>
        </w:drawing>
      </w:r>
    </w:p>
    <w:p w:rsidR="00E2048F" w:rsidRDefault="00E2048F" w:rsidP="00E2048F">
      <w:pPr>
        <w:pStyle w:val="2"/>
        <w:ind w:leftChars="0" w:left="0" w:firstLineChars="0" w:firstLine="0"/>
        <w:jc w:val="center"/>
      </w:pPr>
      <w:r>
        <w:t>付款金额输入</w:t>
      </w:r>
    </w:p>
    <w:p w:rsidR="00E2048F" w:rsidRDefault="00E2048F" w:rsidP="00E2048F">
      <w:pPr>
        <w:pStyle w:val="2"/>
        <w:ind w:leftChars="0" w:left="0" w:firstLineChars="0" w:firstLine="0"/>
        <w:jc w:val="center"/>
      </w:pPr>
      <w:r>
        <w:rPr>
          <w:noProof/>
        </w:rPr>
        <w:drawing>
          <wp:inline distT="0" distB="0" distL="0" distR="0" wp14:anchorId="78C91DAC" wp14:editId="29AA8A73">
            <wp:extent cx="2628900" cy="1428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1428750"/>
                    </a:xfrm>
                    <a:prstGeom prst="rect">
                      <a:avLst/>
                    </a:prstGeom>
                  </pic:spPr>
                </pic:pic>
              </a:graphicData>
            </a:graphic>
          </wp:inline>
        </w:drawing>
      </w:r>
    </w:p>
    <w:p w:rsidR="00E2048F" w:rsidRDefault="00E2048F" w:rsidP="00E2048F">
      <w:pPr>
        <w:pStyle w:val="2"/>
        <w:ind w:leftChars="0" w:left="0" w:firstLineChars="0" w:firstLine="0"/>
        <w:jc w:val="center"/>
      </w:pPr>
      <w:r>
        <w:t>付款成功界面</w:t>
      </w:r>
    </w:p>
    <w:p w:rsidR="006E57B1" w:rsidRDefault="002E0B5E" w:rsidP="006E57B1">
      <w:pPr>
        <w:pStyle w:val="3"/>
        <w:rPr>
          <w:sz w:val="28"/>
          <w:szCs w:val="28"/>
        </w:rPr>
      </w:pPr>
      <w:r>
        <w:rPr>
          <w:rFonts w:hint="eastAsia"/>
          <w:sz w:val="28"/>
          <w:szCs w:val="28"/>
        </w:rPr>
        <w:t>2.3.5</w:t>
      </w:r>
      <w:r w:rsidR="005F15A2" w:rsidRPr="00976AC0">
        <w:rPr>
          <w:rFonts w:hint="eastAsia"/>
          <w:sz w:val="28"/>
          <w:szCs w:val="28"/>
        </w:rPr>
        <w:t xml:space="preserve"> </w:t>
      </w:r>
      <w:r w:rsidR="005F15A2" w:rsidRPr="008A389D">
        <w:rPr>
          <w:sz w:val="28"/>
          <w:szCs w:val="28"/>
        </w:rPr>
        <w:t>学生</w:t>
      </w:r>
      <w:r w:rsidR="006E57B1">
        <w:rPr>
          <w:rFonts w:hint="eastAsia"/>
          <w:sz w:val="28"/>
          <w:szCs w:val="28"/>
        </w:rPr>
        <w:t>改密</w:t>
      </w:r>
      <w:r w:rsidR="005F15A2" w:rsidRPr="008A389D">
        <w:rPr>
          <w:rFonts w:hint="eastAsia"/>
          <w:sz w:val="28"/>
          <w:szCs w:val="28"/>
        </w:rPr>
        <w:t>界面</w:t>
      </w:r>
    </w:p>
    <w:p w:rsidR="006E57B1" w:rsidRPr="006E57B1" w:rsidRDefault="006E57B1" w:rsidP="006E57B1">
      <w:r>
        <w:t>进入改密界面会提示用户输入新的密码。输入成功后会提示。返回会进入用户选择界面。</w:t>
      </w:r>
      <w:r w:rsidR="00106E32">
        <w:t>通过</w:t>
      </w:r>
      <w:r w:rsidR="00106E32" w:rsidRPr="00F55EAD">
        <w:t>gaim_stu(int count,char zh[])</w:t>
      </w:r>
      <w:r w:rsidR="00106E32">
        <w:t>函数进行改密。密码储蓄在</w:t>
      </w:r>
      <w:r w:rsidR="00106E32">
        <w:t>stu[].mm[]</w:t>
      </w:r>
      <w:r w:rsidR="00106E32">
        <w:t>中。</w:t>
      </w:r>
    </w:p>
    <w:p w:rsidR="006E57B1" w:rsidRDefault="006E57B1" w:rsidP="006E57B1">
      <w:pPr>
        <w:jc w:val="center"/>
      </w:pPr>
      <w:r>
        <w:rPr>
          <w:noProof/>
        </w:rPr>
        <w:drawing>
          <wp:inline distT="0" distB="0" distL="0" distR="0" wp14:anchorId="7A72118B" wp14:editId="032E96FD">
            <wp:extent cx="2628900" cy="1162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8900" cy="1162050"/>
                    </a:xfrm>
                    <a:prstGeom prst="rect">
                      <a:avLst/>
                    </a:prstGeom>
                  </pic:spPr>
                </pic:pic>
              </a:graphicData>
            </a:graphic>
          </wp:inline>
        </w:drawing>
      </w:r>
    </w:p>
    <w:p w:rsidR="006E57B1" w:rsidRPr="006E57B1" w:rsidRDefault="00E95BF3" w:rsidP="001D6400">
      <w:pPr>
        <w:pStyle w:val="2"/>
        <w:ind w:left="480" w:firstLineChars="1200" w:firstLine="2880"/>
      </w:pPr>
      <w:r w:rsidRPr="00F62453">
        <w:rPr>
          <w:rStyle w:val="a8"/>
          <w:noProof/>
          <w:color w:val="auto"/>
          <w:u w:val="none"/>
        </w:rPr>
        <mc:AlternateContent>
          <mc:Choice Requires="wps">
            <w:drawing>
              <wp:anchor distT="45720" distB="45720" distL="114300" distR="114300" simplePos="0" relativeHeight="251704320" behindDoc="0" locked="0" layoutInCell="1" allowOverlap="1" wp14:anchorId="075ACA58" wp14:editId="411148E4">
                <wp:simplePos x="0" y="0"/>
                <wp:positionH relativeFrom="rightMargin">
                  <wp:align>left</wp:align>
                </wp:positionH>
                <wp:positionV relativeFrom="paragraph">
                  <wp:posOffset>470388</wp:posOffset>
                </wp:positionV>
                <wp:extent cx="510362" cy="1404620"/>
                <wp:effectExtent l="0" t="0" r="4445" b="7620"/>
                <wp:wrapNone/>
                <wp:docPr id="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62" cy="1404620"/>
                        </a:xfrm>
                        <a:prstGeom prst="rect">
                          <a:avLst/>
                        </a:prstGeom>
                        <a:solidFill>
                          <a:srgbClr val="FFFFFF"/>
                        </a:solidFill>
                        <a:ln w="9525">
                          <a:noFill/>
                          <a:miter lim="800000"/>
                          <a:headEnd/>
                          <a:tailEnd/>
                        </a:ln>
                      </wps:spPr>
                      <wps:txbx>
                        <w:txbxContent>
                          <w:p w:rsidR="00E95BF3" w:rsidRDefault="00E95BF3" w:rsidP="00E95BF3">
                            <w:r>
                              <w:rPr>
                                <w:rFonts w:hint="eastAsia"/>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5ACA58" id="_x0000_s1031" type="#_x0000_t202" style="position:absolute;left:0;text-align:left;margin-left:0;margin-top:37.05pt;width:40.2pt;height:110.6pt;z-index:251704320;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" stroked="f">
                <v:textbox style="mso-fit-shape-to-text:t">
                  <w:txbxContent>
                    <w:p w:rsidR="00E95BF3" w:rsidRDefault="00E95BF3" w:rsidP="00E95BF3">
                      <w:r>
                        <w:rPr>
                          <w:rFonts w:hint="eastAsia"/>
                        </w:rPr>
                        <w:t>6</w:t>
                      </w:r>
                    </w:p>
                  </w:txbxContent>
                </v:textbox>
                <w10:wrap anchorx="margin"/>
              </v:shape>
            </w:pict>
          </mc:Fallback>
        </mc:AlternateContent>
      </w:r>
      <w:r w:rsidR="006E57B1">
        <w:rPr>
          <w:rFonts w:hint="eastAsia"/>
        </w:rPr>
        <w:t>输入新密码界面</w:t>
      </w:r>
    </w:p>
    <w:p w:rsidR="005F15A2" w:rsidRDefault="006E57B1" w:rsidP="006E57B1">
      <w:pPr>
        <w:pStyle w:val="2"/>
        <w:ind w:leftChars="0" w:left="0" w:firstLineChars="0" w:firstLine="0"/>
        <w:jc w:val="center"/>
      </w:pPr>
      <w:r>
        <w:rPr>
          <w:noProof/>
        </w:rPr>
        <w:drawing>
          <wp:inline distT="0" distB="0" distL="0" distR="0" wp14:anchorId="790F6EBA" wp14:editId="4A3F7A3B">
            <wp:extent cx="2647950" cy="11525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3793"/>
                    <a:stretch/>
                  </pic:blipFill>
                  <pic:spPr bwMode="auto">
                    <a:xfrm>
                      <a:off x="0" y="0"/>
                      <a:ext cx="2647950" cy="1152525"/>
                    </a:xfrm>
                    <a:prstGeom prst="rect">
                      <a:avLst/>
                    </a:prstGeom>
                    <a:ln>
                      <a:noFill/>
                    </a:ln>
                    <a:extLst>
                      <a:ext uri="{53640926-AAD7-44D8-BBD7-CCE9431645EC}">
                        <a14:shadowObscured xmlns:a14="http://schemas.microsoft.com/office/drawing/2010/main"/>
                      </a:ext>
                    </a:extLst>
                  </pic:spPr>
                </pic:pic>
              </a:graphicData>
            </a:graphic>
          </wp:inline>
        </w:drawing>
      </w:r>
    </w:p>
    <w:p w:rsidR="006E57B1" w:rsidRDefault="006E57B1" w:rsidP="006E57B1">
      <w:pPr>
        <w:pStyle w:val="2"/>
        <w:ind w:leftChars="0" w:left="0" w:firstLineChars="0" w:firstLine="0"/>
        <w:jc w:val="center"/>
      </w:pPr>
      <w:r>
        <w:t>修改成功界面</w:t>
      </w:r>
    </w:p>
    <w:p w:rsidR="00E5557B" w:rsidRDefault="00E5557B" w:rsidP="00E5557B">
      <w:pPr>
        <w:pStyle w:val="3"/>
        <w:rPr>
          <w:sz w:val="28"/>
          <w:szCs w:val="28"/>
        </w:rPr>
      </w:pPr>
      <w:r>
        <w:rPr>
          <w:rFonts w:hint="eastAsia"/>
          <w:sz w:val="28"/>
          <w:szCs w:val="28"/>
        </w:rPr>
        <w:t>2.3.</w:t>
      </w:r>
      <w:r w:rsidR="003F71C5">
        <w:rPr>
          <w:sz w:val="28"/>
          <w:szCs w:val="28"/>
        </w:rPr>
        <w:t>6</w:t>
      </w:r>
      <w:r w:rsidR="007C42D7" w:rsidRPr="007C42D7">
        <w:rPr>
          <w:rFonts w:hint="eastAsia"/>
          <w:sz w:val="28"/>
          <w:szCs w:val="28"/>
        </w:rPr>
        <w:t>管理员登陆界面</w:t>
      </w:r>
    </w:p>
    <w:p w:rsidR="0000497F" w:rsidRPr="00B31783" w:rsidRDefault="0073629B" w:rsidP="0000497F">
      <w:pPr>
        <w:pStyle w:val="2"/>
        <w:ind w:leftChars="0" w:left="0" w:firstLineChars="0" w:firstLine="0"/>
      </w:pPr>
      <w:r>
        <w:t>进入管理员登陆界面会提示输入账号密码，系统自带账号密码均为</w:t>
      </w:r>
      <w:r>
        <w:rPr>
          <w:rFonts w:hint="eastAsia"/>
        </w:rPr>
        <w:t>1234</w:t>
      </w:r>
      <w:r>
        <w:rPr>
          <w:rFonts w:hint="eastAsia"/>
        </w:rPr>
        <w:t>，之后可进行修改。账号密码错误会报错并提示重新输入。</w:t>
      </w:r>
      <w:r w:rsidR="0000497F">
        <w:t>通过</w:t>
      </w:r>
      <w:r w:rsidR="0000497F">
        <w:t>getch()</w:t>
      </w:r>
      <w:r w:rsidR="0000497F">
        <w:t>函数的妙用使密码输入用</w:t>
      </w:r>
      <w:r w:rsidR="0000497F">
        <w:rPr>
          <w:rFonts w:hint="eastAsia"/>
        </w:rPr>
        <w:t>*</w:t>
      </w:r>
      <w:r w:rsidR="0000497F">
        <w:rPr>
          <w:rFonts w:hint="eastAsia"/>
        </w:rPr>
        <w:t>号显示。调用自定义</w:t>
      </w:r>
      <w:r w:rsidR="0000497F">
        <w:t>validat(zh</w:t>
      </w:r>
      <w:r w:rsidR="00D64230">
        <w:t>[]</w:t>
      </w:r>
      <w:r w:rsidR="0000497F">
        <w:t>,mm</w:t>
      </w:r>
      <w:r w:rsidR="00D64230">
        <w:t>[]</w:t>
      </w:r>
      <w:r w:rsidR="0000497F">
        <w:t>)</w:t>
      </w:r>
      <w:r w:rsidR="0000497F">
        <w:t>；函数判断账号密码是否正确。</w:t>
      </w:r>
      <w:r w:rsidR="00D64230">
        <w:rPr>
          <w:rFonts w:hint="eastAsia"/>
        </w:rPr>
        <w:t>密码储存在文件</w:t>
      </w:r>
      <w:r w:rsidR="00D64230" w:rsidRPr="00D64230">
        <w:t>mima.in</w:t>
      </w:r>
      <w:r w:rsidR="00D64230">
        <w:t>中。打开文件读取然后再关闭文件。</w:t>
      </w:r>
    </w:p>
    <w:p w:rsidR="0073629B" w:rsidRPr="0073629B" w:rsidRDefault="0073629B" w:rsidP="0073629B"/>
    <w:p w:rsidR="0073629B" w:rsidRDefault="0073629B" w:rsidP="0073629B">
      <w:pPr>
        <w:jc w:val="center"/>
      </w:pPr>
      <w:r>
        <w:rPr>
          <w:noProof/>
        </w:rPr>
        <w:drawing>
          <wp:inline distT="0" distB="0" distL="0" distR="0" wp14:anchorId="655BC211" wp14:editId="4D3966A8">
            <wp:extent cx="2609850" cy="12001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9850" cy="1200150"/>
                    </a:xfrm>
                    <a:prstGeom prst="rect">
                      <a:avLst/>
                    </a:prstGeom>
                  </pic:spPr>
                </pic:pic>
              </a:graphicData>
            </a:graphic>
          </wp:inline>
        </w:drawing>
      </w:r>
    </w:p>
    <w:p w:rsidR="0073629B" w:rsidRPr="0073629B" w:rsidRDefault="0073629B" w:rsidP="0073629B">
      <w:pPr>
        <w:pStyle w:val="2"/>
        <w:ind w:leftChars="0" w:left="0" w:firstLineChars="0" w:firstLine="0"/>
        <w:jc w:val="center"/>
      </w:pPr>
      <w:r>
        <w:t>输入账号密码界面</w:t>
      </w:r>
    </w:p>
    <w:p w:rsidR="00E5557B" w:rsidRDefault="0073629B" w:rsidP="0073629B">
      <w:pPr>
        <w:pStyle w:val="2"/>
        <w:ind w:leftChars="0" w:left="0" w:firstLineChars="0" w:firstLine="0"/>
        <w:jc w:val="center"/>
      </w:pPr>
      <w:r>
        <w:rPr>
          <w:noProof/>
        </w:rPr>
        <w:drawing>
          <wp:inline distT="0" distB="0" distL="0" distR="0" wp14:anchorId="127BFC54" wp14:editId="4458460D">
            <wp:extent cx="2609850" cy="1143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9850" cy="1143000"/>
                    </a:xfrm>
                    <a:prstGeom prst="rect">
                      <a:avLst/>
                    </a:prstGeom>
                  </pic:spPr>
                </pic:pic>
              </a:graphicData>
            </a:graphic>
          </wp:inline>
        </w:drawing>
      </w:r>
    </w:p>
    <w:p w:rsidR="0073629B" w:rsidRDefault="0073629B" w:rsidP="0073629B">
      <w:pPr>
        <w:pStyle w:val="2"/>
        <w:ind w:leftChars="0" w:left="0" w:firstLineChars="0" w:firstLine="0"/>
        <w:jc w:val="center"/>
      </w:pPr>
      <w:r>
        <w:t>输入错误界面</w:t>
      </w:r>
    </w:p>
    <w:p w:rsidR="0073629B" w:rsidRDefault="009C079D" w:rsidP="00427C04">
      <w:pPr>
        <w:pStyle w:val="3"/>
        <w:rPr>
          <w:sz w:val="28"/>
          <w:szCs w:val="28"/>
        </w:rPr>
      </w:pPr>
      <w:r>
        <w:rPr>
          <w:rFonts w:hint="eastAsia"/>
          <w:sz w:val="28"/>
          <w:szCs w:val="28"/>
        </w:rPr>
        <w:t>2.3.7</w:t>
      </w:r>
      <w:r w:rsidR="00427C04" w:rsidRPr="00427C04">
        <w:rPr>
          <w:rFonts w:hint="eastAsia"/>
          <w:sz w:val="28"/>
          <w:szCs w:val="28"/>
        </w:rPr>
        <w:t>导航</w:t>
      </w:r>
      <w:r w:rsidR="00427C04" w:rsidRPr="007C42D7">
        <w:rPr>
          <w:rFonts w:hint="eastAsia"/>
          <w:sz w:val="28"/>
          <w:szCs w:val="28"/>
        </w:rPr>
        <w:t>界面</w:t>
      </w:r>
    </w:p>
    <w:p w:rsidR="00A5548D" w:rsidRPr="008F42B4" w:rsidRDefault="00FB21D8" w:rsidP="00A5548D">
      <w:r>
        <w:t>在导航界面你可以选择需要的服务输入相应的编号，输入错误会报错，输入</w:t>
      </w:r>
      <w:r>
        <w:rPr>
          <w:rFonts w:hint="eastAsia"/>
        </w:rPr>
        <w:t>5</w:t>
      </w:r>
      <w:r>
        <w:rPr>
          <w:rFonts w:hint="eastAsia"/>
        </w:rPr>
        <w:t>会返回上层的用户选择界面。</w:t>
      </w:r>
      <w:r w:rsidR="00A5548D">
        <w:t>本界面通过</w:t>
      </w:r>
      <w:r w:rsidR="00A5548D" w:rsidRPr="00A5548D">
        <w:t>switch</w:t>
      </w:r>
      <w:r w:rsidR="00A5548D">
        <w:t>进行选择。</w:t>
      </w:r>
    </w:p>
    <w:p w:rsidR="00FB21D8" w:rsidRPr="00FB21D8" w:rsidRDefault="00E95BF3" w:rsidP="00FB21D8">
      <w:r w:rsidRPr="00F62453">
        <w:rPr>
          <w:rStyle w:val="a8"/>
          <w:noProof/>
          <w:color w:val="auto"/>
          <w:u w:val="none"/>
        </w:rPr>
        <mc:AlternateContent>
          <mc:Choice Requires="wps">
            <w:drawing>
              <wp:anchor distT="45720" distB="45720" distL="114300" distR="114300" simplePos="0" relativeHeight="251706368" behindDoc="0" locked="0" layoutInCell="1" allowOverlap="1" wp14:anchorId="46A4B5EF" wp14:editId="37E47E19">
                <wp:simplePos x="0" y="0"/>
                <wp:positionH relativeFrom="rightMargin">
                  <wp:align>left</wp:align>
                </wp:positionH>
                <wp:positionV relativeFrom="paragraph">
                  <wp:posOffset>779912</wp:posOffset>
                </wp:positionV>
                <wp:extent cx="510362" cy="1404620"/>
                <wp:effectExtent l="0" t="0" r="4445" b="7620"/>
                <wp:wrapNone/>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62" cy="1404620"/>
                        </a:xfrm>
                        <a:prstGeom prst="rect">
                          <a:avLst/>
                        </a:prstGeom>
                        <a:solidFill>
                          <a:srgbClr val="FFFFFF"/>
                        </a:solidFill>
                        <a:ln w="9525">
                          <a:noFill/>
                          <a:miter lim="800000"/>
                          <a:headEnd/>
                          <a:tailEnd/>
                        </a:ln>
                      </wps:spPr>
                      <wps:txbx>
                        <w:txbxContent>
                          <w:p w:rsidR="00E95BF3" w:rsidRDefault="00E95BF3" w:rsidP="00E95BF3">
                            <w:r>
                              <w:rPr>
                                <w:rFonts w:hint="eastAsia"/>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A4B5EF" id="_x0000_s1032" type="#_x0000_t202" style="position:absolute;margin-left:0;margin-top:61.4pt;width:40.2pt;height:110.6pt;z-index:251706368;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" stroked="f">
                <v:textbox style="mso-fit-shape-to-text:t">
                  <w:txbxContent>
                    <w:p w:rsidR="00E95BF3" w:rsidRDefault="00E95BF3" w:rsidP="00E95BF3">
                      <w:r>
                        <w:rPr>
                          <w:rFonts w:hint="eastAsia"/>
                        </w:rPr>
                        <w:t>7</w:t>
                      </w:r>
                    </w:p>
                  </w:txbxContent>
                </v:textbox>
                <w10:wrap anchorx="margin"/>
              </v:shape>
            </w:pict>
          </mc:Fallback>
        </mc:AlternateContent>
      </w:r>
    </w:p>
    <w:p w:rsidR="002F0385" w:rsidRDefault="00F54D75" w:rsidP="00296CBC">
      <w:pPr>
        <w:jc w:val="center"/>
        <w:rPr>
          <w:noProof/>
        </w:rPr>
      </w:pPr>
      <w:r>
        <w:rPr>
          <w:noProof/>
        </w:rPr>
        <w:drawing>
          <wp:inline distT="0" distB="0" distL="0" distR="0" wp14:anchorId="756FC138" wp14:editId="7DB87354">
            <wp:extent cx="2628900" cy="11715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8900" cy="1171575"/>
                    </a:xfrm>
                    <a:prstGeom prst="rect">
                      <a:avLst/>
                    </a:prstGeom>
                  </pic:spPr>
                </pic:pic>
              </a:graphicData>
            </a:graphic>
          </wp:inline>
        </w:drawing>
      </w:r>
    </w:p>
    <w:p w:rsidR="002F0385" w:rsidRPr="002F0385" w:rsidRDefault="002F0385" w:rsidP="00296CBC">
      <w:pPr>
        <w:pStyle w:val="2"/>
        <w:ind w:leftChars="0" w:left="0" w:firstLineChars="0" w:firstLine="0"/>
        <w:jc w:val="center"/>
      </w:pPr>
      <w:r>
        <w:t>导航界面</w:t>
      </w:r>
    </w:p>
    <w:p w:rsidR="00F54D75" w:rsidRDefault="00FB21D8" w:rsidP="00296CBC">
      <w:pPr>
        <w:jc w:val="center"/>
      </w:pPr>
      <w:r>
        <w:rPr>
          <w:noProof/>
        </w:rPr>
        <w:drawing>
          <wp:inline distT="0" distB="0" distL="0" distR="0" wp14:anchorId="2D8F3D0A" wp14:editId="76B3EDBE">
            <wp:extent cx="2600325" cy="11525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0325" cy="1152525"/>
                    </a:xfrm>
                    <a:prstGeom prst="rect">
                      <a:avLst/>
                    </a:prstGeom>
                  </pic:spPr>
                </pic:pic>
              </a:graphicData>
            </a:graphic>
          </wp:inline>
        </w:drawing>
      </w:r>
    </w:p>
    <w:p w:rsidR="002F0385" w:rsidRDefault="002F0385" w:rsidP="00296CBC">
      <w:pPr>
        <w:pStyle w:val="2"/>
        <w:ind w:leftChars="0" w:left="0" w:firstLineChars="0" w:firstLine="0"/>
        <w:jc w:val="center"/>
      </w:pPr>
      <w:r>
        <w:t>输入错误报错界面</w:t>
      </w:r>
    </w:p>
    <w:p w:rsidR="00AA223F" w:rsidRDefault="00AA223F" w:rsidP="00AA223F">
      <w:pPr>
        <w:pStyle w:val="3"/>
        <w:rPr>
          <w:sz w:val="28"/>
          <w:szCs w:val="28"/>
        </w:rPr>
      </w:pPr>
      <w:r>
        <w:rPr>
          <w:rFonts w:hint="eastAsia"/>
          <w:sz w:val="28"/>
          <w:szCs w:val="28"/>
        </w:rPr>
        <w:t>2.3.</w:t>
      </w:r>
      <w:r w:rsidR="005A35B8">
        <w:rPr>
          <w:sz w:val="28"/>
          <w:szCs w:val="28"/>
        </w:rPr>
        <w:t>8</w:t>
      </w:r>
      <w:r w:rsidRPr="00AA223F">
        <w:rPr>
          <w:rFonts w:hint="eastAsia"/>
          <w:sz w:val="28"/>
          <w:szCs w:val="28"/>
        </w:rPr>
        <w:t>报道服务界面</w:t>
      </w:r>
    </w:p>
    <w:p w:rsidR="00AE7730" w:rsidRPr="00AE7730" w:rsidRDefault="00AE7730" w:rsidP="00AE7730">
      <w:r>
        <w:t>进入界面后或者输入成功后可选择信息输入或返回导航界面。输入错误会提示重新输入。</w:t>
      </w:r>
      <w:r w:rsidR="00C16B2A">
        <w:rPr>
          <w:rFonts w:hint="eastAsia"/>
        </w:rPr>
        <w:t>调用自定义</w:t>
      </w:r>
      <w:r w:rsidR="00C16B2A" w:rsidRPr="00C16B2A">
        <w:t>entering(int count)</w:t>
      </w:r>
      <w:r w:rsidR="00C16B2A">
        <w:t>;</w:t>
      </w:r>
      <w:r w:rsidR="00C16B2A">
        <w:t>函数，</w:t>
      </w:r>
      <w:r>
        <w:t>在输入界面会提示依次输入姓名、学号、数学成绩、英语成绩、语文成绩和总成绩。数据录入</w:t>
      </w:r>
      <w:r>
        <w:t>stu[]</w:t>
      </w:r>
      <w:r>
        <w:t>结构体数组中。最后录入文件</w:t>
      </w:r>
      <w:r w:rsidRPr="00AE7730">
        <w:t>old.data</w:t>
      </w:r>
      <w:r>
        <w:t>中。</w:t>
      </w:r>
    </w:p>
    <w:p w:rsidR="00AA223F" w:rsidRDefault="00AA223F" w:rsidP="00461250">
      <w:pPr>
        <w:jc w:val="center"/>
      </w:pPr>
      <w:r>
        <w:rPr>
          <w:noProof/>
        </w:rPr>
        <w:drawing>
          <wp:inline distT="0" distB="0" distL="0" distR="0" wp14:anchorId="3A8F3B1F" wp14:editId="040F089D">
            <wp:extent cx="2619375" cy="11430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9375" cy="1143000"/>
                    </a:xfrm>
                    <a:prstGeom prst="rect">
                      <a:avLst/>
                    </a:prstGeom>
                  </pic:spPr>
                </pic:pic>
              </a:graphicData>
            </a:graphic>
          </wp:inline>
        </w:drawing>
      </w:r>
    </w:p>
    <w:p w:rsidR="00AA223F" w:rsidRPr="00AA223F" w:rsidRDefault="00461250" w:rsidP="00461250">
      <w:pPr>
        <w:pStyle w:val="2"/>
        <w:ind w:leftChars="0" w:left="0" w:firstLineChars="0" w:firstLine="0"/>
        <w:jc w:val="center"/>
      </w:pPr>
      <w:r>
        <w:rPr>
          <w:rFonts w:hint="eastAsia"/>
        </w:rPr>
        <w:t>报道服务选择</w:t>
      </w:r>
    </w:p>
    <w:p w:rsidR="00AA223F" w:rsidRDefault="00AA223F" w:rsidP="00461250">
      <w:pPr>
        <w:pStyle w:val="2"/>
        <w:ind w:leftChars="0" w:left="0" w:firstLineChars="0" w:firstLine="0"/>
        <w:jc w:val="center"/>
      </w:pPr>
      <w:r>
        <w:rPr>
          <w:noProof/>
        </w:rPr>
        <w:drawing>
          <wp:inline distT="0" distB="0" distL="0" distR="0" wp14:anchorId="08760AAB" wp14:editId="0E1246AB">
            <wp:extent cx="2619375" cy="12096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9375" cy="1209675"/>
                    </a:xfrm>
                    <a:prstGeom prst="rect">
                      <a:avLst/>
                    </a:prstGeom>
                  </pic:spPr>
                </pic:pic>
              </a:graphicData>
            </a:graphic>
          </wp:inline>
        </w:drawing>
      </w:r>
    </w:p>
    <w:p w:rsidR="00AA223F" w:rsidRDefault="00E95BF3" w:rsidP="00461250">
      <w:pPr>
        <w:pStyle w:val="2"/>
        <w:ind w:leftChars="0" w:left="0" w:firstLineChars="0" w:firstLine="0"/>
        <w:jc w:val="center"/>
      </w:pPr>
      <w:r w:rsidRPr="00F62453">
        <w:rPr>
          <w:rStyle w:val="a8"/>
          <w:noProof/>
          <w:color w:val="auto"/>
          <w:u w:val="none"/>
        </w:rPr>
        <mc:AlternateContent>
          <mc:Choice Requires="wps">
            <w:drawing>
              <wp:anchor distT="45720" distB="45720" distL="114300" distR="114300" simplePos="0" relativeHeight="251708416" behindDoc="0" locked="0" layoutInCell="1" allowOverlap="1" wp14:anchorId="22C314E0" wp14:editId="31048E06">
                <wp:simplePos x="0" y="0"/>
                <wp:positionH relativeFrom="rightMargin">
                  <wp:align>left</wp:align>
                </wp:positionH>
                <wp:positionV relativeFrom="paragraph">
                  <wp:posOffset>1161504</wp:posOffset>
                </wp:positionV>
                <wp:extent cx="510362" cy="1404620"/>
                <wp:effectExtent l="0" t="0" r="4445" b="7620"/>
                <wp:wrapNone/>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62" cy="1404620"/>
                        </a:xfrm>
                        <a:prstGeom prst="rect">
                          <a:avLst/>
                        </a:prstGeom>
                        <a:solidFill>
                          <a:srgbClr val="FFFFFF"/>
                        </a:solidFill>
                        <a:ln w="9525">
                          <a:noFill/>
                          <a:miter lim="800000"/>
                          <a:headEnd/>
                          <a:tailEnd/>
                        </a:ln>
                      </wps:spPr>
                      <wps:txbx>
                        <w:txbxContent>
                          <w:p w:rsidR="00E95BF3" w:rsidRDefault="00E95BF3" w:rsidP="00E95BF3">
                            <w:r>
                              <w:rPr>
                                <w:rFonts w:hint="eastAsia"/>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C314E0" id="_x0000_s1033" type="#_x0000_t202" style="position:absolute;left:0;text-align:left;margin-left:0;margin-top:91.45pt;width:40.2pt;height:110.6pt;z-index:251708416;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" stroked="f">
                <v:textbox style="mso-fit-shape-to-text:t">
                  <w:txbxContent>
                    <w:p w:rsidR="00E95BF3" w:rsidRDefault="00E95BF3" w:rsidP="00E95BF3">
                      <w:r>
                        <w:rPr>
                          <w:rFonts w:hint="eastAsia"/>
                        </w:rPr>
                        <w:t>8</w:t>
                      </w:r>
                    </w:p>
                  </w:txbxContent>
                </v:textbox>
                <w10:wrap anchorx="margin"/>
              </v:shape>
            </w:pict>
          </mc:Fallback>
        </mc:AlternateContent>
      </w:r>
      <w:r w:rsidR="00461250">
        <w:rPr>
          <w:rFonts w:hint="eastAsia"/>
        </w:rPr>
        <w:t>输入错误提示</w:t>
      </w:r>
    </w:p>
    <w:p w:rsidR="00AA223F" w:rsidRPr="00AA223F" w:rsidRDefault="00AA223F" w:rsidP="00461250">
      <w:pPr>
        <w:pStyle w:val="2"/>
        <w:ind w:leftChars="0" w:left="0" w:firstLineChars="0" w:firstLine="0"/>
        <w:jc w:val="center"/>
      </w:pPr>
      <w:r>
        <w:rPr>
          <w:noProof/>
        </w:rPr>
        <w:drawing>
          <wp:inline distT="0" distB="0" distL="0" distR="0" wp14:anchorId="5CD5D0DC" wp14:editId="1852D062">
            <wp:extent cx="2628900" cy="11525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8900" cy="1152525"/>
                    </a:xfrm>
                    <a:prstGeom prst="rect">
                      <a:avLst/>
                    </a:prstGeom>
                  </pic:spPr>
                </pic:pic>
              </a:graphicData>
            </a:graphic>
          </wp:inline>
        </w:drawing>
      </w:r>
    </w:p>
    <w:p w:rsidR="00AA223F" w:rsidRDefault="00461250" w:rsidP="00461250">
      <w:pPr>
        <w:pStyle w:val="2"/>
        <w:ind w:leftChars="0" w:left="0" w:firstLineChars="0" w:firstLine="0"/>
        <w:jc w:val="center"/>
      </w:pPr>
      <w:r>
        <w:rPr>
          <w:rFonts w:hint="eastAsia"/>
        </w:rPr>
        <w:t>数据录入界面</w:t>
      </w:r>
    </w:p>
    <w:p w:rsidR="00461250" w:rsidRDefault="00461250" w:rsidP="00461250">
      <w:pPr>
        <w:pStyle w:val="3"/>
        <w:rPr>
          <w:sz w:val="28"/>
          <w:szCs w:val="28"/>
        </w:rPr>
      </w:pPr>
      <w:r>
        <w:rPr>
          <w:rFonts w:hint="eastAsia"/>
          <w:sz w:val="28"/>
          <w:szCs w:val="28"/>
        </w:rPr>
        <w:t>2.3.</w:t>
      </w:r>
      <w:r w:rsidR="004832C7">
        <w:rPr>
          <w:sz w:val="28"/>
          <w:szCs w:val="28"/>
        </w:rPr>
        <w:t>9</w:t>
      </w:r>
      <w:r w:rsidR="00C372EC" w:rsidRPr="00C372EC">
        <w:rPr>
          <w:sz w:val="28"/>
          <w:szCs w:val="28"/>
        </w:rPr>
        <w:t>缴费</w:t>
      </w:r>
      <w:r w:rsidR="00C372EC" w:rsidRPr="00C372EC">
        <w:rPr>
          <w:rFonts w:hint="eastAsia"/>
          <w:sz w:val="28"/>
          <w:szCs w:val="28"/>
        </w:rPr>
        <w:t>界面</w:t>
      </w:r>
    </w:p>
    <w:p w:rsidR="00C372EC" w:rsidRPr="00E2048F" w:rsidRDefault="00C372EC" w:rsidP="00C372EC">
      <w:r>
        <w:t>进入交费界面或者付款成功后都会进入交费选择界面，</w:t>
      </w:r>
      <w:r w:rsidR="00022EC2">
        <w:t>输入</w:t>
      </w:r>
      <w:r w:rsidR="00022EC2">
        <w:rPr>
          <w:rFonts w:hint="eastAsia"/>
        </w:rPr>
        <w:t>0</w:t>
      </w:r>
      <w:r w:rsidR="00022EC2">
        <w:rPr>
          <w:rFonts w:hint="eastAsia"/>
        </w:rPr>
        <w:t>会返回导航界面，</w:t>
      </w:r>
      <w:r>
        <w:t>输入错误同样会报错。选择继续付款会提示</w:t>
      </w:r>
      <w:r w:rsidR="007F15EE">
        <w:t>输入付款人，付款人输入错误会提示查不到此人</w:t>
      </w:r>
      <w:r>
        <w:t>，</w:t>
      </w:r>
      <w:r w:rsidR="007F15EE">
        <w:t>输入正确姓名和金额</w:t>
      </w:r>
      <w:r>
        <w:t>后会提示付款成功，还会提示当前欠费。本界面通过</w:t>
      </w:r>
      <w:r>
        <w:t>if…else…</w:t>
      </w:r>
      <w:r>
        <w:t>进行选择。调用自定义</w:t>
      </w:r>
      <w:r>
        <w:t>payment</w:t>
      </w:r>
      <w:r w:rsidRPr="00F55EAD">
        <w:t>(count,zh);</w:t>
      </w:r>
      <w:r w:rsidR="007F15EE">
        <w:t>函数进行缴费</w:t>
      </w:r>
      <w:r>
        <w:t>。</w:t>
      </w:r>
      <w:r w:rsidRPr="00E2048F">
        <w:rPr>
          <w:rFonts w:hint="eastAsia"/>
        </w:rPr>
        <w:t xml:space="preserve"> </w:t>
      </w:r>
    </w:p>
    <w:p w:rsidR="00C372EC" w:rsidRDefault="00C372EC" w:rsidP="00C372EC">
      <w:pPr>
        <w:pStyle w:val="2"/>
        <w:ind w:leftChars="0" w:left="0" w:firstLineChars="0" w:firstLine="0"/>
        <w:jc w:val="center"/>
      </w:pPr>
      <w:r>
        <w:rPr>
          <w:noProof/>
        </w:rPr>
        <w:drawing>
          <wp:inline distT="0" distB="0" distL="0" distR="0" wp14:anchorId="0B060956" wp14:editId="01A0E563">
            <wp:extent cx="2638425" cy="13620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1362075"/>
                    </a:xfrm>
                    <a:prstGeom prst="rect">
                      <a:avLst/>
                    </a:prstGeom>
                  </pic:spPr>
                </pic:pic>
              </a:graphicData>
            </a:graphic>
          </wp:inline>
        </w:drawing>
      </w:r>
    </w:p>
    <w:p w:rsidR="00C372EC" w:rsidRDefault="00C372EC" w:rsidP="00C372EC">
      <w:pPr>
        <w:pStyle w:val="2"/>
        <w:ind w:leftChars="0" w:left="0" w:firstLineChars="0" w:firstLine="0"/>
        <w:jc w:val="center"/>
      </w:pPr>
      <w:r>
        <w:t>交费选择界面</w:t>
      </w:r>
    </w:p>
    <w:p w:rsidR="00C372EC" w:rsidRDefault="00C372EC" w:rsidP="00C372EC">
      <w:pPr>
        <w:pStyle w:val="2"/>
        <w:ind w:leftChars="0" w:left="0" w:firstLineChars="0" w:firstLine="0"/>
        <w:jc w:val="center"/>
      </w:pPr>
      <w:r>
        <w:rPr>
          <w:noProof/>
        </w:rPr>
        <w:drawing>
          <wp:inline distT="0" distB="0" distL="0" distR="0" wp14:anchorId="148CC2D6" wp14:editId="771B443C">
            <wp:extent cx="2667000" cy="12096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1188"/>
                    <a:stretch/>
                  </pic:blipFill>
                  <pic:spPr bwMode="auto">
                    <a:xfrm>
                      <a:off x="0" y="0"/>
                      <a:ext cx="2667000" cy="1209675"/>
                    </a:xfrm>
                    <a:prstGeom prst="rect">
                      <a:avLst/>
                    </a:prstGeom>
                    <a:ln>
                      <a:noFill/>
                    </a:ln>
                    <a:extLst>
                      <a:ext uri="{53640926-AAD7-44D8-BBD7-CCE9431645EC}">
                        <a14:shadowObscured xmlns:a14="http://schemas.microsoft.com/office/drawing/2010/main"/>
                      </a:ext>
                    </a:extLst>
                  </pic:spPr>
                </pic:pic>
              </a:graphicData>
            </a:graphic>
          </wp:inline>
        </w:drawing>
      </w:r>
    </w:p>
    <w:p w:rsidR="00C372EC" w:rsidRDefault="00C372EC" w:rsidP="00C372EC">
      <w:pPr>
        <w:pStyle w:val="2"/>
        <w:ind w:leftChars="0" w:left="0" w:firstLineChars="0" w:firstLine="0"/>
        <w:jc w:val="center"/>
      </w:pPr>
      <w:r>
        <w:t>学生补交界面输入错误</w:t>
      </w:r>
    </w:p>
    <w:p w:rsidR="007F15EE" w:rsidRDefault="007F15EE" w:rsidP="00C372EC">
      <w:pPr>
        <w:pStyle w:val="2"/>
        <w:ind w:leftChars="0" w:left="0" w:firstLineChars="0" w:firstLine="0"/>
        <w:jc w:val="center"/>
      </w:pPr>
      <w:r>
        <w:rPr>
          <w:noProof/>
        </w:rPr>
        <w:drawing>
          <wp:inline distT="0" distB="0" distL="0" distR="0" wp14:anchorId="26C4B867" wp14:editId="6EFAB0F1">
            <wp:extent cx="2647950" cy="11620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7950" cy="1162050"/>
                    </a:xfrm>
                    <a:prstGeom prst="rect">
                      <a:avLst/>
                    </a:prstGeom>
                  </pic:spPr>
                </pic:pic>
              </a:graphicData>
            </a:graphic>
          </wp:inline>
        </w:drawing>
      </w:r>
    </w:p>
    <w:p w:rsidR="005338B8" w:rsidRDefault="00E95BF3" w:rsidP="00C372EC">
      <w:pPr>
        <w:pStyle w:val="2"/>
        <w:ind w:leftChars="0" w:left="0" w:firstLineChars="0" w:firstLine="0"/>
        <w:jc w:val="center"/>
      </w:pPr>
      <w:r w:rsidRPr="00F62453">
        <w:rPr>
          <w:rStyle w:val="a8"/>
          <w:noProof/>
          <w:color w:val="auto"/>
          <w:u w:val="none"/>
        </w:rPr>
        <mc:AlternateContent>
          <mc:Choice Requires="wps">
            <w:drawing>
              <wp:anchor distT="45720" distB="45720" distL="114300" distR="114300" simplePos="0" relativeHeight="251710464" behindDoc="0" locked="0" layoutInCell="1" allowOverlap="1" wp14:anchorId="6D74808C" wp14:editId="297478AA">
                <wp:simplePos x="0" y="0"/>
                <wp:positionH relativeFrom="rightMargin">
                  <wp:align>left</wp:align>
                </wp:positionH>
                <wp:positionV relativeFrom="paragraph">
                  <wp:posOffset>481020</wp:posOffset>
                </wp:positionV>
                <wp:extent cx="510362" cy="1404620"/>
                <wp:effectExtent l="0" t="0" r="4445" b="7620"/>
                <wp:wrapNone/>
                <wp:docPr id="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62" cy="1404620"/>
                        </a:xfrm>
                        <a:prstGeom prst="rect">
                          <a:avLst/>
                        </a:prstGeom>
                        <a:solidFill>
                          <a:srgbClr val="FFFFFF"/>
                        </a:solidFill>
                        <a:ln w="9525">
                          <a:noFill/>
                          <a:miter lim="800000"/>
                          <a:headEnd/>
                          <a:tailEnd/>
                        </a:ln>
                      </wps:spPr>
                      <wps:txbx>
                        <w:txbxContent>
                          <w:p w:rsidR="00E95BF3" w:rsidRDefault="00E95BF3" w:rsidP="00E95BF3">
                            <w:r>
                              <w:rPr>
                                <w:rFonts w:hint="eastAsia"/>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74808C" id="_x0000_s1034" type="#_x0000_t202" style="position:absolute;left:0;text-align:left;margin-left:0;margin-top:37.9pt;width:40.2pt;height:110.6pt;z-index:251710464;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" stroked="f">
                <v:textbox style="mso-fit-shape-to-text:t">
                  <w:txbxContent>
                    <w:p w:rsidR="00E95BF3" w:rsidRDefault="00E95BF3" w:rsidP="00E95BF3">
                      <w:r>
                        <w:rPr>
                          <w:rFonts w:hint="eastAsia"/>
                        </w:rPr>
                        <w:t>9</w:t>
                      </w:r>
                    </w:p>
                  </w:txbxContent>
                </v:textbox>
                <w10:wrap anchorx="margin"/>
              </v:shape>
            </w:pict>
          </mc:Fallback>
        </mc:AlternateContent>
      </w:r>
      <w:r w:rsidR="005338B8">
        <w:t>输入付款人界面</w:t>
      </w:r>
    </w:p>
    <w:p w:rsidR="007F15EE" w:rsidRDefault="007F15EE" w:rsidP="00C372EC">
      <w:pPr>
        <w:pStyle w:val="2"/>
        <w:ind w:leftChars="0" w:left="0" w:firstLineChars="0" w:firstLine="0"/>
        <w:jc w:val="center"/>
      </w:pPr>
      <w:r>
        <w:rPr>
          <w:noProof/>
        </w:rPr>
        <w:drawing>
          <wp:inline distT="0" distB="0" distL="0" distR="0" wp14:anchorId="23D0D82A" wp14:editId="6F0E53A3">
            <wp:extent cx="2609850" cy="11906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9850" cy="1190625"/>
                    </a:xfrm>
                    <a:prstGeom prst="rect">
                      <a:avLst/>
                    </a:prstGeom>
                  </pic:spPr>
                </pic:pic>
              </a:graphicData>
            </a:graphic>
          </wp:inline>
        </w:drawing>
      </w:r>
    </w:p>
    <w:p w:rsidR="005338B8" w:rsidRDefault="005338B8" w:rsidP="005338B8">
      <w:pPr>
        <w:pStyle w:val="2"/>
        <w:ind w:leftChars="0" w:left="0" w:firstLineChars="0" w:firstLine="0"/>
        <w:jc w:val="center"/>
      </w:pPr>
      <w:r>
        <w:t>查不到付款人界面</w:t>
      </w:r>
    </w:p>
    <w:p w:rsidR="00C372EC" w:rsidRDefault="00C372EC" w:rsidP="005338B8">
      <w:pPr>
        <w:pStyle w:val="2"/>
        <w:ind w:leftChars="0" w:left="0" w:firstLineChars="0" w:firstLine="0"/>
        <w:jc w:val="center"/>
      </w:pPr>
      <w:r>
        <w:rPr>
          <w:noProof/>
        </w:rPr>
        <w:drawing>
          <wp:inline distT="0" distB="0" distL="0" distR="0" wp14:anchorId="6C15BBDA" wp14:editId="18D47AC8">
            <wp:extent cx="2667000" cy="14097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000" cy="1409700"/>
                    </a:xfrm>
                    <a:prstGeom prst="rect">
                      <a:avLst/>
                    </a:prstGeom>
                  </pic:spPr>
                </pic:pic>
              </a:graphicData>
            </a:graphic>
          </wp:inline>
        </w:drawing>
      </w:r>
    </w:p>
    <w:p w:rsidR="00C372EC" w:rsidRDefault="00C372EC" w:rsidP="00C372EC">
      <w:pPr>
        <w:pStyle w:val="2"/>
        <w:ind w:leftChars="0" w:left="0" w:firstLineChars="0" w:firstLine="0"/>
        <w:jc w:val="center"/>
      </w:pPr>
      <w:r>
        <w:t>付款金额输入</w:t>
      </w:r>
    </w:p>
    <w:p w:rsidR="00C372EC" w:rsidRDefault="00C372EC" w:rsidP="00C372EC">
      <w:pPr>
        <w:pStyle w:val="2"/>
        <w:ind w:leftChars="0" w:left="0" w:firstLineChars="0" w:firstLine="0"/>
        <w:jc w:val="center"/>
      </w:pPr>
      <w:r>
        <w:rPr>
          <w:noProof/>
        </w:rPr>
        <w:drawing>
          <wp:inline distT="0" distB="0" distL="0" distR="0" wp14:anchorId="2A770361" wp14:editId="32C966F9">
            <wp:extent cx="2628900" cy="14287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1428750"/>
                    </a:xfrm>
                    <a:prstGeom prst="rect">
                      <a:avLst/>
                    </a:prstGeom>
                  </pic:spPr>
                </pic:pic>
              </a:graphicData>
            </a:graphic>
          </wp:inline>
        </w:drawing>
      </w:r>
    </w:p>
    <w:p w:rsidR="00C372EC" w:rsidRDefault="00C372EC" w:rsidP="00C372EC">
      <w:pPr>
        <w:pStyle w:val="2"/>
        <w:ind w:leftChars="0" w:left="0" w:firstLineChars="0" w:firstLine="0"/>
        <w:jc w:val="center"/>
      </w:pPr>
      <w:r>
        <w:t>付款成功界面</w:t>
      </w:r>
    </w:p>
    <w:p w:rsidR="00461250" w:rsidRDefault="00F361AC" w:rsidP="00283977">
      <w:pPr>
        <w:pStyle w:val="3"/>
        <w:rPr>
          <w:sz w:val="28"/>
          <w:szCs w:val="28"/>
        </w:rPr>
      </w:pPr>
      <w:r>
        <w:rPr>
          <w:rFonts w:hint="eastAsia"/>
          <w:sz w:val="28"/>
          <w:szCs w:val="28"/>
        </w:rPr>
        <w:t>2.3.</w:t>
      </w:r>
      <w:r w:rsidR="004832C7">
        <w:rPr>
          <w:sz w:val="28"/>
          <w:szCs w:val="28"/>
        </w:rPr>
        <w:t>10</w:t>
      </w:r>
      <w:r w:rsidRPr="00F361AC">
        <w:rPr>
          <w:rFonts w:hint="eastAsia"/>
          <w:sz w:val="28"/>
          <w:szCs w:val="28"/>
        </w:rPr>
        <w:t>查询界面</w:t>
      </w:r>
    </w:p>
    <w:p w:rsidR="00283977" w:rsidRDefault="00283977" w:rsidP="00283977">
      <w:r>
        <w:t>界面会提示你输入各个代号进入不同服务。</w:t>
      </w:r>
      <w:r w:rsidR="00F5140B">
        <w:t>输入</w:t>
      </w:r>
      <w:r w:rsidR="00F5140B">
        <w:rPr>
          <w:rFonts w:hint="eastAsia"/>
        </w:rPr>
        <w:t>4</w:t>
      </w:r>
      <w:r w:rsidR="00F5140B">
        <w:rPr>
          <w:rFonts w:hint="eastAsia"/>
        </w:rPr>
        <w:t>返回导航界面。</w:t>
      </w:r>
      <w:r w:rsidR="00500B4E">
        <w:rPr>
          <w:rFonts w:hint="eastAsia"/>
        </w:rPr>
        <w:t>调用自定义</w:t>
      </w:r>
      <w:r w:rsidR="00500B4E" w:rsidRPr="00500B4E">
        <w:t>query(int count)</w:t>
      </w:r>
      <w:r w:rsidR="00500B4E">
        <w:t>;</w:t>
      </w:r>
      <w:r w:rsidR="00500B4E">
        <w:t>函数进行查询。</w:t>
      </w:r>
    </w:p>
    <w:p w:rsidR="00283977" w:rsidRDefault="00283977" w:rsidP="00283977">
      <w:pPr>
        <w:pStyle w:val="2"/>
        <w:ind w:leftChars="0" w:left="0" w:firstLineChars="0" w:firstLine="0"/>
      </w:pPr>
      <w:r>
        <w:t>按姓名查询：输入学生姓名就可以查询到学生的基本信息，输入错误会显示无此学生。</w:t>
      </w:r>
    </w:p>
    <w:p w:rsidR="004C22F4" w:rsidRDefault="004C22F4" w:rsidP="00283977">
      <w:pPr>
        <w:pStyle w:val="2"/>
        <w:ind w:leftChars="0" w:left="0" w:firstLineChars="0" w:firstLine="0"/>
      </w:pPr>
      <w:r>
        <w:rPr>
          <w:rFonts w:hint="eastAsia"/>
        </w:rPr>
        <w:t>按成绩查询：输入查询科目和成绩范围会显示出相应人员。并提示共查到人数。</w:t>
      </w:r>
    </w:p>
    <w:p w:rsidR="00C46FF7" w:rsidRPr="00283977" w:rsidRDefault="00E95BF3" w:rsidP="00C46FF7">
      <w:pPr>
        <w:pStyle w:val="2"/>
        <w:ind w:leftChars="0" w:left="0" w:firstLineChars="0" w:firstLine="0"/>
      </w:pPr>
      <w:r w:rsidRPr="00F62453">
        <w:rPr>
          <w:rStyle w:val="a8"/>
          <w:noProof/>
          <w:color w:val="auto"/>
          <w:u w:val="none"/>
        </w:rPr>
        <mc:AlternateContent>
          <mc:Choice Requires="wps">
            <w:drawing>
              <wp:anchor distT="45720" distB="45720" distL="114300" distR="114300" simplePos="0" relativeHeight="251712512" behindDoc="0" locked="0" layoutInCell="1" allowOverlap="1" wp14:anchorId="21FC6EC6" wp14:editId="6C325EC5">
                <wp:simplePos x="0" y="0"/>
                <wp:positionH relativeFrom="rightMargin">
                  <wp:align>left</wp:align>
                </wp:positionH>
                <wp:positionV relativeFrom="paragraph">
                  <wp:posOffset>739745</wp:posOffset>
                </wp:positionV>
                <wp:extent cx="510362" cy="1404620"/>
                <wp:effectExtent l="0" t="0" r="4445" b="7620"/>
                <wp:wrapNone/>
                <wp:docPr id="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62" cy="1404620"/>
                        </a:xfrm>
                        <a:prstGeom prst="rect">
                          <a:avLst/>
                        </a:prstGeom>
                        <a:solidFill>
                          <a:srgbClr val="FFFFFF"/>
                        </a:solidFill>
                        <a:ln w="9525">
                          <a:noFill/>
                          <a:miter lim="800000"/>
                          <a:headEnd/>
                          <a:tailEnd/>
                        </a:ln>
                      </wps:spPr>
                      <wps:txbx>
                        <w:txbxContent>
                          <w:p w:rsidR="00E95BF3" w:rsidRDefault="00E95BF3" w:rsidP="00E95BF3">
                            <w:r>
                              <w:rPr>
                                <w:rFonts w:hint="eastAsia"/>
                              </w:rPr>
                              <w:t>1</w:t>
                            </w:r>
                            <w: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FC6EC6" id="_x0000_s1035" type="#_x0000_t202" style="position:absolute;margin-left:0;margin-top:58.25pt;width:40.2pt;height:110.6pt;z-index:251712512;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" stroked="f">
                <v:textbox style="mso-fit-shape-to-text:t">
                  <w:txbxContent>
                    <w:p w:rsidR="00E95BF3" w:rsidRDefault="00E95BF3" w:rsidP="00E95BF3">
                      <w:r>
                        <w:rPr>
                          <w:rFonts w:hint="eastAsia"/>
                        </w:rPr>
                        <w:t>1</w:t>
                      </w:r>
                      <w:r>
                        <w:t>0</w:t>
                      </w:r>
                    </w:p>
                  </w:txbxContent>
                </v:textbox>
                <w10:wrap anchorx="margin"/>
              </v:shape>
            </w:pict>
          </mc:Fallback>
        </mc:AlternateContent>
      </w:r>
      <w:r w:rsidR="00C46FF7">
        <w:t>按学费情况查询：输入相应的欠费范围查询出相应学生的信息。</w:t>
      </w:r>
    </w:p>
    <w:p w:rsidR="00283977" w:rsidRDefault="00283977" w:rsidP="00C46FF7">
      <w:pPr>
        <w:jc w:val="center"/>
      </w:pPr>
      <w:r>
        <w:rPr>
          <w:noProof/>
        </w:rPr>
        <w:drawing>
          <wp:inline distT="0" distB="0" distL="0" distR="0" wp14:anchorId="70554F8C" wp14:editId="21114C53">
            <wp:extent cx="2609850" cy="11620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9850" cy="1162050"/>
                    </a:xfrm>
                    <a:prstGeom prst="rect">
                      <a:avLst/>
                    </a:prstGeom>
                  </pic:spPr>
                </pic:pic>
              </a:graphicData>
            </a:graphic>
          </wp:inline>
        </w:drawing>
      </w:r>
    </w:p>
    <w:p w:rsidR="00283977" w:rsidRDefault="004C22F4" w:rsidP="00C46FF7">
      <w:pPr>
        <w:jc w:val="center"/>
      </w:pPr>
      <w:r>
        <w:t>查询界面</w:t>
      </w:r>
    </w:p>
    <w:p w:rsidR="004C22F4" w:rsidRDefault="00283977" w:rsidP="00C46FF7">
      <w:pPr>
        <w:jc w:val="center"/>
      </w:pPr>
      <w:r>
        <w:rPr>
          <w:noProof/>
        </w:rPr>
        <w:drawing>
          <wp:inline distT="0" distB="0" distL="0" distR="0" wp14:anchorId="042E33FB" wp14:editId="51E93AB5">
            <wp:extent cx="2657475" cy="120015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57475" cy="1200150"/>
                    </a:xfrm>
                    <a:prstGeom prst="rect">
                      <a:avLst/>
                    </a:prstGeom>
                  </pic:spPr>
                </pic:pic>
              </a:graphicData>
            </a:graphic>
          </wp:inline>
        </w:drawing>
      </w:r>
    </w:p>
    <w:p w:rsidR="004C22F4" w:rsidRDefault="004C22F4" w:rsidP="00C46FF7">
      <w:pPr>
        <w:jc w:val="center"/>
      </w:pPr>
      <w:r>
        <w:t>输入姓名界面</w:t>
      </w:r>
    </w:p>
    <w:p w:rsidR="00283977" w:rsidRDefault="00283977" w:rsidP="00C46FF7">
      <w:pPr>
        <w:jc w:val="center"/>
      </w:pPr>
      <w:r>
        <w:rPr>
          <w:noProof/>
        </w:rPr>
        <w:drawing>
          <wp:inline distT="0" distB="0" distL="0" distR="0" wp14:anchorId="204ED8B4" wp14:editId="7DD9D021">
            <wp:extent cx="2619375" cy="12001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19375" cy="1200150"/>
                    </a:xfrm>
                    <a:prstGeom prst="rect">
                      <a:avLst/>
                    </a:prstGeom>
                  </pic:spPr>
                </pic:pic>
              </a:graphicData>
            </a:graphic>
          </wp:inline>
        </w:drawing>
      </w:r>
    </w:p>
    <w:p w:rsidR="004C22F4" w:rsidRPr="004C22F4" w:rsidRDefault="004C22F4" w:rsidP="00C46FF7">
      <w:pPr>
        <w:pStyle w:val="2"/>
        <w:ind w:leftChars="0" w:left="0" w:firstLineChars="0" w:firstLine="0"/>
        <w:jc w:val="center"/>
      </w:pPr>
      <w:r>
        <w:t>姓名错误界面</w:t>
      </w:r>
    </w:p>
    <w:p w:rsidR="00283977" w:rsidRDefault="00283977" w:rsidP="00C46FF7">
      <w:pPr>
        <w:jc w:val="center"/>
      </w:pPr>
      <w:r>
        <w:rPr>
          <w:noProof/>
        </w:rPr>
        <w:drawing>
          <wp:inline distT="0" distB="0" distL="0" distR="0" wp14:anchorId="5702418F" wp14:editId="0B4BF89F">
            <wp:extent cx="2609850" cy="11620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09850" cy="1162050"/>
                    </a:xfrm>
                    <a:prstGeom prst="rect">
                      <a:avLst/>
                    </a:prstGeom>
                  </pic:spPr>
                </pic:pic>
              </a:graphicData>
            </a:graphic>
          </wp:inline>
        </w:drawing>
      </w:r>
    </w:p>
    <w:p w:rsidR="004C22F4" w:rsidRDefault="004C22F4" w:rsidP="00C46FF7">
      <w:pPr>
        <w:pStyle w:val="2"/>
        <w:ind w:leftChars="0" w:left="0" w:firstLineChars="0" w:firstLine="0"/>
        <w:jc w:val="center"/>
      </w:pPr>
      <w:r>
        <w:t>学生信息界面</w:t>
      </w:r>
    </w:p>
    <w:p w:rsidR="004C22F4" w:rsidRDefault="004C22F4" w:rsidP="00C46FF7">
      <w:pPr>
        <w:pStyle w:val="2"/>
        <w:ind w:leftChars="0" w:left="0" w:firstLineChars="0" w:firstLine="0"/>
        <w:jc w:val="center"/>
      </w:pPr>
      <w:r>
        <w:rPr>
          <w:noProof/>
        </w:rPr>
        <w:drawing>
          <wp:inline distT="0" distB="0" distL="0" distR="0" wp14:anchorId="4CEF029B" wp14:editId="2DCC6805">
            <wp:extent cx="2609850" cy="11430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09850" cy="1143000"/>
                    </a:xfrm>
                    <a:prstGeom prst="rect">
                      <a:avLst/>
                    </a:prstGeom>
                  </pic:spPr>
                </pic:pic>
              </a:graphicData>
            </a:graphic>
          </wp:inline>
        </w:drawing>
      </w:r>
    </w:p>
    <w:p w:rsidR="00C46FF7" w:rsidRDefault="00E95BF3" w:rsidP="00C46FF7">
      <w:pPr>
        <w:pStyle w:val="2"/>
        <w:ind w:leftChars="0" w:left="0" w:firstLineChars="0" w:firstLine="0"/>
        <w:jc w:val="center"/>
      </w:pPr>
      <w:r w:rsidRPr="00F62453">
        <w:rPr>
          <w:rStyle w:val="a8"/>
          <w:noProof/>
          <w:color w:val="auto"/>
          <w:u w:val="none"/>
        </w:rPr>
        <mc:AlternateContent>
          <mc:Choice Requires="wps">
            <w:drawing>
              <wp:anchor distT="45720" distB="45720" distL="114300" distR="114300" simplePos="0" relativeHeight="251714560" behindDoc="0" locked="0" layoutInCell="1" allowOverlap="1" wp14:anchorId="63B801EB" wp14:editId="252E86DD">
                <wp:simplePos x="0" y="0"/>
                <wp:positionH relativeFrom="rightMargin">
                  <wp:align>left</wp:align>
                </wp:positionH>
                <wp:positionV relativeFrom="paragraph">
                  <wp:posOffset>1257196</wp:posOffset>
                </wp:positionV>
                <wp:extent cx="510362" cy="1404620"/>
                <wp:effectExtent l="0" t="0" r="4445" b="7620"/>
                <wp:wrapNone/>
                <wp:docPr id="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62" cy="1404620"/>
                        </a:xfrm>
                        <a:prstGeom prst="rect">
                          <a:avLst/>
                        </a:prstGeom>
                        <a:solidFill>
                          <a:srgbClr val="FFFFFF"/>
                        </a:solidFill>
                        <a:ln w="9525">
                          <a:noFill/>
                          <a:miter lim="800000"/>
                          <a:headEnd/>
                          <a:tailEnd/>
                        </a:ln>
                      </wps:spPr>
                      <wps:txbx>
                        <w:txbxContent>
                          <w:p w:rsidR="00E95BF3" w:rsidRDefault="00E95BF3" w:rsidP="00E95BF3">
                            <w:r>
                              <w:rPr>
                                <w:rFonts w:hint="eastAsia"/>
                              </w:rPr>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B801EB" id="_x0000_s1036" type="#_x0000_t202" style="position:absolute;left:0;text-align:left;margin-left:0;margin-top:99pt;width:40.2pt;height:110.6pt;z-index:251714560;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" stroked="f">
                <v:textbox style="mso-fit-shape-to-text:t">
                  <w:txbxContent>
                    <w:p w:rsidR="00E95BF3" w:rsidRDefault="00E95BF3" w:rsidP="00E95BF3">
                      <w:r>
                        <w:rPr>
                          <w:rFonts w:hint="eastAsia"/>
                        </w:rPr>
                        <w:t>11</w:t>
                      </w:r>
                    </w:p>
                  </w:txbxContent>
                </v:textbox>
                <w10:wrap anchorx="margin"/>
              </v:shape>
            </w:pict>
          </mc:Fallback>
        </mc:AlternateContent>
      </w:r>
      <w:r w:rsidR="00C46FF7">
        <w:rPr>
          <w:rFonts w:hint="eastAsia"/>
        </w:rPr>
        <w:t>按成绩查询界面</w:t>
      </w:r>
    </w:p>
    <w:p w:rsidR="004C22F4" w:rsidRDefault="004C22F4" w:rsidP="00C46FF7">
      <w:pPr>
        <w:pStyle w:val="2"/>
        <w:ind w:leftChars="0" w:left="0" w:firstLineChars="0" w:firstLine="0"/>
        <w:jc w:val="center"/>
      </w:pPr>
      <w:r>
        <w:rPr>
          <w:noProof/>
        </w:rPr>
        <w:drawing>
          <wp:inline distT="0" distB="0" distL="0" distR="0" wp14:anchorId="4146FE8E" wp14:editId="32620125">
            <wp:extent cx="2857500" cy="34671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57500" cy="3467100"/>
                    </a:xfrm>
                    <a:prstGeom prst="rect">
                      <a:avLst/>
                    </a:prstGeom>
                  </pic:spPr>
                </pic:pic>
              </a:graphicData>
            </a:graphic>
          </wp:inline>
        </w:drawing>
      </w:r>
    </w:p>
    <w:p w:rsidR="00C46FF7" w:rsidRDefault="00C46FF7" w:rsidP="00C46FF7">
      <w:pPr>
        <w:pStyle w:val="2"/>
        <w:ind w:leftChars="0" w:left="0" w:firstLineChars="0" w:firstLine="0"/>
        <w:jc w:val="center"/>
      </w:pPr>
      <w:r>
        <w:t>查询结果界面</w:t>
      </w:r>
    </w:p>
    <w:p w:rsidR="00C46FF7" w:rsidRDefault="00C46FF7" w:rsidP="00C46FF7">
      <w:pPr>
        <w:pStyle w:val="2"/>
        <w:ind w:leftChars="0" w:left="0" w:firstLineChars="0" w:firstLine="0"/>
        <w:jc w:val="center"/>
      </w:pPr>
      <w:r>
        <w:rPr>
          <w:noProof/>
        </w:rPr>
        <w:drawing>
          <wp:inline distT="0" distB="0" distL="0" distR="0" wp14:anchorId="0C385F07" wp14:editId="6E6A5000">
            <wp:extent cx="2657475" cy="115252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57475" cy="1152525"/>
                    </a:xfrm>
                    <a:prstGeom prst="rect">
                      <a:avLst/>
                    </a:prstGeom>
                  </pic:spPr>
                </pic:pic>
              </a:graphicData>
            </a:graphic>
          </wp:inline>
        </w:drawing>
      </w:r>
    </w:p>
    <w:p w:rsidR="00C46FF7" w:rsidRDefault="00C46FF7" w:rsidP="00C46FF7">
      <w:pPr>
        <w:pStyle w:val="2"/>
        <w:ind w:leftChars="0" w:left="0" w:firstLineChars="0" w:firstLine="0"/>
        <w:jc w:val="center"/>
      </w:pPr>
      <w:r>
        <w:t>欠费查询界面</w:t>
      </w:r>
    </w:p>
    <w:p w:rsidR="00FC5756" w:rsidRDefault="00CF451D" w:rsidP="00FC5756">
      <w:pPr>
        <w:pStyle w:val="3"/>
        <w:rPr>
          <w:sz w:val="28"/>
          <w:szCs w:val="28"/>
        </w:rPr>
      </w:pPr>
      <w:r>
        <w:rPr>
          <w:rFonts w:hint="eastAsia"/>
          <w:sz w:val="28"/>
          <w:szCs w:val="28"/>
        </w:rPr>
        <w:t>2.3.</w:t>
      </w:r>
      <w:r w:rsidR="004832C7">
        <w:rPr>
          <w:sz w:val="28"/>
          <w:szCs w:val="28"/>
        </w:rPr>
        <w:t>11</w:t>
      </w:r>
      <w:r w:rsidR="00FC5756" w:rsidRPr="00FC5756">
        <w:rPr>
          <w:rFonts w:hint="eastAsia"/>
          <w:sz w:val="28"/>
          <w:szCs w:val="28"/>
        </w:rPr>
        <w:t>排序界面</w:t>
      </w:r>
    </w:p>
    <w:p w:rsidR="00FC5756" w:rsidRPr="00FC5756" w:rsidRDefault="00FC5756" w:rsidP="00FC5756">
      <w:r>
        <w:t>输入相应编号进入相应界面。输入</w:t>
      </w:r>
      <w:r>
        <w:rPr>
          <w:rFonts w:hint="eastAsia"/>
        </w:rPr>
        <w:t>5</w:t>
      </w:r>
      <w:r>
        <w:rPr>
          <w:rFonts w:hint="eastAsia"/>
        </w:rPr>
        <w:t>返回导航界面。查询项目默认按照从小到大排序，进入各项排序界面即可得到按相应排序的学生的各种信息。</w:t>
      </w:r>
      <w:r w:rsidR="0054536E">
        <w:rPr>
          <w:rFonts w:hint="eastAsia"/>
        </w:rPr>
        <w:t>调用自定义</w:t>
      </w:r>
      <w:r w:rsidR="0054536E" w:rsidRPr="0054536E">
        <w:t>sort(int count)</w:t>
      </w:r>
      <w:r w:rsidR="0054536E">
        <w:t>函数进行排序排序中调用自定义</w:t>
      </w:r>
      <w:r w:rsidR="0054536E" w:rsidRPr="0054536E">
        <w:t>ex(int i,int j)</w:t>
      </w:r>
      <w:r w:rsidR="0054536E">
        <w:t>;</w:t>
      </w:r>
      <w:r w:rsidR="0054536E">
        <w:t>函数进行交换。</w:t>
      </w:r>
    </w:p>
    <w:p w:rsidR="00FC5756" w:rsidRDefault="00FC5756" w:rsidP="00A96F43">
      <w:pPr>
        <w:jc w:val="center"/>
      </w:pPr>
      <w:r>
        <w:rPr>
          <w:noProof/>
        </w:rPr>
        <w:drawing>
          <wp:inline distT="0" distB="0" distL="0" distR="0" wp14:anchorId="58C0A11A" wp14:editId="1F52B4AA">
            <wp:extent cx="2619375" cy="116205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19375" cy="1162050"/>
                    </a:xfrm>
                    <a:prstGeom prst="rect">
                      <a:avLst/>
                    </a:prstGeom>
                  </pic:spPr>
                </pic:pic>
              </a:graphicData>
            </a:graphic>
          </wp:inline>
        </w:drawing>
      </w:r>
    </w:p>
    <w:p w:rsidR="00FC5756" w:rsidRPr="00FC5756" w:rsidRDefault="00646788" w:rsidP="00A96F43">
      <w:pPr>
        <w:pStyle w:val="2"/>
        <w:ind w:leftChars="0" w:left="0" w:firstLineChars="0" w:firstLine="0"/>
        <w:jc w:val="center"/>
      </w:pPr>
      <w:r w:rsidRPr="00F62453">
        <w:rPr>
          <w:rStyle w:val="a8"/>
          <w:noProof/>
          <w:color w:val="auto"/>
          <w:u w:val="none"/>
        </w:rPr>
        <mc:AlternateContent>
          <mc:Choice Requires="wps">
            <w:drawing>
              <wp:anchor distT="45720" distB="45720" distL="114300" distR="114300" simplePos="0" relativeHeight="251716608" behindDoc="0" locked="0" layoutInCell="1" allowOverlap="1" wp14:anchorId="7AF9AD3D" wp14:editId="5777F7AB">
                <wp:simplePos x="0" y="0"/>
                <wp:positionH relativeFrom="rightMargin">
                  <wp:align>left</wp:align>
                </wp:positionH>
                <wp:positionV relativeFrom="paragraph">
                  <wp:posOffset>683038</wp:posOffset>
                </wp:positionV>
                <wp:extent cx="510362" cy="1404620"/>
                <wp:effectExtent l="0" t="0" r="4445" b="7620"/>
                <wp:wrapNone/>
                <wp:docPr id="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62" cy="1404620"/>
                        </a:xfrm>
                        <a:prstGeom prst="rect">
                          <a:avLst/>
                        </a:prstGeom>
                        <a:solidFill>
                          <a:srgbClr val="FFFFFF"/>
                        </a:solidFill>
                        <a:ln w="9525">
                          <a:noFill/>
                          <a:miter lim="800000"/>
                          <a:headEnd/>
                          <a:tailEnd/>
                        </a:ln>
                      </wps:spPr>
                      <wps:txbx>
                        <w:txbxContent>
                          <w:p w:rsidR="00646788" w:rsidRDefault="00646788" w:rsidP="00646788">
                            <w:r>
                              <w:rPr>
                                <w:rFonts w:hint="eastAsia"/>
                              </w:rPr>
                              <w:t>1</w:t>
                            </w:r>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F9AD3D" id="_x0000_s1037" type="#_x0000_t202" style="position:absolute;left:0;text-align:left;margin-left:0;margin-top:53.8pt;width:40.2pt;height:110.6pt;z-index:251716608;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" stroked="f">
                <v:textbox style="mso-fit-shape-to-text:t">
                  <w:txbxContent>
                    <w:p w:rsidR="00646788" w:rsidRDefault="00646788" w:rsidP="00646788">
                      <w:r>
                        <w:rPr>
                          <w:rFonts w:hint="eastAsia"/>
                        </w:rPr>
                        <w:t>1</w:t>
                      </w:r>
                      <w:r>
                        <w:t>2</w:t>
                      </w:r>
                    </w:p>
                  </w:txbxContent>
                </v:textbox>
                <w10:wrap anchorx="margin"/>
              </v:shape>
            </w:pict>
          </mc:Fallback>
        </mc:AlternateContent>
      </w:r>
      <w:r w:rsidR="00FC5756">
        <w:t>排序界面</w:t>
      </w:r>
    </w:p>
    <w:p w:rsidR="00FC5756" w:rsidRDefault="00FC5756" w:rsidP="00A96F43">
      <w:pPr>
        <w:jc w:val="center"/>
      </w:pPr>
      <w:r>
        <w:rPr>
          <w:noProof/>
        </w:rPr>
        <w:drawing>
          <wp:inline distT="0" distB="0" distL="0" distR="0" wp14:anchorId="129F6001" wp14:editId="441B1038">
            <wp:extent cx="2800350" cy="29908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0350" cy="2990850"/>
                    </a:xfrm>
                    <a:prstGeom prst="rect">
                      <a:avLst/>
                    </a:prstGeom>
                  </pic:spPr>
                </pic:pic>
              </a:graphicData>
            </a:graphic>
          </wp:inline>
        </w:drawing>
      </w:r>
    </w:p>
    <w:p w:rsidR="00FC5756" w:rsidRDefault="00FC5756" w:rsidP="00A96F43">
      <w:pPr>
        <w:pStyle w:val="2"/>
        <w:ind w:leftChars="0" w:left="0" w:firstLineChars="0" w:firstLine="0"/>
        <w:jc w:val="center"/>
      </w:pPr>
      <w:r>
        <w:t>排序结果</w:t>
      </w:r>
    </w:p>
    <w:p w:rsidR="00B97FF1" w:rsidRDefault="00B97FF1" w:rsidP="00B97FF1">
      <w:pPr>
        <w:pStyle w:val="3"/>
        <w:rPr>
          <w:rStyle w:val="a8"/>
          <w:noProof/>
          <w:color w:val="auto"/>
          <w:u w:val="none"/>
        </w:rPr>
      </w:pPr>
      <w:r>
        <w:rPr>
          <w:rFonts w:hint="eastAsia"/>
          <w:sz w:val="28"/>
          <w:szCs w:val="28"/>
        </w:rPr>
        <w:t>2.3.</w:t>
      </w:r>
      <w:r w:rsidR="005F1D61">
        <w:rPr>
          <w:sz w:val="28"/>
          <w:szCs w:val="28"/>
        </w:rPr>
        <w:t>12</w:t>
      </w:r>
      <w:r w:rsidRPr="00FC1F52">
        <w:rPr>
          <w:rStyle w:val="a8"/>
          <w:noProof/>
          <w:color w:val="auto"/>
          <w:u w:val="none"/>
        </w:rPr>
        <w:t>修改账号密码界面</w:t>
      </w:r>
    </w:p>
    <w:p w:rsidR="00BE759F" w:rsidRPr="00BE759F" w:rsidRDefault="00BE759F" w:rsidP="00BE759F">
      <w:r>
        <w:t>进入界面直接进行账号密码修改，修改成功后返回到导航界面。</w:t>
      </w:r>
      <w:r w:rsidR="001A684E">
        <w:t>更改密码后将密码储存在</w:t>
      </w:r>
      <w:r w:rsidR="001A684E" w:rsidRPr="001A684E">
        <w:t>mima.in</w:t>
      </w:r>
      <w:r w:rsidR="001A684E">
        <w:t>中。</w:t>
      </w:r>
      <w:r w:rsidR="00C12058">
        <w:t>调用自定义</w:t>
      </w:r>
      <w:r w:rsidR="00C12058" w:rsidRPr="00C12058">
        <w:t>gaim()</w:t>
      </w:r>
      <w:r w:rsidR="00C12058">
        <w:t>;</w:t>
      </w:r>
      <w:r w:rsidR="00C12058">
        <w:t>函数进行改密。</w:t>
      </w:r>
    </w:p>
    <w:p w:rsidR="00B97FF1" w:rsidRDefault="00B97FF1" w:rsidP="00F5105F">
      <w:pPr>
        <w:jc w:val="center"/>
      </w:pPr>
      <w:r>
        <w:rPr>
          <w:noProof/>
        </w:rPr>
        <w:drawing>
          <wp:inline distT="0" distB="0" distL="0" distR="0" wp14:anchorId="55A03F22" wp14:editId="2474EF00">
            <wp:extent cx="2628900" cy="9715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28900" cy="971550"/>
                    </a:xfrm>
                    <a:prstGeom prst="rect">
                      <a:avLst/>
                    </a:prstGeom>
                  </pic:spPr>
                </pic:pic>
              </a:graphicData>
            </a:graphic>
          </wp:inline>
        </w:drawing>
      </w:r>
    </w:p>
    <w:p w:rsidR="001A684E" w:rsidRPr="001A684E" w:rsidRDefault="001A684E" w:rsidP="00F5105F">
      <w:pPr>
        <w:pStyle w:val="2"/>
        <w:ind w:leftChars="0" w:left="0" w:firstLineChars="0" w:firstLine="0"/>
        <w:jc w:val="center"/>
      </w:pPr>
      <w:r>
        <w:t>输入新帐号密码界面</w:t>
      </w:r>
    </w:p>
    <w:p w:rsidR="00B97FF1" w:rsidRDefault="00B97FF1" w:rsidP="00F5105F">
      <w:pPr>
        <w:pStyle w:val="2"/>
        <w:ind w:leftChars="0" w:left="0" w:firstLineChars="0" w:firstLine="0"/>
        <w:jc w:val="center"/>
      </w:pPr>
      <w:r>
        <w:rPr>
          <w:noProof/>
        </w:rPr>
        <w:drawing>
          <wp:inline distT="0" distB="0" distL="0" distR="0" wp14:anchorId="114A79D9" wp14:editId="4ABE859F">
            <wp:extent cx="2647950" cy="9906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47950" cy="990600"/>
                    </a:xfrm>
                    <a:prstGeom prst="rect">
                      <a:avLst/>
                    </a:prstGeom>
                  </pic:spPr>
                </pic:pic>
              </a:graphicData>
            </a:graphic>
          </wp:inline>
        </w:drawing>
      </w:r>
    </w:p>
    <w:p w:rsidR="0088556A" w:rsidRDefault="001A684E" w:rsidP="0088556A">
      <w:pPr>
        <w:pStyle w:val="2"/>
        <w:ind w:leftChars="0" w:left="0" w:firstLineChars="0" w:firstLine="0"/>
        <w:jc w:val="center"/>
      </w:pPr>
      <w:r>
        <w:t>修改成功界面</w:t>
      </w:r>
    </w:p>
    <w:p w:rsidR="0088556A" w:rsidRDefault="0088556A" w:rsidP="0088556A">
      <w:pPr>
        <w:pStyle w:val="3"/>
        <w:rPr>
          <w:rStyle w:val="a8"/>
          <w:noProof/>
          <w:color w:val="auto"/>
          <w:u w:val="none"/>
        </w:rPr>
      </w:pPr>
      <w:r>
        <w:rPr>
          <w:rFonts w:hint="eastAsia"/>
          <w:sz w:val="28"/>
          <w:szCs w:val="28"/>
        </w:rPr>
        <w:t>2.3.</w:t>
      </w:r>
      <w:r w:rsidR="005F1D61">
        <w:rPr>
          <w:sz w:val="28"/>
          <w:szCs w:val="28"/>
        </w:rPr>
        <w:t>13</w:t>
      </w:r>
      <w:r>
        <w:rPr>
          <w:rStyle w:val="a8"/>
          <w:noProof/>
          <w:color w:val="auto"/>
          <w:u w:val="none"/>
        </w:rPr>
        <w:t>文件的读取和录入</w:t>
      </w:r>
    </w:p>
    <w:p w:rsidR="0088556A" w:rsidRPr="0088556A" w:rsidRDefault="0088556A" w:rsidP="0088556A">
      <w:r>
        <w:t>调用自定义</w:t>
      </w:r>
      <w:r w:rsidRPr="0088556A">
        <w:t>old_data(int count)</w:t>
      </w:r>
      <w:r>
        <w:t>;</w:t>
      </w:r>
      <w:r>
        <w:t>函数通过</w:t>
      </w:r>
      <w:r>
        <w:t>fscanf</w:t>
      </w:r>
      <w:r>
        <w:t>读取文件</w:t>
      </w:r>
      <w:r w:rsidRPr="0088556A">
        <w:t>old.data</w:t>
      </w:r>
      <w:r>
        <w:t>中的数据。</w:t>
      </w:r>
    </w:p>
    <w:p w:rsidR="0088556A" w:rsidRDefault="00E7045E" w:rsidP="0088556A">
      <w:pPr>
        <w:pStyle w:val="2"/>
        <w:ind w:leftChars="0" w:left="0" w:firstLineChars="0" w:firstLine="0"/>
      </w:pPr>
      <w:r w:rsidRPr="00F62453">
        <w:rPr>
          <w:rStyle w:val="a8"/>
          <w:noProof/>
          <w:color w:val="auto"/>
          <w:u w:val="none"/>
        </w:rPr>
        <mc:AlternateContent>
          <mc:Choice Requires="wps">
            <w:drawing>
              <wp:anchor distT="45720" distB="45720" distL="114300" distR="114300" simplePos="0" relativeHeight="251718656" behindDoc="0" locked="0" layoutInCell="1" allowOverlap="1" wp14:anchorId="7C647294" wp14:editId="348CA41B">
                <wp:simplePos x="0" y="0"/>
                <wp:positionH relativeFrom="rightMargin">
                  <wp:align>left</wp:align>
                </wp:positionH>
                <wp:positionV relativeFrom="paragraph">
                  <wp:posOffset>364062</wp:posOffset>
                </wp:positionV>
                <wp:extent cx="510362" cy="1404620"/>
                <wp:effectExtent l="0" t="0" r="4445" b="7620"/>
                <wp:wrapNone/>
                <wp:docPr id="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62" cy="1404620"/>
                        </a:xfrm>
                        <a:prstGeom prst="rect">
                          <a:avLst/>
                        </a:prstGeom>
                        <a:solidFill>
                          <a:srgbClr val="FFFFFF"/>
                        </a:solidFill>
                        <a:ln w="9525">
                          <a:noFill/>
                          <a:miter lim="800000"/>
                          <a:headEnd/>
                          <a:tailEnd/>
                        </a:ln>
                      </wps:spPr>
                      <wps:txbx>
                        <w:txbxContent>
                          <w:p w:rsidR="00E7045E" w:rsidRDefault="00E7045E" w:rsidP="00E7045E">
                            <w:r>
                              <w:rPr>
                                <w:rFonts w:hint="eastAsia"/>
                              </w:rPr>
                              <w:t>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47294" id="_x0000_s1038" type="#_x0000_t202" style="position:absolute;margin-left:0;margin-top:28.65pt;width:40.2pt;height:110.6pt;z-index:251718656;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" stroked="f">
                <v:textbox style="mso-fit-shape-to-text:t">
                  <w:txbxContent>
                    <w:p w:rsidR="00E7045E" w:rsidRDefault="00E7045E" w:rsidP="00E7045E">
                      <w:r>
                        <w:rPr>
                          <w:rFonts w:hint="eastAsia"/>
                        </w:rPr>
                        <w:t>13</w:t>
                      </w:r>
                    </w:p>
                  </w:txbxContent>
                </v:textbox>
                <w10:wrap anchorx="margin"/>
              </v:shape>
            </w:pict>
          </mc:Fallback>
        </mc:AlternateContent>
      </w:r>
      <w:r w:rsidR="0088556A">
        <w:t>调用自定义</w:t>
      </w:r>
      <w:r w:rsidR="0088556A" w:rsidRPr="0088556A">
        <w:t>add(int count)</w:t>
      </w:r>
      <w:r w:rsidR="0088556A">
        <w:t>;</w:t>
      </w:r>
      <w:r w:rsidR="0088556A">
        <w:t>函数通过</w:t>
      </w:r>
      <w:r w:rsidR="0088556A">
        <w:t>fprintf</w:t>
      </w:r>
      <w:r w:rsidR="0088556A">
        <w:t>把数据录入文件</w:t>
      </w:r>
      <w:r w:rsidR="0088556A" w:rsidRPr="0088556A">
        <w:t>old.data</w:t>
      </w:r>
      <w:r w:rsidR="0088556A">
        <w:t>中。</w:t>
      </w:r>
    </w:p>
    <w:p w:rsidR="00AA5B8A" w:rsidRDefault="00AA5B8A" w:rsidP="00AA5B8A">
      <w:pPr>
        <w:pStyle w:val="20"/>
      </w:pPr>
      <w:bookmarkStart w:id="73" w:name="_Toc328151920"/>
      <w:bookmarkStart w:id="74" w:name="_Toc13124"/>
      <w:bookmarkStart w:id="75" w:name="_Toc7630"/>
      <w:bookmarkStart w:id="76" w:name="_Toc10958"/>
      <w:bookmarkStart w:id="77" w:name="_Toc884"/>
      <w:bookmarkStart w:id="78" w:name="_Toc26214"/>
      <w:bookmarkStart w:id="79" w:name="_Toc14043"/>
      <w:bookmarkStart w:id="80" w:name="_Toc328655513"/>
      <w:r>
        <w:rPr>
          <w:rFonts w:hint="eastAsia"/>
        </w:rPr>
        <w:t xml:space="preserve">2.4 </w:t>
      </w:r>
      <w:r>
        <w:rPr>
          <w:rFonts w:hint="eastAsia"/>
        </w:rPr>
        <w:t>设计流程图</w:t>
      </w:r>
      <w:bookmarkEnd w:id="73"/>
      <w:bookmarkEnd w:id="74"/>
      <w:bookmarkEnd w:id="75"/>
      <w:bookmarkEnd w:id="76"/>
      <w:bookmarkEnd w:id="77"/>
      <w:bookmarkEnd w:id="78"/>
      <w:bookmarkEnd w:id="79"/>
      <w:bookmarkEnd w:id="80"/>
      <w:r>
        <w:rPr>
          <w:rFonts w:hint="eastAsia"/>
        </w:rPr>
        <w:t xml:space="preserve"> </w:t>
      </w:r>
    </w:p>
    <w:p w:rsidR="00AA5B8A" w:rsidRDefault="00AA5B8A" w:rsidP="00AA5B8A">
      <w:pPr>
        <w:ind w:firstLineChars="200" w:firstLine="480"/>
      </w:pPr>
      <w:r>
        <w:rPr>
          <w:rFonts w:hint="eastAsia"/>
        </w:rPr>
        <w:t>为了更加的展示本报道系统的操作流程，我们将以流程图的形式向用户更加直观的展示本报道的操作流程。</w:t>
      </w:r>
    </w:p>
    <w:p w:rsidR="00AA5B8A" w:rsidRDefault="00AA5B8A" w:rsidP="00AA5B8A"/>
    <w:p w:rsidR="003A5FC2" w:rsidRDefault="003A5FC2" w:rsidP="003A5FC2">
      <w:pPr>
        <w:pStyle w:val="2"/>
        <w:ind w:left="480" w:firstLine="480"/>
      </w:pPr>
    </w:p>
    <w:p w:rsidR="003A5FC2" w:rsidRDefault="00802E68" w:rsidP="003A5FC2">
      <w:pPr>
        <w:pStyle w:val="2"/>
        <w:ind w:left="480" w:firstLine="480"/>
      </w:pPr>
      <w:r w:rsidRPr="00802E68">
        <w:rPr>
          <w:noProof/>
        </w:rPr>
        <mc:AlternateContent>
          <mc:Choice Requires="wps">
            <w:drawing>
              <wp:anchor distT="0" distB="0" distL="114300" distR="114300" simplePos="0" relativeHeight="251659264" behindDoc="0" locked="0" layoutInCell="1" allowOverlap="1" wp14:anchorId="73BAD91F" wp14:editId="62285F0A">
                <wp:simplePos x="0" y="0"/>
                <wp:positionH relativeFrom="column">
                  <wp:posOffset>1342073</wp:posOffset>
                </wp:positionH>
                <wp:positionV relativeFrom="paragraph">
                  <wp:posOffset>-635</wp:posOffset>
                </wp:positionV>
                <wp:extent cx="335522" cy="830997"/>
                <wp:effectExtent l="0" t="0" r="0" b="0"/>
                <wp:wrapNone/>
                <wp:docPr id="100" name="文本框 3"/>
                <wp:cNvGraphicFramePr/>
                <a:graphic xmlns:a="http://schemas.openxmlformats.org/drawingml/2006/main">
                  <a:graphicData uri="http://schemas.microsoft.com/office/word/2010/wordprocessingShape">
                    <wps:wsp>
                      <wps:cNvSpPr txBox="1"/>
                      <wps:spPr>
                        <a:xfrm>
                          <a:off x="0" y="0"/>
                          <a:ext cx="335522" cy="830997"/>
                        </a:xfrm>
                        <a:prstGeom prst="rect">
                          <a:avLst/>
                        </a:prstGeom>
                        <a:noFill/>
                      </wps:spPr>
                      <wps:txbx>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欢迎界面</w:t>
                            </w:r>
                          </w:p>
                        </w:txbxContent>
                      </wps:txbx>
                      <wps:bodyPr wrap="square" rtlCol="0">
                        <a:spAutoFit/>
                      </wps:bodyPr>
                    </wps:wsp>
                  </a:graphicData>
                </a:graphic>
              </wp:anchor>
            </w:drawing>
          </mc:Choice>
          <mc:Fallback>
            <w:pict>
              <v:shapetype w14:anchorId="73BAD91F" id="_x0000_t202" coordsize="21600,21600" o:spt="202" path="m,l,21600r21600,l21600,xe">
                <v:stroke joinstyle="miter"/>
                <v:path gradientshapeok="t" o:connecttype="rect"/>
              </v:shapetype>
              <v:shape id="文本框 3" o:spid="_x0000_s1026" type="#_x0000_t202" style="position:absolute;left:0;text-align:left;margin-left:105.7pt;margin-top:-.05pt;width:26.4pt;height:65.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" filled="f" stroked="f">
                <v:textbox style="mso-fit-shape-to-text:t">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欢迎界面</w:t>
                      </w:r>
                    </w:p>
                  </w:txbxContent>
                </v:textbox>
              </v:shape>
            </w:pict>
          </mc:Fallback>
        </mc:AlternateContent>
      </w:r>
      <w:r w:rsidRPr="00802E68">
        <w:rPr>
          <w:noProof/>
        </w:rPr>
        <mc:AlternateContent>
          <mc:Choice Requires="wps">
            <w:drawing>
              <wp:anchor distT="0" distB="0" distL="114300" distR="114300" simplePos="0" relativeHeight="251660288" behindDoc="0" locked="0" layoutInCell="1" allowOverlap="1" wp14:anchorId="53270B32" wp14:editId="1BE5579B">
                <wp:simplePos x="0" y="0"/>
                <wp:positionH relativeFrom="column">
                  <wp:posOffset>1342073</wp:posOffset>
                </wp:positionH>
                <wp:positionV relativeFrom="paragraph">
                  <wp:posOffset>1439545</wp:posOffset>
                </wp:positionV>
                <wp:extent cx="347092" cy="830997"/>
                <wp:effectExtent l="0" t="0" r="0" b="0"/>
                <wp:wrapNone/>
                <wp:docPr id="101" name="文本框 5"/>
                <wp:cNvGraphicFramePr/>
                <a:graphic xmlns:a="http://schemas.openxmlformats.org/drawingml/2006/main">
                  <a:graphicData uri="http://schemas.microsoft.com/office/word/2010/wordprocessingShape">
                    <wps:wsp>
                      <wps:cNvSpPr txBox="1"/>
                      <wps:spPr>
                        <a:xfrm>
                          <a:off x="0" y="0"/>
                          <a:ext cx="347092" cy="830997"/>
                        </a:xfrm>
                        <a:prstGeom prst="rect">
                          <a:avLst/>
                        </a:prstGeom>
                        <a:noFill/>
                      </wps:spPr>
                      <wps:txbx>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用户选择</w:t>
                            </w:r>
                          </w:p>
                        </w:txbxContent>
                      </wps:txbx>
                      <wps:bodyPr wrap="square" rtlCol="0">
                        <a:spAutoFit/>
                      </wps:bodyPr>
                    </wps:wsp>
                  </a:graphicData>
                </a:graphic>
              </wp:anchor>
            </w:drawing>
          </mc:Choice>
          <mc:Fallback>
            <w:pict>
              <v:shape w14:anchorId="53270B32" id="文本框 5" o:spid="_x0000_s1027" type="#_x0000_t202" style="position:absolute;left:0;text-align:left;margin-left:105.7pt;margin-top:113.35pt;width:27.35pt;height:65.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" filled="f" stroked="f">
                <v:textbox style="mso-fit-shape-to-text:t">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用户选择</w:t>
                      </w:r>
                    </w:p>
                  </w:txbxContent>
                </v:textbox>
              </v:shape>
            </w:pict>
          </mc:Fallback>
        </mc:AlternateContent>
      </w:r>
      <w:r w:rsidRPr="00802E68">
        <w:rPr>
          <w:noProof/>
        </w:rPr>
        <mc:AlternateContent>
          <mc:Choice Requires="wps">
            <w:drawing>
              <wp:anchor distT="0" distB="0" distL="114300" distR="114300" simplePos="0" relativeHeight="251661312" behindDoc="0" locked="0" layoutInCell="1" allowOverlap="1" wp14:anchorId="6F13E8C8" wp14:editId="69D6383D">
                <wp:simplePos x="0" y="0"/>
                <wp:positionH relativeFrom="column">
                  <wp:posOffset>349568</wp:posOffset>
                </wp:positionH>
                <wp:positionV relativeFrom="paragraph">
                  <wp:posOffset>2639060</wp:posOffset>
                </wp:positionV>
                <wp:extent cx="239625" cy="830997"/>
                <wp:effectExtent l="0" t="0" r="0" b="0"/>
                <wp:wrapNone/>
                <wp:docPr id="102" name="文本框 6"/>
                <wp:cNvGraphicFramePr/>
                <a:graphic xmlns:a="http://schemas.openxmlformats.org/drawingml/2006/main">
                  <a:graphicData uri="http://schemas.microsoft.com/office/word/2010/wordprocessingShape">
                    <wps:wsp>
                      <wps:cNvSpPr txBox="1"/>
                      <wps:spPr>
                        <a:xfrm>
                          <a:off x="0" y="0"/>
                          <a:ext cx="239625" cy="830997"/>
                        </a:xfrm>
                        <a:prstGeom prst="rect">
                          <a:avLst/>
                        </a:prstGeom>
                        <a:noFill/>
                      </wps:spPr>
                      <wps:txbx>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学生登陆</w:t>
                            </w:r>
                          </w:p>
                        </w:txbxContent>
                      </wps:txbx>
                      <wps:bodyPr wrap="square" rtlCol="0">
                        <a:spAutoFit/>
                      </wps:bodyPr>
                    </wps:wsp>
                  </a:graphicData>
                </a:graphic>
              </wp:anchor>
            </w:drawing>
          </mc:Choice>
          <mc:Fallback>
            <w:pict>
              <v:shape w14:anchorId="6F13E8C8" id="文本框 6" o:spid="_x0000_s1028" type="#_x0000_t202" style="position:absolute;left:0;text-align:left;margin-left:27.55pt;margin-top:207.8pt;width:18.85pt;height:65.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" filled="f" stroked="f">
                <v:textbox style="mso-fit-shape-to-text:t">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学生登陆</w:t>
                      </w:r>
                    </w:p>
                  </w:txbxContent>
                </v:textbox>
              </v:shape>
            </w:pict>
          </mc:Fallback>
        </mc:AlternateContent>
      </w:r>
      <w:r w:rsidRPr="00802E68">
        <w:rPr>
          <w:noProof/>
        </w:rPr>
        <mc:AlternateContent>
          <mc:Choice Requires="wps">
            <w:drawing>
              <wp:anchor distT="0" distB="0" distL="114300" distR="114300" simplePos="0" relativeHeight="251662336" behindDoc="0" locked="0" layoutInCell="1" allowOverlap="1" wp14:anchorId="4372542F" wp14:editId="14145895">
                <wp:simplePos x="0" y="0"/>
                <wp:positionH relativeFrom="column">
                  <wp:posOffset>1960563</wp:posOffset>
                </wp:positionH>
                <wp:positionV relativeFrom="paragraph">
                  <wp:posOffset>2668905</wp:posOffset>
                </wp:positionV>
                <wp:extent cx="285707" cy="1015663"/>
                <wp:effectExtent l="0" t="0" r="0" b="0"/>
                <wp:wrapNone/>
                <wp:docPr id="103" name="文本框 7"/>
                <wp:cNvGraphicFramePr/>
                <a:graphic xmlns:a="http://schemas.openxmlformats.org/drawingml/2006/main">
                  <a:graphicData uri="http://schemas.microsoft.com/office/word/2010/wordprocessingShape">
                    <wps:wsp>
                      <wps:cNvSpPr txBox="1"/>
                      <wps:spPr>
                        <a:xfrm>
                          <a:off x="0" y="0"/>
                          <a:ext cx="285707" cy="1015663"/>
                        </a:xfrm>
                        <a:prstGeom prst="rect">
                          <a:avLst/>
                        </a:prstGeom>
                        <a:noFill/>
                      </wps:spPr>
                      <wps:txbx>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管理者登陆</w:t>
                            </w:r>
                          </w:p>
                        </w:txbxContent>
                      </wps:txbx>
                      <wps:bodyPr wrap="square" rtlCol="0">
                        <a:spAutoFit/>
                      </wps:bodyPr>
                    </wps:wsp>
                  </a:graphicData>
                </a:graphic>
              </wp:anchor>
            </w:drawing>
          </mc:Choice>
          <mc:Fallback>
            <w:pict>
              <v:shape w14:anchorId="4372542F" id="文本框 7" o:spid="_x0000_s1029" type="#_x0000_t202" style="position:absolute;left:0;text-align:left;margin-left:154.4pt;margin-top:210.15pt;width:22.5pt;height:79.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" filled="f" stroked="f">
                <v:textbox style="mso-fit-shape-to-text:t">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管理者登陆</w:t>
                      </w:r>
                    </w:p>
                  </w:txbxContent>
                </v:textbox>
              </v:shape>
            </w:pict>
          </mc:Fallback>
        </mc:AlternateContent>
      </w:r>
      <w:r w:rsidRPr="00802E68">
        <w:rPr>
          <w:noProof/>
        </w:rPr>
        <mc:AlternateContent>
          <mc:Choice Requires="wps">
            <w:drawing>
              <wp:anchor distT="0" distB="0" distL="114300" distR="114300" simplePos="0" relativeHeight="251670528" behindDoc="0" locked="0" layoutInCell="1" allowOverlap="1" wp14:anchorId="61329C33" wp14:editId="6D9F312F">
                <wp:simplePos x="0" y="0"/>
                <wp:positionH relativeFrom="column">
                  <wp:posOffset>352108</wp:posOffset>
                </wp:positionH>
                <wp:positionV relativeFrom="paragraph">
                  <wp:posOffset>4995545</wp:posOffset>
                </wp:positionV>
                <wp:extent cx="285707" cy="1015663"/>
                <wp:effectExtent l="0" t="0" r="0" b="0"/>
                <wp:wrapNone/>
                <wp:docPr id="111" name="文本框 19"/>
                <wp:cNvGraphicFramePr/>
                <a:graphic xmlns:a="http://schemas.openxmlformats.org/drawingml/2006/main">
                  <a:graphicData uri="http://schemas.microsoft.com/office/word/2010/wordprocessingShape">
                    <wps:wsp>
                      <wps:cNvSpPr txBox="1"/>
                      <wps:spPr>
                        <a:xfrm>
                          <a:off x="0" y="0"/>
                          <a:ext cx="285707" cy="1015663"/>
                        </a:xfrm>
                        <a:prstGeom prst="rect">
                          <a:avLst/>
                        </a:prstGeom>
                        <a:noFill/>
                      </wps:spPr>
                      <wps:txbx>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按姓名查询</w:t>
                            </w:r>
                          </w:p>
                        </w:txbxContent>
                      </wps:txbx>
                      <wps:bodyPr wrap="square" rtlCol="0">
                        <a:spAutoFit/>
                      </wps:bodyPr>
                    </wps:wsp>
                  </a:graphicData>
                </a:graphic>
              </wp:anchor>
            </w:drawing>
          </mc:Choice>
          <mc:Fallback>
            <w:pict>
              <v:shape w14:anchorId="61329C33" id="文本框 19" o:spid="_x0000_s1030" type="#_x0000_t202" style="position:absolute;left:0;text-align:left;margin-left:27.75pt;margin-top:393.35pt;width:22.5pt;height:79.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" filled="f" stroked="f">
                <v:textbox style="mso-fit-shape-to-text:t">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按姓名查询</w:t>
                      </w:r>
                    </w:p>
                  </w:txbxContent>
                </v:textbox>
              </v:shape>
            </w:pict>
          </mc:Fallback>
        </mc:AlternateContent>
      </w:r>
      <w:r w:rsidRPr="00802E68">
        <w:rPr>
          <w:noProof/>
        </w:rPr>
        <mc:AlternateContent>
          <mc:Choice Requires="wps">
            <w:drawing>
              <wp:anchor distT="0" distB="0" distL="114300" distR="114300" simplePos="0" relativeHeight="251671552" behindDoc="0" locked="0" layoutInCell="1" allowOverlap="1" wp14:anchorId="0F2EBE0E" wp14:editId="0F3DDACF">
                <wp:simplePos x="0" y="0"/>
                <wp:positionH relativeFrom="column">
                  <wp:posOffset>1084898</wp:posOffset>
                </wp:positionH>
                <wp:positionV relativeFrom="paragraph">
                  <wp:posOffset>4995545</wp:posOffset>
                </wp:positionV>
                <wp:extent cx="285707" cy="1015663"/>
                <wp:effectExtent l="0" t="0" r="0" b="0"/>
                <wp:wrapNone/>
                <wp:docPr id="112" name="文本框 20"/>
                <wp:cNvGraphicFramePr/>
                <a:graphic xmlns:a="http://schemas.openxmlformats.org/drawingml/2006/main">
                  <a:graphicData uri="http://schemas.microsoft.com/office/word/2010/wordprocessingShape">
                    <wps:wsp>
                      <wps:cNvSpPr txBox="1"/>
                      <wps:spPr>
                        <a:xfrm>
                          <a:off x="0" y="0"/>
                          <a:ext cx="285707" cy="1015663"/>
                        </a:xfrm>
                        <a:prstGeom prst="rect">
                          <a:avLst/>
                        </a:prstGeom>
                        <a:noFill/>
                      </wps:spPr>
                      <wps:txbx>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按成绩查询</w:t>
                            </w:r>
                          </w:p>
                        </w:txbxContent>
                      </wps:txbx>
                      <wps:bodyPr wrap="square" rtlCol="0">
                        <a:spAutoFit/>
                      </wps:bodyPr>
                    </wps:wsp>
                  </a:graphicData>
                </a:graphic>
              </wp:anchor>
            </w:drawing>
          </mc:Choice>
          <mc:Fallback>
            <w:pict>
              <v:shape w14:anchorId="0F2EBE0E" id="文本框 20" o:spid="_x0000_s1031" type="#_x0000_t202" style="position:absolute;left:0;text-align:left;margin-left:85.45pt;margin-top:393.35pt;width:22.5pt;height:79.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" filled="f" stroked="f">
                <v:textbox style="mso-fit-shape-to-text:t">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按成绩查询</w:t>
                      </w:r>
                    </w:p>
                  </w:txbxContent>
                </v:textbox>
              </v:shape>
            </w:pict>
          </mc:Fallback>
        </mc:AlternateContent>
      </w:r>
      <w:r w:rsidRPr="00802E68">
        <w:rPr>
          <w:noProof/>
        </w:rPr>
        <mc:AlternateContent>
          <mc:Choice Requires="wps">
            <w:drawing>
              <wp:anchor distT="0" distB="0" distL="114300" distR="114300" simplePos="0" relativeHeight="251672576" behindDoc="0" locked="0" layoutInCell="1" allowOverlap="1" wp14:anchorId="52FFE1C2" wp14:editId="3D84AFE9">
                <wp:simplePos x="0" y="0"/>
                <wp:positionH relativeFrom="column">
                  <wp:posOffset>1868488</wp:posOffset>
                </wp:positionH>
                <wp:positionV relativeFrom="paragraph">
                  <wp:posOffset>4968875</wp:posOffset>
                </wp:positionV>
                <wp:extent cx="285707" cy="1015663"/>
                <wp:effectExtent l="0" t="0" r="0" b="0"/>
                <wp:wrapNone/>
                <wp:docPr id="113" name="文本框 21"/>
                <wp:cNvGraphicFramePr/>
                <a:graphic xmlns:a="http://schemas.openxmlformats.org/drawingml/2006/main">
                  <a:graphicData uri="http://schemas.microsoft.com/office/word/2010/wordprocessingShape">
                    <wps:wsp>
                      <wps:cNvSpPr txBox="1"/>
                      <wps:spPr>
                        <a:xfrm>
                          <a:off x="0" y="0"/>
                          <a:ext cx="285707" cy="1015663"/>
                        </a:xfrm>
                        <a:prstGeom prst="rect">
                          <a:avLst/>
                        </a:prstGeom>
                        <a:noFill/>
                      </wps:spPr>
                      <wps:txbx>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按学费查询</w:t>
                            </w:r>
                          </w:p>
                        </w:txbxContent>
                      </wps:txbx>
                      <wps:bodyPr wrap="square" rtlCol="0">
                        <a:spAutoFit/>
                      </wps:bodyPr>
                    </wps:wsp>
                  </a:graphicData>
                </a:graphic>
              </wp:anchor>
            </w:drawing>
          </mc:Choice>
          <mc:Fallback>
            <w:pict>
              <v:shape w14:anchorId="52FFE1C2" id="文本框 21" o:spid="_x0000_s1032" type="#_x0000_t202" style="position:absolute;left:0;text-align:left;margin-left:147.15pt;margin-top:391.25pt;width:22.5pt;height:79.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" filled="f" stroked="f">
                <v:textbox style="mso-fit-shape-to-text:t">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按学费查询</w:t>
                      </w:r>
                    </w:p>
                  </w:txbxContent>
                </v:textbox>
              </v:shape>
            </w:pict>
          </mc:Fallback>
        </mc:AlternateContent>
      </w:r>
      <w:r w:rsidRPr="00802E68">
        <w:rPr>
          <w:noProof/>
        </w:rPr>
        <mc:AlternateContent>
          <mc:Choice Requires="wps">
            <w:drawing>
              <wp:anchor distT="0" distB="0" distL="114300" distR="114300" simplePos="0" relativeHeight="251673600" behindDoc="0" locked="0" layoutInCell="1" allowOverlap="1" wp14:anchorId="265D4EB8" wp14:editId="64A1B0D9">
                <wp:simplePos x="0" y="0"/>
                <wp:positionH relativeFrom="column">
                  <wp:posOffset>2810193</wp:posOffset>
                </wp:positionH>
                <wp:positionV relativeFrom="paragraph">
                  <wp:posOffset>4960620</wp:posOffset>
                </wp:positionV>
                <wp:extent cx="285707" cy="1015663"/>
                <wp:effectExtent l="0" t="0" r="0" b="0"/>
                <wp:wrapNone/>
                <wp:docPr id="114" name="文本框 23"/>
                <wp:cNvGraphicFramePr/>
                <a:graphic xmlns:a="http://schemas.openxmlformats.org/drawingml/2006/main">
                  <a:graphicData uri="http://schemas.microsoft.com/office/word/2010/wordprocessingShape">
                    <wps:wsp>
                      <wps:cNvSpPr txBox="1"/>
                      <wps:spPr>
                        <a:xfrm>
                          <a:off x="0" y="0"/>
                          <a:ext cx="285707" cy="1015663"/>
                        </a:xfrm>
                        <a:prstGeom prst="rect">
                          <a:avLst/>
                        </a:prstGeom>
                        <a:noFill/>
                      </wps:spPr>
                      <wps:txbx>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按姓名排序</w:t>
                            </w:r>
                          </w:p>
                        </w:txbxContent>
                      </wps:txbx>
                      <wps:bodyPr wrap="square" rtlCol="0">
                        <a:spAutoFit/>
                      </wps:bodyPr>
                    </wps:wsp>
                  </a:graphicData>
                </a:graphic>
              </wp:anchor>
            </w:drawing>
          </mc:Choice>
          <mc:Fallback>
            <w:pict>
              <v:shape w14:anchorId="265D4EB8" id="文本框 23" o:spid="_x0000_s1033" type="#_x0000_t202" style="position:absolute;left:0;text-align:left;margin-left:221.3pt;margin-top:390.6pt;width:22.5pt;height:79.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" filled="f" stroked="f">
                <v:textbox style="mso-fit-shape-to-text:t">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按姓名排序</w:t>
                      </w:r>
                    </w:p>
                  </w:txbxContent>
                </v:textbox>
              </v:shape>
            </w:pict>
          </mc:Fallback>
        </mc:AlternateContent>
      </w:r>
      <w:r w:rsidRPr="00802E68">
        <w:rPr>
          <w:noProof/>
        </w:rPr>
        <mc:AlternateContent>
          <mc:Choice Requires="wps">
            <w:drawing>
              <wp:anchor distT="0" distB="0" distL="114300" distR="114300" simplePos="0" relativeHeight="251674624" behindDoc="0" locked="0" layoutInCell="1" allowOverlap="1" wp14:anchorId="2A0A6407" wp14:editId="6BAC294C">
                <wp:simplePos x="0" y="0"/>
                <wp:positionH relativeFrom="column">
                  <wp:posOffset>3683953</wp:posOffset>
                </wp:positionH>
                <wp:positionV relativeFrom="paragraph">
                  <wp:posOffset>4968875</wp:posOffset>
                </wp:positionV>
                <wp:extent cx="285707" cy="1015663"/>
                <wp:effectExtent l="0" t="0" r="0" b="0"/>
                <wp:wrapNone/>
                <wp:docPr id="115" name="文本框 24"/>
                <wp:cNvGraphicFramePr/>
                <a:graphic xmlns:a="http://schemas.openxmlformats.org/drawingml/2006/main">
                  <a:graphicData uri="http://schemas.microsoft.com/office/word/2010/wordprocessingShape">
                    <wps:wsp>
                      <wps:cNvSpPr txBox="1"/>
                      <wps:spPr>
                        <a:xfrm>
                          <a:off x="0" y="0"/>
                          <a:ext cx="285707" cy="1015663"/>
                        </a:xfrm>
                        <a:prstGeom prst="rect">
                          <a:avLst/>
                        </a:prstGeom>
                        <a:noFill/>
                      </wps:spPr>
                      <wps:txbx>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按成绩排序</w:t>
                            </w:r>
                          </w:p>
                        </w:txbxContent>
                      </wps:txbx>
                      <wps:bodyPr wrap="square" rtlCol="0">
                        <a:spAutoFit/>
                      </wps:bodyPr>
                    </wps:wsp>
                  </a:graphicData>
                </a:graphic>
              </wp:anchor>
            </w:drawing>
          </mc:Choice>
          <mc:Fallback>
            <w:pict>
              <v:shape w14:anchorId="2A0A6407" id="文本框 24" o:spid="_x0000_s1034" type="#_x0000_t202" style="position:absolute;left:0;text-align:left;margin-left:290.1pt;margin-top:391.25pt;width:22.5pt;height:79.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" filled="f" stroked="f">
                <v:textbox style="mso-fit-shape-to-text:t">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按成绩排序</w:t>
                      </w:r>
                    </w:p>
                  </w:txbxContent>
                </v:textbox>
              </v:shape>
            </w:pict>
          </mc:Fallback>
        </mc:AlternateContent>
      </w:r>
      <w:r w:rsidRPr="00802E68">
        <w:rPr>
          <w:noProof/>
        </w:rPr>
        <mc:AlternateContent>
          <mc:Choice Requires="wps">
            <w:drawing>
              <wp:anchor distT="0" distB="0" distL="114300" distR="114300" simplePos="0" relativeHeight="251675648" behindDoc="0" locked="0" layoutInCell="1" allowOverlap="1" wp14:anchorId="46B930C2" wp14:editId="49906EE6">
                <wp:simplePos x="0" y="0"/>
                <wp:positionH relativeFrom="column">
                  <wp:posOffset>4301808</wp:posOffset>
                </wp:positionH>
                <wp:positionV relativeFrom="paragraph">
                  <wp:posOffset>4982210</wp:posOffset>
                </wp:positionV>
                <wp:extent cx="285707" cy="1015663"/>
                <wp:effectExtent l="0" t="0" r="0" b="0"/>
                <wp:wrapNone/>
                <wp:docPr id="116" name="文本框 25"/>
                <wp:cNvGraphicFramePr/>
                <a:graphic xmlns:a="http://schemas.openxmlformats.org/drawingml/2006/main">
                  <a:graphicData uri="http://schemas.microsoft.com/office/word/2010/wordprocessingShape">
                    <wps:wsp>
                      <wps:cNvSpPr txBox="1"/>
                      <wps:spPr>
                        <a:xfrm>
                          <a:off x="0" y="0"/>
                          <a:ext cx="285707" cy="1015663"/>
                        </a:xfrm>
                        <a:prstGeom prst="rect">
                          <a:avLst/>
                        </a:prstGeom>
                        <a:noFill/>
                      </wps:spPr>
                      <wps:txbx>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按学费排序</w:t>
                            </w:r>
                          </w:p>
                        </w:txbxContent>
                      </wps:txbx>
                      <wps:bodyPr wrap="square" rtlCol="0">
                        <a:spAutoFit/>
                      </wps:bodyPr>
                    </wps:wsp>
                  </a:graphicData>
                </a:graphic>
              </wp:anchor>
            </w:drawing>
          </mc:Choice>
          <mc:Fallback>
            <w:pict>
              <v:shape w14:anchorId="46B930C2" id="文本框 25" o:spid="_x0000_s1035" type="#_x0000_t202" style="position:absolute;left:0;text-align:left;margin-left:338.75pt;margin-top:392.3pt;width:22.5pt;height:79.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" filled="f" stroked="f">
                <v:textbox style="mso-fit-shape-to-text:t">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按学费排序</w:t>
                      </w:r>
                    </w:p>
                  </w:txbxContent>
                </v:textbox>
              </v:shape>
            </w:pict>
          </mc:Fallback>
        </mc:AlternateContent>
      </w:r>
      <w:r w:rsidRPr="00802E68">
        <w:rPr>
          <w:noProof/>
        </w:rPr>
        <mc:AlternateContent>
          <mc:Choice Requires="wps">
            <w:drawing>
              <wp:anchor distT="0" distB="0" distL="114300" distR="114300" simplePos="0" relativeHeight="251676672" behindDoc="0" locked="0" layoutInCell="1" allowOverlap="1" wp14:anchorId="44FB4106" wp14:editId="75FA6A5A">
                <wp:simplePos x="0" y="0"/>
                <wp:positionH relativeFrom="column">
                  <wp:posOffset>1329373</wp:posOffset>
                </wp:positionH>
                <wp:positionV relativeFrom="paragraph">
                  <wp:posOffset>958850</wp:posOffset>
                </wp:positionV>
                <wp:extent cx="262247" cy="498278"/>
                <wp:effectExtent l="19050" t="0" r="24130" b="35560"/>
                <wp:wrapNone/>
                <wp:docPr id="32" name="下箭头 31"/>
                <wp:cNvGraphicFramePr/>
                <a:graphic xmlns:a="http://schemas.openxmlformats.org/drawingml/2006/main">
                  <a:graphicData uri="http://schemas.microsoft.com/office/word/2010/wordprocessingShape">
                    <wps:wsp>
                      <wps:cNvSpPr/>
                      <wps:spPr>
                        <a:xfrm>
                          <a:off x="0" y="0"/>
                          <a:ext cx="262247" cy="49827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C5BFD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1" o:spid="_x0000_s1026" type="#_x0000_t67" style="position:absolute;left:0;text-align:left;margin-left:104.7pt;margin-top:75.5pt;width:20.65pt;height:39.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" adj="15916" fillcolor="#5b9bd5 [3204]" strokecolor="#1f4d78 [1604]" strokeweight="1pt"/>
            </w:pict>
          </mc:Fallback>
        </mc:AlternateContent>
      </w:r>
      <w:r w:rsidRPr="00802E68">
        <w:rPr>
          <w:noProof/>
        </w:rPr>
        <mc:AlternateContent>
          <mc:Choice Requires="wps">
            <w:drawing>
              <wp:anchor distT="0" distB="0" distL="114300" distR="114300" simplePos="0" relativeHeight="251677696" behindDoc="0" locked="0" layoutInCell="1" allowOverlap="1" wp14:anchorId="22CF0378" wp14:editId="7AC4E756">
                <wp:simplePos x="0" y="0"/>
                <wp:positionH relativeFrom="column">
                  <wp:posOffset>808356</wp:posOffset>
                </wp:positionH>
                <wp:positionV relativeFrom="paragraph">
                  <wp:posOffset>1931352</wp:posOffset>
                </wp:positionV>
                <wp:extent cx="368610" cy="1046021"/>
                <wp:effectExtent l="80327" t="0" r="16828" b="54927"/>
                <wp:wrapNone/>
                <wp:docPr id="40" name="肘形连接符 39"/>
                <wp:cNvGraphicFramePr/>
                <a:graphic xmlns:a="http://schemas.openxmlformats.org/drawingml/2006/main">
                  <a:graphicData uri="http://schemas.microsoft.com/office/word/2010/wordprocessingShape">
                    <wps:wsp>
                      <wps:cNvCnPr/>
                      <wps:spPr>
                        <a:xfrm rot="5400000">
                          <a:off x="0" y="0"/>
                          <a:ext cx="368610" cy="104602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7DAAC0"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9" o:spid="_x0000_s1026" type="#_x0000_t34" style="position:absolute;left:0;text-align:left;margin-left:63.65pt;margin-top:152.05pt;width:29pt;height:82.35pt;rotation:9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" strokecolor="#5b9bd5 [3204]" strokeweight=".5pt">
                <v:stroke endarrow="block"/>
              </v:shape>
            </w:pict>
          </mc:Fallback>
        </mc:AlternateContent>
      </w:r>
      <w:r w:rsidRPr="00802E68">
        <w:rPr>
          <w:noProof/>
        </w:rPr>
        <mc:AlternateContent>
          <mc:Choice Requires="wps">
            <w:drawing>
              <wp:anchor distT="0" distB="0" distL="114300" distR="114300" simplePos="0" relativeHeight="251678720" behindDoc="0" locked="0" layoutInCell="1" allowOverlap="1" wp14:anchorId="6EEBB8CA" wp14:editId="641D029C">
                <wp:simplePos x="0" y="0"/>
                <wp:positionH relativeFrom="column">
                  <wp:posOffset>1610043</wp:posOffset>
                </wp:positionH>
                <wp:positionV relativeFrom="paragraph">
                  <wp:posOffset>2175510</wp:posOffset>
                </wp:positionV>
                <wp:extent cx="398730" cy="587491"/>
                <wp:effectExtent l="635" t="0" r="59690" b="59690"/>
                <wp:wrapNone/>
                <wp:docPr id="45" name="肘形连接符 44"/>
                <wp:cNvGraphicFramePr/>
                <a:graphic xmlns:a="http://schemas.openxmlformats.org/drawingml/2006/main">
                  <a:graphicData uri="http://schemas.microsoft.com/office/word/2010/wordprocessingShape">
                    <wps:wsp>
                      <wps:cNvCnPr/>
                      <wps:spPr>
                        <a:xfrm rot="16200000" flipH="1">
                          <a:off x="0" y="0"/>
                          <a:ext cx="398730" cy="58749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7ECD8" id="肘形连接符 44" o:spid="_x0000_s1026" type="#_x0000_t34" style="position:absolute;left:0;text-align:left;margin-left:126.8pt;margin-top:171.3pt;width:31.4pt;height:46.25pt;rotation:9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" strokecolor="#5b9bd5 [3204]" strokeweight=".5pt">
                <v:stroke endarrow="block"/>
              </v:shape>
            </w:pict>
          </mc:Fallback>
        </mc:AlternateContent>
      </w:r>
      <w:r w:rsidRPr="00802E68">
        <w:rPr>
          <w:noProof/>
        </w:rPr>
        <mc:AlternateContent>
          <mc:Choice Requires="wps">
            <w:drawing>
              <wp:anchor distT="0" distB="0" distL="114300" distR="114300" simplePos="0" relativeHeight="251679744" behindDoc="0" locked="0" layoutInCell="1" allowOverlap="1" wp14:anchorId="47FA03CC" wp14:editId="5D707CE1">
                <wp:simplePos x="0" y="0"/>
                <wp:positionH relativeFrom="column">
                  <wp:posOffset>0</wp:posOffset>
                </wp:positionH>
                <wp:positionV relativeFrom="paragraph">
                  <wp:posOffset>3547428</wp:posOffset>
                </wp:positionV>
                <wp:extent cx="547044" cy="392727"/>
                <wp:effectExtent l="58103" t="0" r="25717" b="63818"/>
                <wp:wrapNone/>
                <wp:docPr id="117" name="肘形连接符 49"/>
                <wp:cNvGraphicFramePr/>
                <a:graphic xmlns:a="http://schemas.openxmlformats.org/drawingml/2006/main">
                  <a:graphicData uri="http://schemas.microsoft.com/office/word/2010/wordprocessingShape">
                    <wps:wsp>
                      <wps:cNvCnPr/>
                      <wps:spPr>
                        <a:xfrm rot="5400000">
                          <a:off x="0" y="0"/>
                          <a:ext cx="547044" cy="39272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55E9C" id="肘形连接符 49" o:spid="_x0000_s1026" type="#_x0000_t34" style="position:absolute;left:0;text-align:left;margin-left:0;margin-top:279.35pt;width:43.05pt;height:30.9pt;rotation:9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" strokecolor="#5b9bd5 [3204]" strokeweight=".5pt">
                <v:stroke endarrow="block"/>
              </v:shape>
            </w:pict>
          </mc:Fallback>
        </mc:AlternateContent>
      </w:r>
      <w:r w:rsidRPr="00802E68">
        <w:rPr>
          <w:noProof/>
        </w:rPr>
        <mc:AlternateContent>
          <mc:Choice Requires="wps">
            <w:drawing>
              <wp:anchor distT="0" distB="0" distL="114300" distR="114300" simplePos="0" relativeHeight="251680768" behindDoc="0" locked="0" layoutInCell="1" allowOverlap="1" wp14:anchorId="3F73A06D" wp14:editId="51DE4386">
                <wp:simplePos x="0" y="0"/>
                <wp:positionH relativeFrom="column">
                  <wp:posOffset>384493</wp:posOffset>
                </wp:positionH>
                <wp:positionV relativeFrom="paragraph">
                  <wp:posOffset>3555365</wp:posOffset>
                </wp:positionV>
                <wp:extent cx="523569" cy="353365"/>
                <wp:effectExtent l="8890" t="0" r="95250" b="57150"/>
                <wp:wrapNone/>
                <wp:docPr id="54" name="肘形连接符 53"/>
                <wp:cNvGraphicFramePr/>
                <a:graphic xmlns:a="http://schemas.openxmlformats.org/drawingml/2006/main">
                  <a:graphicData uri="http://schemas.microsoft.com/office/word/2010/wordprocessingShape">
                    <wps:wsp>
                      <wps:cNvCnPr/>
                      <wps:spPr>
                        <a:xfrm rot="16200000" flipH="1">
                          <a:off x="0" y="0"/>
                          <a:ext cx="523569" cy="35336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843152" id="肘形连接符 53" o:spid="_x0000_s1026" type="#_x0000_t34" style="position:absolute;left:0;text-align:left;margin-left:30.3pt;margin-top:279.95pt;width:41.25pt;height:27.8pt;rotation:9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" strokecolor="#5b9bd5 [3204]" strokeweight=".5pt">
                <v:stroke endarrow="block"/>
              </v:shape>
            </w:pict>
          </mc:Fallback>
        </mc:AlternateContent>
      </w:r>
      <w:r w:rsidRPr="00802E68">
        <w:rPr>
          <w:noProof/>
        </w:rPr>
        <mc:AlternateContent>
          <mc:Choice Requires="wps">
            <w:drawing>
              <wp:anchor distT="0" distB="0" distL="114300" distR="114300" simplePos="0" relativeHeight="251681792" behindDoc="0" locked="0" layoutInCell="1" allowOverlap="1" wp14:anchorId="56D141EC" wp14:editId="34DAD732">
                <wp:simplePos x="0" y="0"/>
                <wp:positionH relativeFrom="column">
                  <wp:posOffset>1605280</wp:posOffset>
                </wp:positionH>
                <wp:positionV relativeFrom="paragraph">
                  <wp:posOffset>3519488</wp:posOffset>
                </wp:positionV>
                <wp:extent cx="332257" cy="663531"/>
                <wp:effectExtent l="63183" t="0" r="16827" b="54928"/>
                <wp:wrapNone/>
                <wp:docPr id="56" name="肘形连接符 55"/>
                <wp:cNvGraphicFramePr/>
                <a:graphic xmlns:a="http://schemas.openxmlformats.org/drawingml/2006/main">
                  <a:graphicData uri="http://schemas.microsoft.com/office/word/2010/wordprocessingShape">
                    <wps:wsp>
                      <wps:cNvCnPr/>
                      <wps:spPr>
                        <a:xfrm rot="5400000">
                          <a:off x="0" y="0"/>
                          <a:ext cx="332257" cy="66353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0FD5C64" id="肘形连接符 55" o:spid="_x0000_s1026" type="#_x0000_t34" style="position:absolute;left:0;text-align:left;margin-left:126.4pt;margin-top:277.15pt;width:26.15pt;height:52.25pt;rotation:9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" strokecolor="#5b9bd5 [3204]" strokeweight=".5pt">
                <v:stroke endarrow="block"/>
              </v:shape>
            </w:pict>
          </mc:Fallback>
        </mc:AlternateContent>
      </w:r>
      <w:r w:rsidRPr="00802E68">
        <w:rPr>
          <w:noProof/>
        </w:rPr>
        <mc:AlternateContent>
          <mc:Choice Requires="wps">
            <w:drawing>
              <wp:anchor distT="0" distB="0" distL="114300" distR="114300" simplePos="0" relativeHeight="251682816" behindDoc="0" locked="0" layoutInCell="1" allowOverlap="1" wp14:anchorId="4A7E788C" wp14:editId="70E37576">
                <wp:simplePos x="0" y="0"/>
                <wp:positionH relativeFrom="column">
                  <wp:posOffset>1881188</wp:posOffset>
                </wp:positionH>
                <wp:positionV relativeFrom="paragraph">
                  <wp:posOffset>3799205</wp:posOffset>
                </wp:positionV>
                <wp:extent cx="336411" cy="107759"/>
                <wp:effectExtent l="57150" t="0" r="26035" b="64135"/>
                <wp:wrapNone/>
                <wp:docPr id="58" name="肘形连接符 57"/>
                <wp:cNvGraphicFramePr/>
                <a:graphic xmlns:a="http://schemas.openxmlformats.org/drawingml/2006/main">
                  <a:graphicData uri="http://schemas.microsoft.com/office/word/2010/wordprocessingShape">
                    <wps:wsp>
                      <wps:cNvCnPr/>
                      <wps:spPr>
                        <a:xfrm rot="5400000">
                          <a:off x="0" y="0"/>
                          <a:ext cx="336411" cy="10775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F7F9B84" id="肘形连接符 57" o:spid="_x0000_s1026" type="#_x0000_t34" style="position:absolute;left:0;text-align:left;margin-left:148.15pt;margin-top:299.15pt;width:26.5pt;height:8.5pt;rotation:90;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" strokecolor="#5b9bd5 [3204]" strokeweight=".5pt">
                <v:stroke endarrow="block"/>
              </v:shape>
            </w:pict>
          </mc:Fallback>
        </mc:AlternateContent>
      </w:r>
      <w:r w:rsidRPr="00802E68">
        <w:rPr>
          <w:noProof/>
        </w:rPr>
        <mc:AlternateContent>
          <mc:Choice Requires="wps">
            <w:drawing>
              <wp:anchor distT="0" distB="0" distL="114300" distR="114300" simplePos="0" relativeHeight="251683840" behindDoc="0" locked="0" layoutInCell="1" allowOverlap="1" wp14:anchorId="611E3191" wp14:editId="5E6071B3">
                <wp:simplePos x="0" y="0"/>
                <wp:positionH relativeFrom="column">
                  <wp:posOffset>2176463</wp:posOffset>
                </wp:positionH>
                <wp:positionV relativeFrom="paragraph">
                  <wp:posOffset>3611880</wp:posOffset>
                </wp:positionV>
                <wp:extent cx="358014" cy="504081"/>
                <wp:effectExtent l="3175" t="0" r="83820" b="64770"/>
                <wp:wrapNone/>
                <wp:docPr id="60" name="肘形连接符 59"/>
                <wp:cNvGraphicFramePr/>
                <a:graphic xmlns:a="http://schemas.openxmlformats.org/drawingml/2006/main">
                  <a:graphicData uri="http://schemas.microsoft.com/office/word/2010/wordprocessingShape">
                    <wps:wsp>
                      <wps:cNvCnPr/>
                      <wps:spPr>
                        <a:xfrm rot="16200000" flipH="1">
                          <a:off x="0" y="0"/>
                          <a:ext cx="358014" cy="50408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5AEFA4" id="肘形连接符 59" o:spid="_x0000_s1026" type="#_x0000_t34" style="position:absolute;left:0;text-align:left;margin-left:171.4pt;margin-top:284.4pt;width:28.2pt;height:39.7pt;rotation:90;flip:x;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" strokecolor="#5b9bd5 [3204]" strokeweight=".5pt">
                <v:stroke endarrow="block"/>
              </v:shape>
            </w:pict>
          </mc:Fallback>
        </mc:AlternateContent>
      </w:r>
      <w:r w:rsidRPr="00802E68">
        <w:rPr>
          <w:noProof/>
        </w:rPr>
        <mc:AlternateContent>
          <mc:Choice Requires="wps">
            <w:drawing>
              <wp:anchor distT="0" distB="0" distL="114300" distR="114300" simplePos="0" relativeHeight="251684864" behindDoc="0" locked="0" layoutInCell="1" allowOverlap="1" wp14:anchorId="34F6BAB1" wp14:editId="7864E9E5">
                <wp:simplePos x="0" y="0"/>
                <wp:positionH relativeFrom="column">
                  <wp:posOffset>2507298</wp:posOffset>
                </wp:positionH>
                <wp:positionV relativeFrom="paragraph">
                  <wp:posOffset>3284855</wp:posOffset>
                </wp:positionV>
                <wp:extent cx="332258" cy="1140331"/>
                <wp:effectExtent l="0" t="3810" r="83185" b="45085"/>
                <wp:wrapNone/>
                <wp:docPr id="62" name="肘形连接符 61"/>
                <wp:cNvGraphicFramePr/>
                <a:graphic xmlns:a="http://schemas.openxmlformats.org/drawingml/2006/main">
                  <a:graphicData uri="http://schemas.microsoft.com/office/word/2010/wordprocessingShape">
                    <wps:wsp>
                      <wps:cNvCnPr/>
                      <wps:spPr>
                        <a:xfrm rot="16200000" flipH="1">
                          <a:off x="0" y="0"/>
                          <a:ext cx="332258" cy="114033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672315E" id="肘形连接符 61" o:spid="_x0000_s1026" type="#_x0000_t34" style="position:absolute;left:0;text-align:left;margin-left:197.45pt;margin-top:258.65pt;width:26.15pt;height:89.8pt;rotation:90;flip:x;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" strokecolor="#5b9bd5 [3204]" strokeweight=".5pt">
                <v:stroke endarrow="block"/>
              </v:shape>
            </w:pict>
          </mc:Fallback>
        </mc:AlternateContent>
      </w:r>
      <w:r w:rsidRPr="00802E68">
        <w:rPr>
          <w:noProof/>
        </w:rPr>
        <mc:AlternateContent>
          <mc:Choice Requires="wps">
            <w:drawing>
              <wp:anchor distT="0" distB="0" distL="114300" distR="114300" simplePos="0" relativeHeight="251685888" behindDoc="0" locked="0" layoutInCell="1" allowOverlap="1" wp14:anchorId="526DEEFA" wp14:editId="5E75BF2A">
                <wp:simplePos x="0" y="0"/>
                <wp:positionH relativeFrom="column">
                  <wp:posOffset>2701290</wp:posOffset>
                </wp:positionH>
                <wp:positionV relativeFrom="paragraph">
                  <wp:posOffset>3094038</wp:posOffset>
                </wp:positionV>
                <wp:extent cx="332258" cy="1527892"/>
                <wp:effectExtent l="0" t="7302" r="79692" b="41593"/>
                <wp:wrapNone/>
                <wp:docPr id="64" name="肘形连接符 63"/>
                <wp:cNvGraphicFramePr/>
                <a:graphic xmlns:a="http://schemas.openxmlformats.org/drawingml/2006/main">
                  <a:graphicData uri="http://schemas.microsoft.com/office/word/2010/wordprocessingShape">
                    <wps:wsp>
                      <wps:cNvCnPr/>
                      <wps:spPr>
                        <a:xfrm rot="16200000" flipH="1">
                          <a:off x="0" y="0"/>
                          <a:ext cx="332258" cy="1527892"/>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3939BD3" id="肘形连接符 63" o:spid="_x0000_s1026" type="#_x0000_t34" style="position:absolute;left:0;text-align:left;margin-left:212.7pt;margin-top:243.65pt;width:26.15pt;height:120.3pt;rotation:90;flip:x;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" strokecolor="#5b9bd5 [3204]" strokeweight=".5pt">
                <v:stroke endarrow="block"/>
              </v:shape>
            </w:pict>
          </mc:Fallback>
        </mc:AlternateContent>
      </w:r>
      <w:r w:rsidRPr="00802E68">
        <w:rPr>
          <w:noProof/>
        </w:rPr>
        <mc:AlternateContent>
          <mc:Choice Requires="wps">
            <w:drawing>
              <wp:anchor distT="0" distB="0" distL="114300" distR="114300" simplePos="0" relativeHeight="251686912" behindDoc="0" locked="0" layoutInCell="1" allowOverlap="1" wp14:anchorId="66339FFF" wp14:editId="658DEF7F">
                <wp:simplePos x="0" y="0"/>
                <wp:positionH relativeFrom="column">
                  <wp:posOffset>708343</wp:posOffset>
                </wp:positionH>
                <wp:positionV relativeFrom="paragraph">
                  <wp:posOffset>4269105</wp:posOffset>
                </wp:positionV>
                <wp:extent cx="517126" cy="944961"/>
                <wp:effectExtent l="71755" t="4445" r="31115" b="50165"/>
                <wp:wrapNone/>
                <wp:docPr id="71" name="肘形连接符 70"/>
                <wp:cNvGraphicFramePr/>
                <a:graphic xmlns:a="http://schemas.openxmlformats.org/drawingml/2006/main">
                  <a:graphicData uri="http://schemas.microsoft.com/office/word/2010/wordprocessingShape">
                    <wps:wsp>
                      <wps:cNvCnPr/>
                      <wps:spPr>
                        <a:xfrm rot="5400000">
                          <a:off x="0" y="0"/>
                          <a:ext cx="517126" cy="94496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BA9B2" id="肘形连接符 70" o:spid="_x0000_s1026" type="#_x0000_t34" style="position:absolute;left:0;text-align:left;margin-left:55.8pt;margin-top:336.15pt;width:40.7pt;height:74.4pt;rotation:9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" strokecolor="#5b9bd5 [3204]" strokeweight=".5pt">
                <v:stroke endarrow="block"/>
              </v:shape>
            </w:pict>
          </mc:Fallback>
        </mc:AlternateContent>
      </w:r>
      <w:r w:rsidRPr="00802E68">
        <w:rPr>
          <w:noProof/>
        </w:rPr>
        <mc:AlternateContent>
          <mc:Choice Requires="wps">
            <w:drawing>
              <wp:anchor distT="0" distB="0" distL="114300" distR="114300" simplePos="0" relativeHeight="251687936" behindDoc="0" locked="0" layoutInCell="1" allowOverlap="1" wp14:anchorId="1129D0A1" wp14:editId="0C355CC6">
                <wp:simplePos x="0" y="0"/>
                <wp:positionH relativeFrom="column">
                  <wp:posOffset>1075056</wp:posOffset>
                </wp:positionH>
                <wp:positionV relativeFrom="paragraph">
                  <wp:posOffset>4631372</wp:posOffset>
                </wp:positionV>
                <wp:extent cx="517126" cy="211657"/>
                <wp:effectExtent l="38417" t="0" r="35878" b="54927"/>
                <wp:wrapNone/>
                <wp:docPr id="73" name="肘形连接符 72"/>
                <wp:cNvGraphicFramePr/>
                <a:graphic xmlns:a="http://schemas.openxmlformats.org/drawingml/2006/main">
                  <a:graphicData uri="http://schemas.microsoft.com/office/word/2010/wordprocessingShape">
                    <wps:wsp>
                      <wps:cNvCnPr/>
                      <wps:spPr>
                        <a:xfrm rot="5400000">
                          <a:off x="0" y="0"/>
                          <a:ext cx="517126" cy="21165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ECFF2F" id="肘形连接符 72" o:spid="_x0000_s1026" type="#_x0000_t34" style="position:absolute;left:0;text-align:left;margin-left:84.65pt;margin-top:364.65pt;width:40.7pt;height:16.65pt;rotation:9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" strokecolor="#5b9bd5 [3204]" strokeweight=".5pt">
                <v:stroke endarrow="block"/>
              </v:shape>
            </w:pict>
          </mc:Fallback>
        </mc:AlternateContent>
      </w:r>
      <w:r w:rsidRPr="00802E68">
        <w:rPr>
          <w:noProof/>
        </w:rPr>
        <mc:AlternateContent>
          <mc:Choice Requires="wps">
            <w:drawing>
              <wp:anchor distT="0" distB="0" distL="114300" distR="114300" simplePos="0" relativeHeight="251688960" behindDoc="0" locked="0" layoutInCell="1" allowOverlap="1" wp14:anchorId="7634D8D1" wp14:editId="646EAF4D">
                <wp:simplePos x="0" y="0"/>
                <wp:positionH relativeFrom="column">
                  <wp:posOffset>1480503</wp:posOffset>
                </wp:positionH>
                <wp:positionV relativeFrom="paragraph">
                  <wp:posOffset>4440555</wp:posOffset>
                </wp:positionV>
                <wp:extent cx="490295" cy="571805"/>
                <wp:effectExtent l="0" t="2540" r="59690" b="59690"/>
                <wp:wrapNone/>
                <wp:docPr id="75" name="肘形连接符 74"/>
                <wp:cNvGraphicFramePr/>
                <a:graphic xmlns:a="http://schemas.openxmlformats.org/drawingml/2006/main">
                  <a:graphicData uri="http://schemas.microsoft.com/office/word/2010/wordprocessingShape">
                    <wps:wsp>
                      <wps:cNvCnPr/>
                      <wps:spPr>
                        <a:xfrm rot="16200000" flipH="1">
                          <a:off x="0" y="0"/>
                          <a:ext cx="490295" cy="57180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ABAC74" id="肘形连接符 74" o:spid="_x0000_s1026" type="#_x0000_t34" style="position:absolute;left:0;text-align:left;margin-left:116.6pt;margin-top:349.65pt;width:38.6pt;height:45pt;rotation:9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" strokecolor="#5b9bd5 [3204]" strokeweight=".5pt">
                <v:stroke endarrow="block"/>
              </v:shape>
            </w:pict>
          </mc:Fallback>
        </mc:AlternateContent>
      </w:r>
      <w:r w:rsidRPr="00802E68">
        <w:rPr>
          <w:noProof/>
        </w:rPr>
        <mc:AlternateContent>
          <mc:Choice Requires="wps">
            <w:drawing>
              <wp:anchor distT="0" distB="0" distL="114300" distR="114300" simplePos="0" relativeHeight="251689984" behindDoc="0" locked="0" layoutInCell="1" allowOverlap="1" wp14:anchorId="0548140A" wp14:editId="393568CC">
                <wp:simplePos x="0" y="0"/>
                <wp:positionH relativeFrom="column">
                  <wp:posOffset>2857501</wp:posOffset>
                </wp:positionH>
                <wp:positionV relativeFrom="paragraph">
                  <wp:posOffset>4574222</wp:posOffset>
                </wp:positionV>
                <wp:extent cx="481845" cy="290549"/>
                <wp:effectExtent l="38417" t="0" r="33338" b="52387"/>
                <wp:wrapNone/>
                <wp:docPr id="79" name="肘形连接符 78"/>
                <wp:cNvGraphicFramePr/>
                <a:graphic xmlns:a="http://schemas.openxmlformats.org/drawingml/2006/main">
                  <a:graphicData uri="http://schemas.microsoft.com/office/word/2010/wordprocessingShape">
                    <wps:wsp>
                      <wps:cNvCnPr/>
                      <wps:spPr>
                        <a:xfrm rot="5400000">
                          <a:off x="0" y="0"/>
                          <a:ext cx="481845" cy="29054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2DDD4" id="肘形连接符 78" o:spid="_x0000_s1026" type="#_x0000_t34" style="position:absolute;left:0;text-align:left;margin-left:225pt;margin-top:360.15pt;width:37.95pt;height:22.9pt;rotation:9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" strokecolor="#5b9bd5 [3204]" strokeweight=".5pt">
                <v:stroke endarrow="block"/>
              </v:shape>
            </w:pict>
          </mc:Fallback>
        </mc:AlternateContent>
      </w:r>
      <w:r w:rsidRPr="00802E68">
        <w:rPr>
          <w:noProof/>
        </w:rPr>
        <mc:AlternateContent>
          <mc:Choice Requires="wps">
            <w:drawing>
              <wp:anchor distT="0" distB="0" distL="114300" distR="114300" simplePos="0" relativeHeight="251691008" behindDoc="0" locked="0" layoutInCell="1" allowOverlap="1" wp14:anchorId="5102378B" wp14:editId="5D19BCBD">
                <wp:simplePos x="0" y="0"/>
                <wp:positionH relativeFrom="column">
                  <wp:posOffset>3289618</wp:posOffset>
                </wp:positionH>
                <wp:positionV relativeFrom="paragraph">
                  <wp:posOffset>4440555</wp:posOffset>
                </wp:positionV>
                <wp:extent cx="490293" cy="583062"/>
                <wp:effectExtent l="0" t="8255" r="73025" b="53975"/>
                <wp:wrapNone/>
                <wp:docPr id="81" name="肘形连接符 80"/>
                <wp:cNvGraphicFramePr/>
                <a:graphic xmlns:a="http://schemas.openxmlformats.org/drawingml/2006/main">
                  <a:graphicData uri="http://schemas.microsoft.com/office/word/2010/wordprocessingShape">
                    <wps:wsp>
                      <wps:cNvCnPr/>
                      <wps:spPr>
                        <a:xfrm rot="16200000" flipH="1">
                          <a:off x="0" y="0"/>
                          <a:ext cx="490293" cy="583062"/>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0C9F4" id="肘形连接符 80" o:spid="_x0000_s1026" type="#_x0000_t34" style="position:absolute;left:0;text-align:left;margin-left:259.05pt;margin-top:349.65pt;width:38.6pt;height:45.9pt;rotation:9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" strokecolor="#5b9bd5 [3204]" strokeweight=".5pt">
                <v:stroke endarrow="block"/>
              </v:shape>
            </w:pict>
          </mc:Fallback>
        </mc:AlternateContent>
      </w:r>
      <w:r w:rsidRPr="00802E68">
        <w:rPr>
          <w:noProof/>
        </w:rPr>
        <mc:AlternateContent>
          <mc:Choice Requires="wps">
            <w:drawing>
              <wp:anchor distT="0" distB="0" distL="114300" distR="114300" simplePos="0" relativeHeight="251692032" behindDoc="0" locked="0" layoutInCell="1" allowOverlap="1" wp14:anchorId="3F6A986B" wp14:editId="77662113">
                <wp:simplePos x="0" y="0"/>
                <wp:positionH relativeFrom="column">
                  <wp:posOffset>3592196</wp:posOffset>
                </wp:positionH>
                <wp:positionV relativeFrom="paragraph">
                  <wp:posOffset>4135437</wp:posOffset>
                </wp:positionV>
                <wp:extent cx="503174" cy="1201248"/>
                <wp:effectExtent l="0" t="6033" r="81598" b="43497"/>
                <wp:wrapNone/>
                <wp:docPr id="83" name="肘形连接符 82"/>
                <wp:cNvGraphicFramePr/>
                <a:graphic xmlns:a="http://schemas.openxmlformats.org/drawingml/2006/main">
                  <a:graphicData uri="http://schemas.microsoft.com/office/word/2010/wordprocessingShape">
                    <wps:wsp>
                      <wps:cNvCnPr/>
                      <wps:spPr>
                        <a:xfrm rot="16200000" flipH="1">
                          <a:off x="0" y="0"/>
                          <a:ext cx="503174" cy="1201248"/>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BE1DAA" id="肘形连接符 82" o:spid="_x0000_s1026" type="#_x0000_t34" style="position:absolute;left:0;text-align:left;margin-left:282.85pt;margin-top:325.6pt;width:39.6pt;height:94.6pt;rotation:9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" strokecolor="#5b9bd5 [3204]" strokeweight=".5pt">
                <v:stroke endarrow="block"/>
              </v:shape>
            </w:pict>
          </mc:Fallback>
        </mc:AlternateContent>
      </w:r>
    </w:p>
    <w:p w:rsidR="003A5FC2" w:rsidRDefault="003A5FC2" w:rsidP="003A5FC2">
      <w:pPr>
        <w:pStyle w:val="2"/>
        <w:ind w:left="480" w:firstLine="480"/>
      </w:pPr>
    </w:p>
    <w:p w:rsidR="003A5FC2" w:rsidRDefault="003A5FC2" w:rsidP="003A5FC2">
      <w:pPr>
        <w:pStyle w:val="2"/>
        <w:ind w:left="480" w:firstLine="480"/>
      </w:pPr>
    </w:p>
    <w:p w:rsidR="003A5FC2" w:rsidRDefault="003A5FC2" w:rsidP="003A5FC2">
      <w:pPr>
        <w:pStyle w:val="2"/>
        <w:ind w:left="480" w:firstLine="480"/>
      </w:pPr>
    </w:p>
    <w:p w:rsidR="003A5FC2" w:rsidRDefault="003A5FC2" w:rsidP="003A5FC2">
      <w:pPr>
        <w:pStyle w:val="2"/>
        <w:ind w:left="480" w:firstLine="480"/>
      </w:pPr>
    </w:p>
    <w:p w:rsidR="003A5FC2" w:rsidRDefault="003A5FC2" w:rsidP="003A5FC2">
      <w:pPr>
        <w:pStyle w:val="2"/>
        <w:ind w:left="480" w:firstLine="480"/>
      </w:pPr>
    </w:p>
    <w:p w:rsidR="003A5FC2" w:rsidRDefault="003A5FC2" w:rsidP="003A5FC2">
      <w:pPr>
        <w:pStyle w:val="2"/>
        <w:ind w:left="480" w:firstLine="480"/>
      </w:pPr>
    </w:p>
    <w:p w:rsidR="003A5FC2" w:rsidRDefault="003A5FC2" w:rsidP="003A5FC2">
      <w:pPr>
        <w:pStyle w:val="2"/>
        <w:ind w:left="480" w:firstLine="480"/>
      </w:pPr>
    </w:p>
    <w:p w:rsidR="003A5FC2" w:rsidRDefault="003A5FC2" w:rsidP="003A5FC2">
      <w:pPr>
        <w:pStyle w:val="2"/>
        <w:ind w:left="480" w:firstLine="480"/>
      </w:pPr>
    </w:p>
    <w:p w:rsidR="003A5FC2" w:rsidRDefault="003A5FC2" w:rsidP="003A5FC2">
      <w:pPr>
        <w:pStyle w:val="2"/>
        <w:ind w:left="480" w:firstLine="480"/>
      </w:pPr>
    </w:p>
    <w:p w:rsidR="003A5FC2" w:rsidRDefault="003A5FC2" w:rsidP="003A5FC2">
      <w:pPr>
        <w:pStyle w:val="2"/>
        <w:ind w:left="480" w:firstLine="480"/>
      </w:pPr>
    </w:p>
    <w:p w:rsidR="003A5FC2" w:rsidRDefault="003A5FC2" w:rsidP="003A5FC2">
      <w:pPr>
        <w:pStyle w:val="2"/>
        <w:ind w:left="480" w:firstLine="480"/>
      </w:pPr>
    </w:p>
    <w:p w:rsidR="003A5FC2" w:rsidRDefault="00802E68" w:rsidP="003A5FC2">
      <w:pPr>
        <w:pStyle w:val="2"/>
        <w:ind w:left="480" w:firstLine="480"/>
      </w:pPr>
      <w:r w:rsidRPr="00802E68">
        <w:rPr>
          <w:noProof/>
        </w:rPr>
        <mc:AlternateContent>
          <mc:Choice Requires="wps">
            <w:drawing>
              <wp:anchor distT="0" distB="0" distL="114300" distR="114300" simplePos="0" relativeHeight="251669504" behindDoc="0" locked="0" layoutInCell="1" allowOverlap="1" wp14:anchorId="4D74DEBF" wp14:editId="17922885">
                <wp:simplePos x="0" y="0"/>
                <wp:positionH relativeFrom="column">
                  <wp:posOffset>3463506</wp:posOffset>
                </wp:positionH>
                <wp:positionV relativeFrom="paragraph">
                  <wp:posOffset>51615</wp:posOffset>
                </wp:positionV>
                <wp:extent cx="242210" cy="461645"/>
                <wp:effectExtent l="0" t="0" r="0" b="0"/>
                <wp:wrapNone/>
                <wp:docPr id="110" name="文本框 16"/>
                <wp:cNvGraphicFramePr/>
                <a:graphic xmlns:a="http://schemas.openxmlformats.org/drawingml/2006/main">
                  <a:graphicData uri="http://schemas.microsoft.com/office/word/2010/wordprocessingShape">
                    <wps:wsp>
                      <wps:cNvSpPr txBox="1"/>
                      <wps:spPr>
                        <a:xfrm>
                          <a:off x="0" y="0"/>
                          <a:ext cx="242210" cy="461645"/>
                        </a:xfrm>
                        <a:prstGeom prst="rect">
                          <a:avLst/>
                        </a:prstGeom>
                        <a:noFill/>
                      </wps:spPr>
                      <wps:txbx>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改密</w:t>
                            </w:r>
                          </w:p>
                        </w:txbxContent>
                      </wps:txbx>
                      <wps:bodyPr wrap="square" rtlCol="0">
                        <a:spAutoFit/>
                      </wps:bodyPr>
                    </wps:wsp>
                  </a:graphicData>
                </a:graphic>
                <wp14:sizeRelH relativeFrom="margin">
                  <wp14:pctWidth>0</wp14:pctWidth>
                </wp14:sizeRelH>
              </wp:anchor>
            </w:drawing>
          </mc:Choice>
          <mc:Fallback>
            <w:pict>
              <v:shape w14:anchorId="4D74DEBF" id="文本框 16" o:spid="_x0000_s1036" type="#_x0000_t202" style="position:absolute;left:0;text-align:left;margin-left:272.7pt;margin-top:4.05pt;width:19.05pt;height:36.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" filled="f" stroked="f">
                <v:textbox style="mso-fit-shape-to-text:t">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改密</w:t>
                      </w:r>
                    </w:p>
                  </w:txbxContent>
                </v:textbox>
              </v:shape>
            </w:pict>
          </mc:Fallback>
        </mc:AlternateContent>
      </w:r>
      <w:r w:rsidRPr="00802E68">
        <w:rPr>
          <w:noProof/>
        </w:rPr>
        <mc:AlternateContent>
          <mc:Choice Requires="wps">
            <w:drawing>
              <wp:anchor distT="0" distB="0" distL="114300" distR="114300" simplePos="0" relativeHeight="251668480" behindDoc="0" locked="0" layoutInCell="1" allowOverlap="1" wp14:anchorId="7425A154" wp14:editId="62AB191C">
                <wp:simplePos x="0" y="0"/>
                <wp:positionH relativeFrom="column">
                  <wp:posOffset>3058064</wp:posOffset>
                </wp:positionH>
                <wp:positionV relativeFrom="paragraph">
                  <wp:posOffset>51615</wp:posOffset>
                </wp:positionV>
                <wp:extent cx="259464" cy="461645"/>
                <wp:effectExtent l="0" t="0" r="0" b="0"/>
                <wp:wrapNone/>
                <wp:docPr id="109" name="文本框 15"/>
                <wp:cNvGraphicFramePr/>
                <a:graphic xmlns:a="http://schemas.openxmlformats.org/drawingml/2006/main">
                  <a:graphicData uri="http://schemas.microsoft.com/office/word/2010/wordprocessingShape">
                    <wps:wsp>
                      <wps:cNvSpPr txBox="1"/>
                      <wps:spPr>
                        <a:xfrm>
                          <a:off x="0" y="0"/>
                          <a:ext cx="259464" cy="461645"/>
                        </a:xfrm>
                        <a:prstGeom prst="rect">
                          <a:avLst/>
                        </a:prstGeom>
                        <a:noFill/>
                      </wps:spPr>
                      <wps:txbx>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排序</w:t>
                            </w:r>
                          </w:p>
                        </w:txbxContent>
                      </wps:txbx>
                      <wps:bodyPr wrap="square" rtlCol="0">
                        <a:spAutoFit/>
                      </wps:bodyPr>
                    </wps:wsp>
                  </a:graphicData>
                </a:graphic>
                <wp14:sizeRelH relativeFrom="margin">
                  <wp14:pctWidth>0</wp14:pctWidth>
                </wp14:sizeRelH>
              </wp:anchor>
            </w:drawing>
          </mc:Choice>
          <mc:Fallback>
            <w:pict>
              <v:shape w14:anchorId="7425A154" id="文本框 15" o:spid="_x0000_s1037" type="#_x0000_t202" style="position:absolute;left:0;text-align:left;margin-left:240.8pt;margin-top:4.05pt;width:20.45pt;height:36.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" filled="f" stroked="f">
                <v:textbox style="mso-fit-shape-to-text:t">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排序</w:t>
                      </w:r>
                    </w:p>
                  </w:txbxContent>
                </v:textbox>
              </v:shape>
            </w:pict>
          </mc:Fallback>
        </mc:AlternateContent>
      </w:r>
      <w:r w:rsidRPr="00802E68">
        <w:rPr>
          <w:noProof/>
        </w:rPr>
        <mc:AlternateContent>
          <mc:Choice Requires="wps">
            <w:drawing>
              <wp:anchor distT="0" distB="0" distL="114300" distR="114300" simplePos="0" relativeHeight="251665408" behindDoc="0" locked="0" layoutInCell="1" allowOverlap="1" wp14:anchorId="1FF3B882" wp14:editId="63FA11CA">
                <wp:simplePos x="0" y="0"/>
                <wp:positionH relativeFrom="column">
                  <wp:posOffset>2402457</wp:posOffset>
                </wp:positionH>
                <wp:positionV relativeFrom="paragraph">
                  <wp:posOffset>77494</wp:posOffset>
                </wp:positionV>
                <wp:extent cx="276716" cy="461645"/>
                <wp:effectExtent l="0" t="0" r="0" b="0"/>
                <wp:wrapNone/>
                <wp:docPr id="106" name="文本框 12"/>
                <wp:cNvGraphicFramePr/>
                <a:graphic xmlns:a="http://schemas.openxmlformats.org/drawingml/2006/main">
                  <a:graphicData uri="http://schemas.microsoft.com/office/word/2010/wordprocessingShape">
                    <wps:wsp>
                      <wps:cNvSpPr txBox="1"/>
                      <wps:spPr>
                        <a:xfrm>
                          <a:off x="0" y="0"/>
                          <a:ext cx="276716" cy="461645"/>
                        </a:xfrm>
                        <a:prstGeom prst="rect">
                          <a:avLst/>
                        </a:prstGeom>
                        <a:noFill/>
                      </wps:spPr>
                      <wps:txbx>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报道</w:t>
                            </w:r>
                          </w:p>
                        </w:txbxContent>
                      </wps:txbx>
                      <wps:bodyPr wrap="square" rtlCol="0">
                        <a:spAutoFit/>
                      </wps:bodyPr>
                    </wps:wsp>
                  </a:graphicData>
                </a:graphic>
                <wp14:sizeRelH relativeFrom="margin">
                  <wp14:pctWidth>0</wp14:pctWidth>
                </wp14:sizeRelH>
              </wp:anchor>
            </w:drawing>
          </mc:Choice>
          <mc:Fallback>
            <w:pict>
              <v:shape w14:anchorId="1FF3B882" id="文本框 12" o:spid="_x0000_s1038" type="#_x0000_t202" style="position:absolute;left:0;text-align:left;margin-left:189.15pt;margin-top:6.1pt;width:21.8pt;height:36.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" filled="f" stroked="f">
                <v:textbox style="mso-fit-shape-to-text:t">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报道</w:t>
                      </w:r>
                    </w:p>
                  </w:txbxContent>
                </v:textbox>
              </v:shape>
            </w:pict>
          </mc:Fallback>
        </mc:AlternateContent>
      </w:r>
      <w:r w:rsidRPr="00802E68">
        <w:rPr>
          <w:noProof/>
        </w:rPr>
        <mc:AlternateContent>
          <mc:Choice Requires="wps">
            <w:drawing>
              <wp:anchor distT="0" distB="0" distL="114300" distR="114300" simplePos="0" relativeHeight="251666432" behindDoc="0" locked="0" layoutInCell="1" allowOverlap="1" wp14:anchorId="398A82A2" wp14:editId="11C24830">
                <wp:simplePos x="0" y="0"/>
                <wp:positionH relativeFrom="column">
                  <wp:posOffset>1824487</wp:posOffset>
                </wp:positionH>
                <wp:positionV relativeFrom="paragraph">
                  <wp:posOffset>60241</wp:posOffset>
                </wp:positionV>
                <wp:extent cx="242210" cy="461645"/>
                <wp:effectExtent l="0" t="0" r="0" b="0"/>
                <wp:wrapNone/>
                <wp:docPr id="107" name="文本框 13"/>
                <wp:cNvGraphicFramePr/>
                <a:graphic xmlns:a="http://schemas.openxmlformats.org/drawingml/2006/main">
                  <a:graphicData uri="http://schemas.microsoft.com/office/word/2010/wordprocessingShape">
                    <wps:wsp>
                      <wps:cNvSpPr txBox="1"/>
                      <wps:spPr>
                        <a:xfrm>
                          <a:off x="0" y="0"/>
                          <a:ext cx="242210" cy="461645"/>
                        </a:xfrm>
                        <a:prstGeom prst="rect">
                          <a:avLst/>
                        </a:prstGeom>
                        <a:noFill/>
                      </wps:spPr>
                      <wps:txbx>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缴费</w:t>
                            </w:r>
                          </w:p>
                        </w:txbxContent>
                      </wps:txbx>
                      <wps:bodyPr wrap="square" rtlCol="0">
                        <a:spAutoFit/>
                      </wps:bodyPr>
                    </wps:wsp>
                  </a:graphicData>
                </a:graphic>
                <wp14:sizeRelH relativeFrom="margin">
                  <wp14:pctWidth>0</wp14:pctWidth>
                </wp14:sizeRelH>
              </wp:anchor>
            </w:drawing>
          </mc:Choice>
          <mc:Fallback>
            <w:pict>
              <v:shape w14:anchorId="398A82A2" id="文本框 13" o:spid="_x0000_s1039" type="#_x0000_t202" style="position:absolute;left:0;text-align:left;margin-left:143.65pt;margin-top:4.75pt;width:19.05pt;height:36.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" filled="f" stroked="f">
                <v:textbox style="mso-fit-shape-to-text:t">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缴费</w:t>
                      </w:r>
                    </w:p>
                  </w:txbxContent>
                </v:textbox>
              </v:shape>
            </w:pict>
          </mc:Fallback>
        </mc:AlternateContent>
      </w:r>
      <w:r w:rsidRPr="00802E68">
        <w:rPr>
          <w:noProof/>
        </w:rPr>
        <mc:AlternateContent>
          <mc:Choice Requires="wps">
            <w:drawing>
              <wp:anchor distT="0" distB="0" distL="114300" distR="114300" simplePos="0" relativeHeight="251663360" behindDoc="0" locked="0" layoutInCell="1" allowOverlap="1" wp14:anchorId="704A359F" wp14:editId="69F80A79">
                <wp:simplePos x="0" y="0"/>
                <wp:positionH relativeFrom="margin">
                  <wp:posOffset>-92446</wp:posOffset>
                </wp:positionH>
                <wp:positionV relativeFrom="paragraph">
                  <wp:posOffset>51435</wp:posOffset>
                </wp:positionV>
                <wp:extent cx="335915" cy="461645"/>
                <wp:effectExtent l="0" t="0" r="0" b="0"/>
                <wp:wrapNone/>
                <wp:docPr id="104" name="文本框 8"/>
                <wp:cNvGraphicFramePr/>
                <a:graphic xmlns:a="http://schemas.openxmlformats.org/drawingml/2006/main">
                  <a:graphicData uri="http://schemas.microsoft.com/office/word/2010/wordprocessingShape">
                    <wps:wsp>
                      <wps:cNvSpPr txBox="1"/>
                      <wps:spPr>
                        <a:xfrm>
                          <a:off x="0" y="0"/>
                          <a:ext cx="335915" cy="461645"/>
                        </a:xfrm>
                        <a:prstGeom prst="rect">
                          <a:avLst/>
                        </a:prstGeom>
                        <a:noFill/>
                      </wps:spPr>
                      <wps:txbx>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改密</w:t>
                            </w:r>
                          </w:p>
                        </w:txbxContent>
                      </wps:txbx>
                      <wps:bodyPr wrap="square" rtlCol="0">
                        <a:spAutoFit/>
                      </wps:bodyPr>
                    </wps:wsp>
                  </a:graphicData>
                </a:graphic>
                <wp14:sizeRelH relativeFrom="margin">
                  <wp14:pctWidth>0</wp14:pctWidth>
                </wp14:sizeRelH>
              </wp:anchor>
            </w:drawing>
          </mc:Choice>
          <mc:Fallback>
            <w:pict>
              <v:shape w14:anchorId="704A359F" id="文本框 8" o:spid="_x0000_s1040" type="#_x0000_t202" style="position:absolute;left:0;text-align:left;margin-left:-7.3pt;margin-top:4.05pt;width:26.45pt;height:36.3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" filled="f" stroked="f">
                <v:textbox style="mso-fit-shape-to-text:t">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改密</w:t>
                      </w:r>
                    </w:p>
                  </w:txbxContent>
                </v:textbox>
                <w10:wrap anchorx="margin"/>
              </v:shape>
            </w:pict>
          </mc:Fallback>
        </mc:AlternateContent>
      </w:r>
      <w:r w:rsidRPr="00802E68">
        <w:rPr>
          <w:noProof/>
        </w:rPr>
        <mc:AlternateContent>
          <mc:Choice Requires="wps">
            <w:drawing>
              <wp:anchor distT="0" distB="0" distL="114300" distR="114300" simplePos="0" relativeHeight="251664384" behindDoc="0" locked="0" layoutInCell="1" allowOverlap="1" wp14:anchorId="076D1C86" wp14:editId="7FEC02FD">
                <wp:simplePos x="0" y="0"/>
                <wp:positionH relativeFrom="column">
                  <wp:posOffset>657752</wp:posOffset>
                </wp:positionH>
                <wp:positionV relativeFrom="paragraph">
                  <wp:posOffset>34290</wp:posOffset>
                </wp:positionV>
                <wp:extent cx="405130" cy="461645"/>
                <wp:effectExtent l="0" t="0" r="0" b="0"/>
                <wp:wrapNone/>
                <wp:docPr id="105" name="文本框 9"/>
                <wp:cNvGraphicFramePr/>
                <a:graphic xmlns:a="http://schemas.openxmlformats.org/drawingml/2006/main">
                  <a:graphicData uri="http://schemas.microsoft.com/office/word/2010/wordprocessingShape">
                    <wps:wsp>
                      <wps:cNvSpPr txBox="1"/>
                      <wps:spPr>
                        <a:xfrm>
                          <a:off x="0" y="0"/>
                          <a:ext cx="405130" cy="461645"/>
                        </a:xfrm>
                        <a:prstGeom prst="rect">
                          <a:avLst/>
                        </a:prstGeom>
                        <a:noFill/>
                      </wps:spPr>
                      <wps:txbx>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补交</w:t>
                            </w:r>
                          </w:p>
                        </w:txbxContent>
                      </wps:txbx>
                      <wps:bodyPr wrap="square" rtlCol="0">
                        <a:spAutoFit/>
                      </wps:bodyPr>
                    </wps:wsp>
                  </a:graphicData>
                </a:graphic>
                <wp14:sizeRelH relativeFrom="margin">
                  <wp14:pctWidth>0</wp14:pctWidth>
                </wp14:sizeRelH>
              </wp:anchor>
            </w:drawing>
          </mc:Choice>
          <mc:Fallback>
            <w:pict>
              <v:shape w14:anchorId="076D1C86" id="文本框 9" o:spid="_x0000_s1041" type="#_x0000_t202" style="position:absolute;left:0;text-align:left;margin-left:51.8pt;margin-top:2.7pt;width:31.9pt;height:36.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" filled="f" stroked="f">
                <v:textbox style="mso-fit-shape-to-text:t">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补交</w:t>
                      </w:r>
                    </w:p>
                  </w:txbxContent>
                </v:textbox>
              </v:shape>
            </w:pict>
          </mc:Fallback>
        </mc:AlternateContent>
      </w:r>
      <w:r w:rsidRPr="00802E68">
        <w:rPr>
          <w:noProof/>
        </w:rPr>
        <mc:AlternateContent>
          <mc:Choice Requires="wps">
            <w:drawing>
              <wp:anchor distT="0" distB="0" distL="114300" distR="114300" simplePos="0" relativeHeight="251667456" behindDoc="0" locked="0" layoutInCell="1" allowOverlap="1" wp14:anchorId="1C3BB198" wp14:editId="3918CAFE">
                <wp:simplePos x="0" y="0"/>
                <wp:positionH relativeFrom="column">
                  <wp:posOffset>1289517</wp:posOffset>
                </wp:positionH>
                <wp:positionV relativeFrom="paragraph">
                  <wp:posOffset>51435</wp:posOffset>
                </wp:positionV>
                <wp:extent cx="276045" cy="461645"/>
                <wp:effectExtent l="0" t="0" r="0" b="0"/>
                <wp:wrapNone/>
                <wp:docPr id="108" name="文本框 14"/>
                <wp:cNvGraphicFramePr/>
                <a:graphic xmlns:a="http://schemas.openxmlformats.org/drawingml/2006/main">
                  <a:graphicData uri="http://schemas.microsoft.com/office/word/2010/wordprocessingShape">
                    <wps:wsp>
                      <wps:cNvSpPr txBox="1"/>
                      <wps:spPr>
                        <a:xfrm>
                          <a:off x="0" y="0"/>
                          <a:ext cx="276045" cy="461645"/>
                        </a:xfrm>
                        <a:prstGeom prst="rect">
                          <a:avLst/>
                        </a:prstGeom>
                        <a:noFill/>
                      </wps:spPr>
                      <wps:txbx>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查询</w:t>
                            </w:r>
                          </w:p>
                        </w:txbxContent>
                      </wps:txbx>
                      <wps:bodyPr wrap="square" rtlCol="0">
                        <a:spAutoFit/>
                      </wps:bodyPr>
                    </wps:wsp>
                  </a:graphicData>
                </a:graphic>
                <wp14:sizeRelH relativeFrom="margin">
                  <wp14:pctWidth>0</wp14:pctWidth>
                </wp14:sizeRelH>
              </wp:anchor>
            </w:drawing>
          </mc:Choice>
          <mc:Fallback>
            <w:pict>
              <v:shape w14:anchorId="1C3BB198" id="文本框 14" o:spid="_x0000_s1042" type="#_x0000_t202" style="position:absolute;left:0;text-align:left;margin-left:101.55pt;margin-top:4.05pt;width:21.75pt;height:36.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" filled="f" stroked="f">
                <v:textbox style="mso-fit-shape-to-text:t">
                  <w:txbxContent>
                    <w:p w:rsidR="00250017" w:rsidRDefault="00250017" w:rsidP="00802E68">
                      <w:pPr>
                        <w:pStyle w:val="aa"/>
                        <w:spacing w:before="0" w:beforeAutospacing="0" w:after="0" w:afterAutospacing="0"/>
                      </w:pPr>
                      <w:r>
                        <w:rPr>
                          <w:rFonts w:asciiTheme="minorHAnsi" w:eastAsiaTheme="minorEastAsia" w:cstheme="minorBidi" w:hint="eastAsia"/>
                          <w:color w:val="000000" w:themeColor="text1"/>
                          <w:kern w:val="24"/>
                        </w:rPr>
                        <w:t>查询</w:t>
                      </w:r>
                    </w:p>
                  </w:txbxContent>
                </v:textbox>
              </v:shape>
            </w:pict>
          </mc:Fallback>
        </mc:AlternateContent>
      </w:r>
    </w:p>
    <w:p w:rsidR="003A5FC2" w:rsidRPr="003A5FC2" w:rsidRDefault="003A5FC2" w:rsidP="003A5FC2">
      <w:pPr>
        <w:pStyle w:val="2"/>
        <w:ind w:left="480" w:firstLine="480"/>
      </w:pPr>
    </w:p>
    <w:p w:rsidR="00802E68" w:rsidRDefault="00802E68" w:rsidP="003A5FC2">
      <w:pPr>
        <w:pStyle w:val="1"/>
      </w:pPr>
      <w:bookmarkStart w:id="81" w:name="_Toc328655514"/>
    </w:p>
    <w:p w:rsidR="00802E68" w:rsidRDefault="00802E68" w:rsidP="00802E68"/>
    <w:p w:rsidR="00802E68" w:rsidRDefault="00802E68" w:rsidP="00802E68">
      <w:pPr>
        <w:pStyle w:val="2"/>
        <w:ind w:left="480" w:firstLine="480"/>
      </w:pPr>
    </w:p>
    <w:p w:rsidR="00802E68" w:rsidRPr="00802E68" w:rsidRDefault="005D2DC0" w:rsidP="00802E68">
      <w:pPr>
        <w:pStyle w:val="2"/>
        <w:ind w:left="480" w:firstLine="480"/>
      </w:pPr>
      <w:r w:rsidRPr="00F62453">
        <w:rPr>
          <w:rStyle w:val="a8"/>
          <w:noProof/>
          <w:color w:val="auto"/>
          <w:u w:val="none"/>
        </w:rPr>
        <mc:AlternateContent>
          <mc:Choice Requires="wps">
            <w:drawing>
              <wp:anchor distT="45720" distB="45720" distL="114300" distR="114300" simplePos="0" relativeHeight="251720704" behindDoc="0" locked="0" layoutInCell="1" allowOverlap="1" wp14:anchorId="58FA37D8" wp14:editId="123D503C">
                <wp:simplePos x="0" y="0"/>
                <wp:positionH relativeFrom="rightMargin">
                  <wp:align>left</wp:align>
                </wp:positionH>
                <wp:positionV relativeFrom="paragraph">
                  <wp:posOffset>1235932</wp:posOffset>
                </wp:positionV>
                <wp:extent cx="510362" cy="1404620"/>
                <wp:effectExtent l="0" t="0" r="4445" b="7620"/>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62" cy="1404620"/>
                        </a:xfrm>
                        <a:prstGeom prst="rect">
                          <a:avLst/>
                        </a:prstGeom>
                        <a:solidFill>
                          <a:srgbClr val="FFFFFF"/>
                        </a:solidFill>
                        <a:ln w="9525">
                          <a:noFill/>
                          <a:miter lim="800000"/>
                          <a:headEnd/>
                          <a:tailEnd/>
                        </a:ln>
                      </wps:spPr>
                      <wps:txbx>
                        <w:txbxContent>
                          <w:p w:rsidR="005D2DC0" w:rsidRDefault="005D2DC0" w:rsidP="005D2DC0">
                            <w:r>
                              <w:rPr>
                                <w:rFonts w:hint="eastAsia"/>
                              </w:rPr>
                              <w:t>1</w:t>
                            </w:r>
                            <w: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FA37D8" id="_x0000_s1056" type="#_x0000_t202" style="position:absolute;left:0;text-align:left;margin-left:0;margin-top:97.3pt;width:40.2pt;height:110.6pt;z-index:251720704;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" stroked="f">
                <v:textbox style="mso-fit-shape-to-text:t">
                  <w:txbxContent>
                    <w:p w:rsidR="005D2DC0" w:rsidRDefault="005D2DC0" w:rsidP="005D2DC0">
                      <w:r>
                        <w:rPr>
                          <w:rFonts w:hint="eastAsia"/>
                        </w:rPr>
                        <w:t>1</w:t>
                      </w:r>
                      <w:r>
                        <w:t>4</w:t>
                      </w:r>
                    </w:p>
                  </w:txbxContent>
                </v:textbox>
                <w10:wrap anchorx="margin"/>
              </v:shape>
            </w:pict>
          </mc:Fallback>
        </mc:AlternateContent>
      </w:r>
    </w:p>
    <w:p w:rsidR="003A5FC2" w:rsidRDefault="003A5FC2" w:rsidP="003A5FC2">
      <w:pPr>
        <w:pStyle w:val="1"/>
      </w:pPr>
      <w:r>
        <w:rPr>
          <w:rFonts w:hint="eastAsia"/>
        </w:rPr>
        <w:t>第三章</w:t>
      </w:r>
      <w:r>
        <w:rPr>
          <w:rFonts w:hint="eastAsia"/>
        </w:rPr>
        <w:t xml:space="preserve">  </w:t>
      </w:r>
      <w:r>
        <w:rPr>
          <w:rFonts w:hint="eastAsia"/>
        </w:rPr>
        <w:t>结论</w:t>
      </w:r>
      <w:bookmarkEnd w:id="81"/>
    </w:p>
    <w:p w:rsidR="003A5FC2" w:rsidRDefault="00A52699" w:rsidP="003A5FC2">
      <w:pPr>
        <w:pStyle w:val="2"/>
        <w:ind w:leftChars="0" w:left="0" w:firstLine="480"/>
      </w:pPr>
      <w:r>
        <w:rPr>
          <w:rFonts w:hint="eastAsia"/>
        </w:rPr>
        <w:t>这个学期开始接触</w:t>
      </w:r>
      <w:r>
        <w:rPr>
          <w:rFonts w:hint="eastAsia"/>
        </w:rPr>
        <w:t>c</w:t>
      </w:r>
      <w:r>
        <w:rPr>
          <w:rFonts w:hint="eastAsia"/>
        </w:rPr>
        <w:t>语言感觉有点难度，但发现学懂后</w:t>
      </w:r>
      <w:r>
        <w:rPr>
          <w:rFonts w:hint="eastAsia"/>
        </w:rPr>
        <w:t>c</w:t>
      </w:r>
      <w:r>
        <w:rPr>
          <w:rFonts w:hint="eastAsia"/>
        </w:rPr>
        <w:t>语言其实很有趣，慢慢的</w:t>
      </w:r>
      <w:r w:rsidR="003A5FC2">
        <w:rPr>
          <w:rFonts w:hint="eastAsia"/>
        </w:rPr>
        <w:t>通过自己不断实际操作，渐渐改正逻辑与语法上的错误，也渐渐地到编程原来是一件有趣的事情，它锻炼了你的思考能力，逻辑的思考能力，改掉粗心的毛病，</w:t>
      </w:r>
      <w:r>
        <w:rPr>
          <w:rFonts w:hint="eastAsia"/>
        </w:rPr>
        <w:t>刚学的时候各种错误什么忘记打分号忘记打括号，忘记打取地址，但是进过一段时间的训练发现错误慢慢的少了，慢慢的做一个程序有了很强的成就感</w:t>
      </w:r>
      <w:r w:rsidR="003A5FC2">
        <w:rPr>
          <w:rFonts w:hint="eastAsia"/>
        </w:rPr>
        <w:t>。</w:t>
      </w:r>
      <w:r>
        <w:rPr>
          <w:rFonts w:hint="eastAsia"/>
        </w:rPr>
        <w:t>慢慢的我的</w:t>
      </w:r>
      <w:r>
        <w:rPr>
          <w:rFonts w:hint="eastAsia"/>
        </w:rPr>
        <w:t>c</w:t>
      </w:r>
      <w:r>
        <w:rPr>
          <w:rFonts w:hint="eastAsia"/>
        </w:rPr>
        <w:t>语言就好了起来</w:t>
      </w:r>
    </w:p>
    <w:p w:rsidR="003A5FC2" w:rsidRDefault="00A52699" w:rsidP="003A5FC2">
      <w:pPr>
        <w:pStyle w:val="2"/>
        <w:ind w:leftChars="0" w:left="0" w:firstLine="480"/>
      </w:pPr>
      <w:r>
        <w:t>i</w:t>
      </w:r>
      <w:r>
        <w:rPr>
          <w:rFonts w:hint="eastAsia"/>
        </w:rPr>
        <w:t>f</w:t>
      </w:r>
      <w:r>
        <w:rPr>
          <w:rFonts w:hint="eastAsia"/>
        </w:rPr>
        <w:t>…</w:t>
      </w:r>
      <w:r>
        <w:rPr>
          <w:rFonts w:hint="eastAsia"/>
        </w:rPr>
        <w:t>else</w:t>
      </w:r>
      <w:r w:rsidR="003A5FC2">
        <w:rPr>
          <w:rFonts w:hint="eastAsia"/>
        </w:rPr>
        <w:t>()</w:t>
      </w:r>
      <w:r w:rsidR="003A5FC2">
        <w:rPr>
          <w:rFonts w:hint="eastAsia"/>
        </w:rPr>
        <w:t>在我的程序上运用的很多，但我同时也发现</w:t>
      </w:r>
      <w:r>
        <w:rPr>
          <w:rFonts w:hint="eastAsia"/>
        </w:rPr>
        <w:t>sw</w:t>
      </w:r>
      <w:r>
        <w:t>itch</w:t>
      </w:r>
      <w:r w:rsidR="003A5FC2">
        <w:rPr>
          <w:rFonts w:hint="eastAsia"/>
        </w:rPr>
        <w:t>也能起到</w:t>
      </w:r>
      <w:r w:rsidR="00673E42">
        <w:rPr>
          <w:rFonts w:hint="eastAsia"/>
        </w:rPr>
        <w:t>同样地作用。开始只想到用结构体储存数据后来发现数据用了一次后第二次要重新打进去感觉好麻烦</w:t>
      </w:r>
      <w:r w:rsidR="003A5FC2">
        <w:rPr>
          <w:rFonts w:hint="eastAsia"/>
        </w:rPr>
        <w:t>，</w:t>
      </w:r>
      <w:r w:rsidR="00673E42">
        <w:rPr>
          <w:rFonts w:hint="eastAsia"/>
        </w:rPr>
        <w:t>后来采用</w:t>
      </w:r>
      <w:r w:rsidR="003A5FC2">
        <w:rPr>
          <w:rFonts w:hint="eastAsia"/>
        </w:rPr>
        <w:t>文件进行编写，</w:t>
      </w:r>
      <w:r w:rsidR="00673E42">
        <w:rPr>
          <w:rFonts w:hint="eastAsia"/>
        </w:rPr>
        <w:t>更加简便，</w:t>
      </w:r>
      <w:r w:rsidR="003A5FC2">
        <w:rPr>
          <w:rFonts w:hint="eastAsia"/>
        </w:rPr>
        <w:t>通过一步步的改正，思路越来越清晰。</w:t>
      </w:r>
      <w:r w:rsidR="00673E42">
        <w:rPr>
          <w:rFonts w:hint="eastAsia"/>
        </w:rPr>
        <w:t>但是我发现我的数据总量是限制的在一个范围内，不能动态调用内存，这是我要改的最大的地方，因为在链表方面学的不是很好，所以在接下来的学习中，努力学习链表争取下次把程序改好后可以进行空间的动态调用。</w:t>
      </w:r>
    </w:p>
    <w:p w:rsidR="003A5FC2" w:rsidRDefault="003A5FC2" w:rsidP="003A5FC2">
      <w:pPr>
        <w:pStyle w:val="2"/>
        <w:ind w:leftChars="0" w:left="0" w:firstLine="480"/>
      </w:pPr>
    </w:p>
    <w:p w:rsidR="00554927" w:rsidRDefault="00554927" w:rsidP="003A5FC2">
      <w:pPr>
        <w:pStyle w:val="2"/>
        <w:ind w:leftChars="0" w:left="0" w:firstLine="480"/>
      </w:pPr>
    </w:p>
    <w:p w:rsidR="00554927" w:rsidRDefault="00554927" w:rsidP="003A5FC2">
      <w:pPr>
        <w:pStyle w:val="2"/>
        <w:ind w:leftChars="0" w:left="0" w:firstLine="480"/>
      </w:pPr>
    </w:p>
    <w:p w:rsidR="00554927" w:rsidRDefault="00554927" w:rsidP="003A5FC2">
      <w:pPr>
        <w:pStyle w:val="2"/>
        <w:ind w:leftChars="0" w:left="0" w:firstLine="480"/>
      </w:pPr>
    </w:p>
    <w:p w:rsidR="00554927" w:rsidRDefault="00554927" w:rsidP="003A5FC2">
      <w:pPr>
        <w:pStyle w:val="2"/>
        <w:ind w:leftChars="0" w:left="0" w:firstLine="480"/>
      </w:pPr>
    </w:p>
    <w:p w:rsidR="00554927" w:rsidRDefault="00554927" w:rsidP="003A5FC2">
      <w:pPr>
        <w:pStyle w:val="2"/>
        <w:ind w:leftChars="0" w:left="0" w:firstLine="480"/>
      </w:pPr>
    </w:p>
    <w:p w:rsidR="00554927" w:rsidRDefault="00554927" w:rsidP="003A5FC2">
      <w:pPr>
        <w:pStyle w:val="2"/>
        <w:ind w:leftChars="0" w:left="0" w:firstLine="480"/>
      </w:pPr>
    </w:p>
    <w:p w:rsidR="00554927" w:rsidRDefault="00554927" w:rsidP="003A5FC2">
      <w:pPr>
        <w:pStyle w:val="2"/>
        <w:ind w:leftChars="0" w:left="0" w:firstLine="480"/>
      </w:pPr>
    </w:p>
    <w:p w:rsidR="00554927" w:rsidRDefault="00554927" w:rsidP="003A5FC2">
      <w:pPr>
        <w:pStyle w:val="2"/>
        <w:ind w:leftChars="0" w:left="0" w:firstLine="480"/>
      </w:pPr>
    </w:p>
    <w:p w:rsidR="00554927" w:rsidRDefault="00554927" w:rsidP="003A5FC2">
      <w:pPr>
        <w:pStyle w:val="2"/>
        <w:ind w:leftChars="0" w:left="0" w:firstLine="480"/>
      </w:pPr>
    </w:p>
    <w:p w:rsidR="00554927" w:rsidRDefault="00554927" w:rsidP="003A5FC2">
      <w:pPr>
        <w:pStyle w:val="2"/>
        <w:ind w:leftChars="0" w:left="0" w:firstLine="480"/>
      </w:pPr>
    </w:p>
    <w:p w:rsidR="00554927" w:rsidRDefault="00554927" w:rsidP="003A5FC2">
      <w:pPr>
        <w:pStyle w:val="2"/>
        <w:ind w:leftChars="0" w:left="0" w:firstLine="480"/>
      </w:pPr>
    </w:p>
    <w:p w:rsidR="00554927" w:rsidRDefault="005D2DC0" w:rsidP="003A5FC2">
      <w:pPr>
        <w:pStyle w:val="2"/>
        <w:ind w:leftChars="0" w:left="0" w:firstLine="480"/>
      </w:pPr>
      <w:r w:rsidRPr="00F62453">
        <w:rPr>
          <w:rStyle w:val="a8"/>
          <w:noProof/>
          <w:color w:val="auto"/>
          <w:u w:val="none"/>
        </w:rPr>
        <mc:AlternateContent>
          <mc:Choice Requires="wps">
            <w:drawing>
              <wp:anchor distT="45720" distB="45720" distL="114300" distR="114300" simplePos="0" relativeHeight="251722752" behindDoc="0" locked="0" layoutInCell="1" allowOverlap="1" wp14:anchorId="58FA37D8" wp14:editId="123D503C">
                <wp:simplePos x="0" y="0"/>
                <wp:positionH relativeFrom="rightMargin">
                  <wp:align>left</wp:align>
                </wp:positionH>
                <wp:positionV relativeFrom="paragraph">
                  <wp:posOffset>821262</wp:posOffset>
                </wp:positionV>
                <wp:extent cx="510362" cy="1404620"/>
                <wp:effectExtent l="0" t="0" r="4445" b="7620"/>
                <wp:wrapNone/>
                <wp:docPr id="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62" cy="1404620"/>
                        </a:xfrm>
                        <a:prstGeom prst="rect">
                          <a:avLst/>
                        </a:prstGeom>
                        <a:solidFill>
                          <a:srgbClr val="FFFFFF"/>
                        </a:solidFill>
                        <a:ln w="9525">
                          <a:noFill/>
                          <a:miter lim="800000"/>
                          <a:headEnd/>
                          <a:tailEnd/>
                        </a:ln>
                      </wps:spPr>
                      <wps:txbx>
                        <w:txbxContent>
                          <w:p w:rsidR="005D2DC0" w:rsidRDefault="005D2DC0" w:rsidP="005D2DC0">
                            <w:r>
                              <w:rPr>
                                <w:rFonts w:hint="eastAsia"/>
                              </w:rPr>
                              <w:t>1</w:t>
                            </w:r>
                            <w: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FA37D8" id="_x0000_s1057" type="#_x0000_t202" style="position:absolute;left:0;text-align:left;margin-left:0;margin-top:64.65pt;width:40.2pt;height:110.6pt;z-index:251722752;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" stroked="f">
                <v:textbox style="mso-fit-shape-to-text:t">
                  <w:txbxContent>
                    <w:p w:rsidR="005D2DC0" w:rsidRDefault="005D2DC0" w:rsidP="005D2DC0">
                      <w:r>
                        <w:rPr>
                          <w:rFonts w:hint="eastAsia"/>
                        </w:rPr>
                        <w:t>1</w:t>
                      </w:r>
                      <w:r>
                        <w:t>5</w:t>
                      </w:r>
                    </w:p>
                  </w:txbxContent>
                </v:textbox>
                <w10:wrap anchorx="margin"/>
              </v:shape>
            </w:pict>
          </mc:Fallback>
        </mc:AlternateContent>
      </w:r>
    </w:p>
    <w:p w:rsidR="00554927" w:rsidRDefault="00554927" w:rsidP="00554927">
      <w:pPr>
        <w:pStyle w:val="1"/>
        <w:jc w:val="both"/>
      </w:pPr>
      <w:bookmarkStart w:id="82" w:name="_Toc4870"/>
      <w:bookmarkStart w:id="83" w:name="_Toc12169"/>
      <w:bookmarkStart w:id="84" w:name="_Toc18358"/>
      <w:bookmarkStart w:id="85" w:name="_Toc21131"/>
      <w:bookmarkStart w:id="86" w:name="_Toc7387"/>
      <w:bookmarkStart w:id="87" w:name="_Toc31898"/>
      <w:bookmarkStart w:id="88" w:name="_Toc328655515"/>
      <w:r>
        <w:rPr>
          <w:rStyle w:val="1Char"/>
          <w:rFonts w:hint="eastAsia"/>
        </w:rPr>
        <w:t>附</w:t>
      </w:r>
      <w:r>
        <w:rPr>
          <w:rStyle w:val="1Char"/>
          <w:rFonts w:hint="eastAsia"/>
        </w:rPr>
        <w:t xml:space="preserve">  </w:t>
      </w:r>
      <w:r>
        <w:rPr>
          <w:rStyle w:val="1Char"/>
          <w:rFonts w:hint="eastAsia"/>
        </w:rPr>
        <w:t>录</w:t>
      </w:r>
      <w:bookmarkEnd w:id="82"/>
      <w:bookmarkEnd w:id="83"/>
      <w:bookmarkEnd w:id="84"/>
      <w:bookmarkEnd w:id="85"/>
      <w:bookmarkEnd w:id="86"/>
      <w:bookmarkEnd w:id="87"/>
      <w:bookmarkEnd w:id="88"/>
      <w:r w:rsidR="0024228A">
        <w:rPr>
          <w:rStyle w:val="1Char"/>
          <w:rFonts w:hint="eastAsia"/>
        </w:rPr>
        <w:t>（运行环境：</w:t>
      </w:r>
      <w:r w:rsidR="0024228A" w:rsidRPr="0024228A">
        <w:rPr>
          <w:rStyle w:val="1Char"/>
        </w:rPr>
        <w:t>Dev-C++</w:t>
      </w:r>
      <w:r w:rsidR="0024228A">
        <w:rPr>
          <w:rStyle w:val="1Char"/>
        </w:rPr>
        <w:t xml:space="preserve"> 5.11</w:t>
      </w:r>
      <w:r w:rsidR="0024228A">
        <w:rPr>
          <w:rStyle w:val="1Char"/>
          <w:rFonts w:hint="eastAsia"/>
        </w:rPr>
        <w:t>）</w:t>
      </w:r>
    </w:p>
    <w:p w:rsidR="00554927" w:rsidRDefault="00554927" w:rsidP="00554927">
      <w:pPr>
        <w:pStyle w:val="2"/>
        <w:ind w:leftChars="0" w:left="0" w:firstLine="480"/>
      </w:pPr>
      <w:r>
        <w:rPr>
          <w:rFonts w:hint="eastAsia"/>
        </w:rPr>
        <w:t>源代码：</w:t>
      </w:r>
    </w:p>
    <w:p w:rsidR="006A39C0" w:rsidRDefault="006A39C0" w:rsidP="006A39C0">
      <w:pPr>
        <w:pStyle w:val="2"/>
        <w:ind w:left="480" w:firstLine="480"/>
      </w:pPr>
      <w:r>
        <w:t>#include&lt;conio.h&gt;</w:t>
      </w:r>
    </w:p>
    <w:p w:rsidR="006A39C0" w:rsidRDefault="006A39C0" w:rsidP="006A39C0">
      <w:pPr>
        <w:pStyle w:val="2"/>
        <w:ind w:left="480" w:firstLine="480"/>
      </w:pPr>
      <w:r>
        <w:t xml:space="preserve">#include&lt;stdio.h&gt; </w:t>
      </w:r>
    </w:p>
    <w:p w:rsidR="006A39C0" w:rsidRDefault="006A39C0" w:rsidP="006A39C0">
      <w:pPr>
        <w:pStyle w:val="2"/>
        <w:ind w:left="480" w:firstLine="480"/>
      </w:pPr>
      <w:r>
        <w:t>#include&lt;string.h&gt;</w:t>
      </w:r>
    </w:p>
    <w:p w:rsidR="006A39C0" w:rsidRDefault="006A39C0" w:rsidP="006A39C0">
      <w:pPr>
        <w:pStyle w:val="2"/>
        <w:ind w:left="480" w:firstLine="480"/>
      </w:pPr>
      <w:r>
        <w:t>#include&lt;windows.h&gt;</w:t>
      </w:r>
    </w:p>
    <w:p w:rsidR="006A39C0" w:rsidRDefault="006A39C0" w:rsidP="006A39C0">
      <w:pPr>
        <w:pStyle w:val="2"/>
        <w:ind w:left="480" w:firstLine="480"/>
      </w:pPr>
      <w:r>
        <w:rPr>
          <w:rFonts w:hint="eastAsia"/>
        </w:rPr>
        <w:tab/>
        <w:t>int validate(char zh[],char mm[]);//</w:t>
      </w:r>
      <w:r>
        <w:rPr>
          <w:rFonts w:hint="eastAsia"/>
        </w:rPr>
        <w:t>登陆系统</w:t>
      </w:r>
      <w:r>
        <w:rPr>
          <w:rFonts w:hint="eastAsia"/>
        </w:rPr>
        <w:t>(</w:t>
      </w:r>
      <w:r>
        <w:rPr>
          <w:rFonts w:hint="eastAsia"/>
        </w:rPr>
        <w:t>调用储存账号文件进行匹配</w:t>
      </w:r>
      <w:r>
        <w:rPr>
          <w:rFonts w:hint="eastAsia"/>
        </w:rPr>
        <w:t>)</w:t>
      </w:r>
    </w:p>
    <w:p w:rsidR="006A39C0" w:rsidRDefault="006A39C0" w:rsidP="006A39C0">
      <w:pPr>
        <w:pStyle w:val="2"/>
        <w:ind w:left="480" w:firstLine="480"/>
      </w:pPr>
      <w:r>
        <w:tab/>
        <w:t>int validate_stu(int count,char zh[],char mm[]);</w:t>
      </w:r>
    </w:p>
    <w:p w:rsidR="006A39C0" w:rsidRDefault="006A39C0" w:rsidP="006A39C0">
      <w:pPr>
        <w:pStyle w:val="2"/>
        <w:ind w:left="480" w:firstLine="480"/>
      </w:pPr>
      <w:r>
        <w:rPr>
          <w:rFonts w:hint="eastAsia"/>
        </w:rPr>
        <w:tab/>
        <w:t>int entering(int count);//</w:t>
      </w:r>
      <w:r>
        <w:rPr>
          <w:rFonts w:hint="eastAsia"/>
        </w:rPr>
        <w:t>报到功能</w:t>
      </w:r>
      <w:r>
        <w:rPr>
          <w:rFonts w:hint="eastAsia"/>
        </w:rPr>
        <w:t>(</w:t>
      </w:r>
      <w:r>
        <w:rPr>
          <w:rFonts w:hint="eastAsia"/>
        </w:rPr>
        <w:t>信息录入</w:t>
      </w:r>
      <w:r>
        <w:rPr>
          <w:rFonts w:hint="eastAsia"/>
        </w:rPr>
        <w:t>:</w:t>
      </w:r>
      <w:r>
        <w:rPr>
          <w:rFonts w:hint="eastAsia"/>
        </w:rPr>
        <w:t>姓名</w:t>
      </w:r>
      <w:r>
        <w:rPr>
          <w:rFonts w:hint="eastAsia"/>
        </w:rPr>
        <w:t>,</w:t>
      </w:r>
      <w:r>
        <w:rPr>
          <w:rFonts w:hint="eastAsia"/>
        </w:rPr>
        <w:t>语数外成绩及总分</w:t>
      </w:r>
      <w:r>
        <w:rPr>
          <w:rFonts w:hint="eastAsia"/>
        </w:rPr>
        <w:t>,</w:t>
      </w:r>
      <w:r>
        <w:rPr>
          <w:rFonts w:hint="eastAsia"/>
        </w:rPr>
        <w:t>学费</w:t>
      </w:r>
      <w:r>
        <w:rPr>
          <w:rFonts w:hint="eastAsia"/>
        </w:rPr>
        <w:t xml:space="preserve">) </w:t>
      </w:r>
    </w:p>
    <w:p w:rsidR="006A39C0" w:rsidRDefault="006A39C0" w:rsidP="006A39C0">
      <w:pPr>
        <w:pStyle w:val="2"/>
        <w:ind w:left="480" w:firstLine="480"/>
      </w:pPr>
      <w:r>
        <w:rPr>
          <w:rFonts w:hint="eastAsia"/>
        </w:rPr>
        <w:tab/>
        <w:t>int payment(int count);//</w:t>
      </w:r>
      <w:r>
        <w:rPr>
          <w:rFonts w:hint="eastAsia"/>
        </w:rPr>
        <w:t>缴费功能</w:t>
      </w:r>
      <w:r>
        <w:rPr>
          <w:rFonts w:hint="eastAsia"/>
        </w:rPr>
        <w:t>(</w:t>
      </w:r>
      <w:r>
        <w:rPr>
          <w:rFonts w:hint="eastAsia"/>
        </w:rPr>
        <w:t>共</w:t>
      </w:r>
      <w:r>
        <w:rPr>
          <w:rFonts w:hint="eastAsia"/>
        </w:rPr>
        <w:t>5000,</w:t>
      </w:r>
      <w:r>
        <w:rPr>
          <w:rFonts w:hint="eastAsia"/>
        </w:rPr>
        <w:t>显示欠费和已交费</w:t>
      </w:r>
      <w:r>
        <w:rPr>
          <w:rFonts w:hint="eastAsia"/>
        </w:rPr>
        <w:t xml:space="preserve">) </w:t>
      </w:r>
      <w:r>
        <w:rPr>
          <w:rFonts w:hint="eastAsia"/>
        </w:rPr>
        <w:tab/>
        <w:t xml:space="preserve"> </w:t>
      </w:r>
    </w:p>
    <w:p w:rsidR="006A39C0" w:rsidRDefault="006A39C0" w:rsidP="006A39C0">
      <w:pPr>
        <w:pStyle w:val="2"/>
        <w:ind w:left="480" w:firstLine="480"/>
      </w:pPr>
      <w:r>
        <w:rPr>
          <w:rFonts w:hint="eastAsia"/>
        </w:rPr>
        <w:tab/>
        <w:t>int payment_stu(int count,char sum_number[]);//</w:t>
      </w:r>
      <w:r>
        <w:rPr>
          <w:rFonts w:hint="eastAsia"/>
        </w:rPr>
        <w:t>缴费功能</w:t>
      </w:r>
      <w:r>
        <w:rPr>
          <w:rFonts w:hint="eastAsia"/>
        </w:rPr>
        <w:t>(</w:t>
      </w:r>
      <w:r>
        <w:rPr>
          <w:rFonts w:hint="eastAsia"/>
        </w:rPr>
        <w:t>共</w:t>
      </w:r>
      <w:r>
        <w:rPr>
          <w:rFonts w:hint="eastAsia"/>
        </w:rPr>
        <w:t>5000,</w:t>
      </w:r>
      <w:r>
        <w:rPr>
          <w:rFonts w:hint="eastAsia"/>
        </w:rPr>
        <w:t>显示欠费和已交费</w:t>
      </w:r>
      <w:r>
        <w:rPr>
          <w:rFonts w:hint="eastAsia"/>
        </w:rPr>
        <w:t xml:space="preserve">) </w:t>
      </w:r>
    </w:p>
    <w:p w:rsidR="006A39C0" w:rsidRDefault="006A39C0" w:rsidP="006A39C0">
      <w:pPr>
        <w:pStyle w:val="2"/>
        <w:ind w:left="480" w:firstLine="480"/>
      </w:pPr>
      <w:r>
        <w:rPr>
          <w:rFonts w:hint="eastAsia"/>
        </w:rPr>
        <w:t>//</w:t>
      </w:r>
      <w:r>
        <w:rPr>
          <w:rFonts w:hint="eastAsia"/>
        </w:rPr>
        <w:tab/>
        <w:t>int payment2(char );//</w:t>
      </w:r>
      <w:r>
        <w:rPr>
          <w:rFonts w:hint="eastAsia"/>
        </w:rPr>
        <w:t>补交功能</w:t>
      </w:r>
      <w:r>
        <w:rPr>
          <w:rFonts w:hint="eastAsia"/>
        </w:rPr>
        <w:t>(</w:t>
      </w:r>
      <w:r>
        <w:rPr>
          <w:rFonts w:hint="eastAsia"/>
        </w:rPr>
        <w:t>共</w:t>
      </w:r>
      <w:r>
        <w:rPr>
          <w:rFonts w:hint="eastAsia"/>
        </w:rPr>
        <w:t>5000,</w:t>
      </w:r>
      <w:r>
        <w:rPr>
          <w:rFonts w:hint="eastAsia"/>
        </w:rPr>
        <w:t>显示欠费和已交费</w:t>
      </w:r>
      <w:r>
        <w:rPr>
          <w:rFonts w:hint="eastAsia"/>
        </w:rPr>
        <w:t xml:space="preserve">) </w:t>
      </w:r>
    </w:p>
    <w:p w:rsidR="006A39C0" w:rsidRDefault="006A39C0" w:rsidP="006A39C0">
      <w:pPr>
        <w:pStyle w:val="2"/>
        <w:ind w:left="480" w:firstLine="480"/>
      </w:pPr>
      <w:r>
        <w:rPr>
          <w:rFonts w:hint="eastAsia"/>
        </w:rPr>
        <w:t xml:space="preserve">    int query(int count);//</w:t>
      </w:r>
      <w:r>
        <w:rPr>
          <w:rFonts w:hint="eastAsia"/>
        </w:rPr>
        <w:t>查询功能</w:t>
      </w:r>
      <w:r>
        <w:rPr>
          <w:rFonts w:hint="eastAsia"/>
        </w:rPr>
        <w:t>(</w:t>
      </w:r>
      <w:r>
        <w:rPr>
          <w:rFonts w:hint="eastAsia"/>
        </w:rPr>
        <w:t>姓名、成绩和学费欠缴情况</w:t>
      </w:r>
      <w:r>
        <w:rPr>
          <w:rFonts w:hint="eastAsia"/>
        </w:rPr>
        <w:t>)</w:t>
      </w:r>
    </w:p>
    <w:p w:rsidR="006A39C0" w:rsidRDefault="006A39C0" w:rsidP="006A39C0">
      <w:pPr>
        <w:pStyle w:val="2"/>
        <w:ind w:left="480" w:firstLine="480"/>
      </w:pPr>
      <w:r>
        <w:rPr>
          <w:rFonts w:hint="eastAsia"/>
        </w:rPr>
        <w:t xml:space="preserve">    int sort(int count);//</w:t>
      </w:r>
      <w:r>
        <w:rPr>
          <w:rFonts w:hint="eastAsia"/>
        </w:rPr>
        <w:t>排序功能</w:t>
      </w:r>
      <w:r>
        <w:rPr>
          <w:rFonts w:hint="eastAsia"/>
        </w:rPr>
        <w:t>(</w:t>
      </w:r>
      <w:r>
        <w:rPr>
          <w:rFonts w:hint="eastAsia"/>
        </w:rPr>
        <w:t>成绩和学费欠缴分别排序</w:t>
      </w:r>
      <w:r>
        <w:rPr>
          <w:rFonts w:hint="eastAsia"/>
        </w:rPr>
        <w:t xml:space="preserve">)     </w:t>
      </w:r>
    </w:p>
    <w:p w:rsidR="006A39C0" w:rsidRDefault="006A39C0" w:rsidP="006A39C0">
      <w:pPr>
        <w:pStyle w:val="2"/>
        <w:ind w:left="480" w:firstLine="480"/>
      </w:pPr>
      <w:r>
        <w:rPr>
          <w:rFonts w:hint="eastAsia"/>
        </w:rPr>
        <w:t xml:space="preserve">    int ex(int i,int j);//</w:t>
      </w:r>
      <w:r>
        <w:rPr>
          <w:rFonts w:hint="eastAsia"/>
        </w:rPr>
        <w:t>交换</w:t>
      </w:r>
    </w:p>
    <w:p w:rsidR="006A39C0" w:rsidRDefault="006A39C0" w:rsidP="006A39C0">
      <w:pPr>
        <w:pStyle w:val="2"/>
        <w:ind w:left="480" w:firstLine="480"/>
      </w:pPr>
      <w:r>
        <w:rPr>
          <w:rFonts w:hint="eastAsia"/>
        </w:rPr>
        <w:t xml:space="preserve">    int old_data(int count);//</w:t>
      </w:r>
      <w:r>
        <w:rPr>
          <w:rFonts w:hint="eastAsia"/>
        </w:rPr>
        <w:t>从文件中读取原有信息</w:t>
      </w:r>
      <w:r>
        <w:rPr>
          <w:rFonts w:hint="eastAsia"/>
        </w:rPr>
        <w:t xml:space="preserve"> </w:t>
      </w:r>
    </w:p>
    <w:p w:rsidR="006A39C0" w:rsidRDefault="006A39C0" w:rsidP="006A39C0">
      <w:pPr>
        <w:pStyle w:val="2"/>
        <w:ind w:left="480" w:firstLine="480"/>
      </w:pPr>
      <w:r>
        <w:rPr>
          <w:rFonts w:hint="eastAsia"/>
        </w:rPr>
        <w:t xml:space="preserve">    int add(int count);//</w:t>
      </w:r>
      <w:r>
        <w:rPr>
          <w:rFonts w:hint="eastAsia"/>
        </w:rPr>
        <w:t>把本次数据放到文件中保存</w:t>
      </w:r>
      <w:r>
        <w:rPr>
          <w:rFonts w:hint="eastAsia"/>
        </w:rPr>
        <w:t xml:space="preserve"> </w:t>
      </w:r>
    </w:p>
    <w:p w:rsidR="006A39C0" w:rsidRDefault="006A39C0" w:rsidP="006A39C0">
      <w:pPr>
        <w:pStyle w:val="2"/>
        <w:ind w:left="480" w:firstLine="480"/>
      </w:pPr>
      <w:r>
        <w:rPr>
          <w:rFonts w:hint="eastAsia"/>
        </w:rPr>
        <w:tab/>
        <w:t>void gaim();//</w:t>
      </w:r>
      <w:r>
        <w:rPr>
          <w:rFonts w:hint="eastAsia"/>
        </w:rPr>
        <w:t>改密</w:t>
      </w:r>
      <w:r>
        <w:rPr>
          <w:rFonts w:hint="eastAsia"/>
        </w:rPr>
        <w:t xml:space="preserve"> </w:t>
      </w:r>
    </w:p>
    <w:p w:rsidR="006A39C0" w:rsidRDefault="006A39C0" w:rsidP="006A39C0">
      <w:pPr>
        <w:pStyle w:val="2"/>
        <w:ind w:left="480" w:firstLine="480"/>
      </w:pPr>
      <w:r>
        <w:tab/>
        <w:t>int gaim_stu(int count,char zh[]);</w:t>
      </w:r>
    </w:p>
    <w:p w:rsidR="006A39C0" w:rsidRDefault="006A39C0" w:rsidP="006A39C0">
      <w:pPr>
        <w:pStyle w:val="2"/>
        <w:ind w:left="480" w:firstLine="480"/>
      </w:pPr>
    </w:p>
    <w:p w:rsidR="006A39C0" w:rsidRDefault="006A39C0" w:rsidP="006A39C0">
      <w:pPr>
        <w:pStyle w:val="2"/>
        <w:ind w:left="480" w:firstLine="480"/>
      </w:pPr>
      <w:r>
        <w:t xml:space="preserve">    struct student</w:t>
      </w:r>
    </w:p>
    <w:p w:rsidR="006A39C0" w:rsidRDefault="006A39C0" w:rsidP="006A39C0">
      <w:pPr>
        <w:pStyle w:val="2"/>
        <w:ind w:left="480" w:firstLine="480"/>
      </w:pPr>
      <w:r>
        <w:t xml:space="preserve">    {</w:t>
      </w:r>
    </w:p>
    <w:p w:rsidR="006A39C0" w:rsidRDefault="005D2DC0" w:rsidP="006A39C0">
      <w:pPr>
        <w:pStyle w:val="2"/>
        <w:ind w:left="480" w:firstLine="480"/>
      </w:pPr>
      <w:r w:rsidRPr="00F62453">
        <w:rPr>
          <w:rStyle w:val="a8"/>
          <w:noProof/>
          <w:color w:val="auto"/>
          <w:u w:val="none"/>
        </w:rPr>
        <mc:AlternateContent>
          <mc:Choice Requires="wps">
            <w:drawing>
              <wp:anchor distT="45720" distB="45720" distL="114300" distR="114300" simplePos="0" relativeHeight="251724800" behindDoc="0" locked="0" layoutInCell="1" allowOverlap="1" wp14:anchorId="728D7086" wp14:editId="3722BF57">
                <wp:simplePos x="0" y="0"/>
                <wp:positionH relativeFrom="rightMargin">
                  <wp:align>left</wp:align>
                </wp:positionH>
                <wp:positionV relativeFrom="paragraph">
                  <wp:posOffset>544815</wp:posOffset>
                </wp:positionV>
                <wp:extent cx="510362" cy="1404620"/>
                <wp:effectExtent l="0" t="0" r="4445" b="7620"/>
                <wp:wrapNone/>
                <wp:docPr id="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62" cy="1404620"/>
                        </a:xfrm>
                        <a:prstGeom prst="rect">
                          <a:avLst/>
                        </a:prstGeom>
                        <a:solidFill>
                          <a:srgbClr val="FFFFFF"/>
                        </a:solidFill>
                        <a:ln w="9525">
                          <a:noFill/>
                          <a:miter lim="800000"/>
                          <a:headEnd/>
                          <a:tailEnd/>
                        </a:ln>
                      </wps:spPr>
                      <wps:txbx>
                        <w:txbxContent>
                          <w:p w:rsidR="005D2DC0" w:rsidRDefault="005D2DC0" w:rsidP="005D2DC0">
                            <w:r>
                              <w:rPr>
                                <w:rFonts w:hint="eastAsia"/>
                              </w:rPr>
                              <w:t>1</w:t>
                            </w:r>
                            <w: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8D7086" id="_x0000_s1058" type="#_x0000_t202" style="position:absolute;left:0;text-align:left;margin-left:0;margin-top:42.9pt;width:40.2pt;height:110.6pt;z-index:251724800;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" stroked="f">
                <v:textbox style="mso-fit-shape-to-text:t">
                  <w:txbxContent>
                    <w:p w:rsidR="005D2DC0" w:rsidRDefault="005D2DC0" w:rsidP="005D2DC0">
                      <w:r>
                        <w:rPr>
                          <w:rFonts w:hint="eastAsia"/>
                        </w:rPr>
                        <w:t>1</w:t>
                      </w:r>
                      <w:r>
                        <w:t>6</w:t>
                      </w:r>
                    </w:p>
                  </w:txbxContent>
                </v:textbox>
                <w10:wrap anchorx="margin"/>
              </v:shape>
            </w:pict>
          </mc:Fallback>
        </mc:AlternateContent>
      </w:r>
      <w:r w:rsidR="006A39C0">
        <w:t xml:space="preserve">    </w:t>
      </w:r>
      <w:r w:rsidR="006A39C0">
        <w:tab/>
        <w:t>char name[20];</w:t>
      </w:r>
      <w:r w:rsidRPr="005D2DC0">
        <w:rPr>
          <w:rStyle w:val="a8"/>
          <w:noProof/>
          <w:color w:val="auto"/>
          <w:u w:val="none"/>
        </w:rPr>
        <w:t xml:space="preserve"> </w:t>
      </w:r>
    </w:p>
    <w:p w:rsidR="006A39C0" w:rsidRDefault="006A39C0" w:rsidP="006A39C0">
      <w:pPr>
        <w:pStyle w:val="2"/>
        <w:ind w:left="480" w:firstLine="480"/>
      </w:pPr>
      <w:r>
        <w:t xml:space="preserve">    </w:t>
      </w:r>
      <w:r>
        <w:tab/>
        <w:t>int  math;</w:t>
      </w:r>
    </w:p>
    <w:p w:rsidR="006A39C0" w:rsidRDefault="006A39C0" w:rsidP="006A39C0">
      <w:pPr>
        <w:pStyle w:val="2"/>
        <w:ind w:left="480" w:firstLine="480"/>
      </w:pPr>
      <w:r>
        <w:t xml:space="preserve">    </w:t>
      </w:r>
      <w:r>
        <w:tab/>
        <w:t>int  english;</w:t>
      </w:r>
    </w:p>
    <w:p w:rsidR="006A39C0" w:rsidRDefault="006A39C0" w:rsidP="006A39C0">
      <w:pPr>
        <w:pStyle w:val="2"/>
        <w:ind w:left="480" w:firstLine="480"/>
      </w:pPr>
      <w:r>
        <w:t xml:space="preserve">    </w:t>
      </w:r>
      <w:r>
        <w:tab/>
        <w:t>int  chinese;</w:t>
      </w:r>
    </w:p>
    <w:p w:rsidR="006A39C0" w:rsidRDefault="006A39C0" w:rsidP="006A39C0">
      <w:pPr>
        <w:pStyle w:val="2"/>
        <w:ind w:left="480" w:firstLine="480"/>
      </w:pPr>
      <w:r>
        <w:t xml:space="preserve">    </w:t>
      </w:r>
      <w:r>
        <w:tab/>
        <w:t>int  all;</w:t>
      </w:r>
    </w:p>
    <w:p w:rsidR="006A39C0" w:rsidRDefault="006A39C0" w:rsidP="006A39C0">
      <w:pPr>
        <w:pStyle w:val="2"/>
        <w:ind w:left="480" w:firstLine="480"/>
      </w:pPr>
      <w:r>
        <w:t xml:space="preserve">    </w:t>
      </w:r>
      <w:r>
        <w:tab/>
        <w:t>int  money;</w:t>
      </w:r>
    </w:p>
    <w:p w:rsidR="006A39C0" w:rsidRDefault="006A39C0" w:rsidP="006A39C0">
      <w:pPr>
        <w:pStyle w:val="2"/>
        <w:ind w:left="480" w:firstLine="480"/>
      </w:pPr>
      <w:r>
        <w:rPr>
          <w:rFonts w:hint="eastAsia"/>
        </w:rPr>
        <w:t xml:space="preserve">    </w:t>
      </w:r>
      <w:r>
        <w:rPr>
          <w:rFonts w:hint="eastAsia"/>
        </w:rPr>
        <w:tab/>
        <w:t>char number[20];//</w:t>
      </w:r>
      <w:r>
        <w:rPr>
          <w:rFonts w:hint="eastAsia"/>
        </w:rPr>
        <w:t>交费情况</w:t>
      </w:r>
      <w:r>
        <w:rPr>
          <w:rFonts w:hint="eastAsia"/>
        </w:rPr>
        <w:t xml:space="preserve"> </w:t>
      </w:r>
    </w:p>
    <w:p w:rsidR="006A39C0" w:rsidRDefault="006A39C0" w:rsidP="006A39C0">
      <w:pPr>
        <w:pStyle w:val="2"/>
        <w:ind w:left="480" w:firstLine="480"/>
      </w:pPr>
      <w:r>
        <w:t xml:space="preserve">    </w:t>
      </w:r>
      <w:r>
        <w:tab/>
        <w:t>char mm[20];</w:t>
      </w:r>
    </w:p>
    <w:p w:rsidR="006A39C0" w:rsidRDefault="006A39C0" w:rsidP="006A39C0">
      <w:pPr>
        <w:pStyle w:val="2"/>
        <w:ind w:left="480" w:firstLine="480"/>
      </w:pPr>
      <w:r>
        <w:tab/>
        <w:t>}stu[100000];</w:t>
      </w:r>
    </w:p>
    <w:p w:rsidR="006A39C0" w:rsidRDefault="006A39C0" w:rsidP="006A39C0">
      <w:pPr>
        <w:pStyle w:val="2"/>
        <w:ind w:left="480" w:firstLine="480"/>
      </w:pPr>
    </w:p>
    <w:p w:rsidR="006A39C0" w:rsidRDefault="006A39C0" w:rsidP="006A39C0">
      <w:pPr>
        <w:pStyle w:val="2"/>
        <w:ind w:left="480" w:firstLine="480"/>
      </w:pPr>
    </w:p>
    <w:p w:rsidR="006A39C0" w:rsidRDefault="006A39C0" w:rsidP="006A39C0">
      <w:pPr>
        <w:pStyle w:val="2"/>
        <w:ind w:left="480" w:firstLine="480"/>
      </w:pPr>
      <w:r>
        <w:tab/>
        <w:t>int main()</w:t>
      </w:r>
    </w:p>
    <w:p w:rsidR="006A39C0" w:rsidRDefault="006A39C0" w:rsidP="006A39C0">
      <w:pPr>
        <w:pStyle w:val="2"/>
        <w:ind w:left="480" w:firstLine="480"/>
      </w:pPr>
      <w:r>
        <w:tab/>
        <w:t>{</w:t>
      </w:r>
    </w:p>
    <w:p w:rsidR="006A39C0" w:rsidRDefault="006A39C0" w:rsidP="006A39C0">
      <w:pPr>
        <w:pStyle w:val="2"/>
        <w:ind w:left="480" w:firstLine="480"/>
      </w:pPr>
      <w:r>
        <w:rPr>
          <w:rFonts w:hint="eastAsia"/>
        </w:rPr>
        <w:t xml:space="preserve">     int  a=0/*</w:t>
      </w:r>
      <w:r>
        <w:rPr>
          <w:rFonts w:hint="eastAsia"/>
        </w:rPr>
        <w:t>退出系统标志</w:t>
      </w:r>
      <w:r>
        <w:rPr>
          <w:rFonts w:hint="eastAsia"/>
        </w:rPr>
        <w:t>*/,x/*</w:t>
      </w:r>
      <w:r>
        <w:rPr>
          <w:rFonts w:hint="eastAsia"/>
        </w:rPr>
        <w:t>代号</w:t>
      </w:r>
      <w:r>
        <w:rPr>
          <w:rFonts w:hint="eastAsia"/>
        </w:rPr>
        <w:t>*/,t=0;</w:t>
      </w:r>
    </w:p>
    <w:p w:rsidR="006A39C0" w:rsidRDefault="006A39C0" w:rsidP="006A39C0">
      <w:pPr>
        <w:pStyle w:val="2"/>
        <w:ind w:left="480" w:firstLine="480"/>
      </w:pPr>
      <w:r>
        <w:rPr>
          <w:rFonts w:hint="eastAsia"/>
        </w:rPr>
        <w:tab/>
        <w:t xml:space="preserve"> int  count=0/*</w:t>
      </w:r>
      <w:r>
        <w:rPr>
          <w:rFonts w:hint="eastAsia"/>
        </w:rPr>
        <w:t>人数</w:t>
      </w:r>
      <w:r>
        <w:rPr>
          <w:rFonts w:hint="eastAsia"/>
        </w:rPr>
        <w:t>*/;</w:t>
      </w:r>
    </w:p>
    <w:p w:rsidR="006A39C0" w:rsidRDefault="006A39C0" w:rsidP="006A39C0">
      <w:pPr>
        <w:pStyle w:val="2"/>
        <w:ind w:left="480" w:firstLine="480"/>
      </w:pPr>
      <w:r>
        <w:tab/>
        <w:t xml:space="preserve"> char zh[20],mm[20]; </w:t>
      </w:r>
    </w:p>
    <w:p w:rsidR="006A39C0" w:rsidRDefault="006A39C0" w:rsidP="006A39C0">
      <w:pPr>
        <w:pStyle w:val="2"/>
        <w:ind w:left="480" w:firstLine="480"/>
      </w:pPr>
      <w:r>
        <w:tab/>
        <w:t xml:space="preserve"> int  i,abc;</w:t>
      </w:r>
    </w:p>
    <w:p w:rsidR="006A39C0" w:rsidRDefault="006A39C0" w:rsidP="006A39C0">
      <w:pPr>
        <w:pStyle w:val="2"/>
        <w:ind w:left="480" w:firstLine="480"/>
      </w:pPr>
      <w:r>
        <w:tab/>
        <w:t xml:space="preserve"> int  man;</w:t>
      </w:r>
    </w:p>
    <w:p w:rsidR="006A39C0" w:rsidRDefault="006A39C0" w:rsidP="006A39C0">
      <w:pPr>
        <w:pStyle w:val="2"/>
        <w:ind w:left="480" w:firstLine="480"/>
      </w:pPr>
      <w:r>
        <w:tab/>
        <w:t xml:space="preserve"> printf("+================================+\n");</w:t>
      </w:r>
    </w:p>
    <w:p w:rsidR="006A39C0" w:rsidRDefault="006A39C0" w:rsidP="006A39C0">
      <w:pPr>
        <w:pStyle w:val="2"/>
        <w:ind w:left="480" w:firstLine="480"/>
      </w:pPr>
      <w:r>
        <w:tab/>
        <w:t xml:space="preserve"> printf("|                                |\n");</w:t>
      </w:r>
    </w:p>
    <w:p w:rsidR="006A39C0" w:rsidRDefault="006A39C0" w:rsidP="006A39C0">
      <w:pPr>
        <w:pStyle w:val="2"/>
        <w:ind w:left="480" w:firstLine="480"/>
      </w:pPr>
      <w:r>
        <w:rPr>
          <w:rFonts w:hint="eastAsia"/>
        </w:rPr>
        <w:tab/>
        <w:t xml:space="preserve"> printf("|        </w:t>
      </w:r>
      <w:r>
        <w:rPr>
          <w:rFonts w:hint="eastAsia"/>
        </w:rPr>
        <w:t>欢迎使用报道系统</w:t>
      </w:r>
      <w:r>
        <w:rPr>
          <w:rFonts w:hint="eastAsia"/>
        </w:rPr>
        <w:t xml:space="preserve">        |\n");</w:t>
      </w:r>
    </w:p>
    <w:p w:rsidR="006A39C0" w:rsidRDefault="006A39C0" w:rsidP="006A39C0">
      <w:pPr>
        <w:pStyle w:val="2"/>
        <w:ind w:left="480" w:firstLine="480"/>
      </w:pPr>
      <w:r>
        <w:tab/>
        <w:t xml:space="preserve"> printf("|                                |\n");   </w:t>
      </w:r>
    </w:p>
    <w:p w:rsidR="006A39C0" w:rsidRDefault="006A39C0" w:rsidP="006A39C0">
      <w:pPr>
        <w:pStyle w:val="2"/>
        <w:ind w:left="480" w:firstLine="480"/>
      </w:pPr>
      <w:r>
        <w:rPr>
          <w:rFonts w:hint="eastAsia"/>
        </w:rPr>
        <w:tab/>
        <w:t xml:space="preserve"> printf("|          </w:t>
      </w:r>
      <w:r>
        <w:rPr>
          <w:rFonts w:hint="eastAsia"/>
        </w:rPr>
        <w:t>请输入</w:t>
      </w:r>
      <w:r>
        <w:rPr>
          <w:rFonts w:hint="eastAsia"/>
        </w:rPr>
        <w:t>1</w:t>
      </w:r>
      <w:r>
        <w:rPr>
          <w:rFonts w:hint="eastAsia"/>
        </w:rPr>
        <w:t>登陆</w:t>
      </w:r>
      <w:r>
        <w:rPr>
          <w:rFonts w:hint="eastAsia"/>
        </w:rPr>
        <w:t xml:space="preserve">           |\n");</w:t>
      </w:r>
    </w:p>
    <w:p w:rsidR="006A39C0" w:rsidRDefault="006A39C0" w:rsidP="006A39C0">
      <w:pPr>
        <w:pStyle w:val="2"/>
        <w:ind w:left="480" w:firstLine="480"/>
      </w:pPr>
      <w:r>
        <w:tab/>
        <w:t xml:space="preserve"> printf("|                                |\n");</w:t>
      </w:r>
    </w:p>
    <w:p w:rsidR="006A39C0" w:rsidRDefault="006A39C0" w:rsidP="006A39C0">
      <w:pPr>
        <w:pStyle w:val="2"/>
        <w:ind w:left="480" w:firstLine="480"/>
      </w:pPr>
      <w:r>
        <w:tab/>
        <w:t xml:space="preserve"> printf("+================================+\n");</w:t>
      </w:r>
    </w:p>
    <w:p w:rsidR="006A39C0" w:rsidRDefault="006A39C0" w:rsidP="006A39C0">
      <w:pPr>
        <w:pStyle w:val="2"/>
        <w:ind w:left="480" w:firstLine="480"/>
      </w:pPr>
      <w:r>
        <w:tab/>
        <w:t xml:space="preserve"> scanf("%d",&amp;abc);</w:t>
      </w:r>
    </w:p>
    <w:p w:rsidR="006A39C0" w:rsidRDefault="006A39C0" w:rsidP="006A39C0">
      <w:pPr>
        <w:pStyle w:val="2"/>
        <w:ind w:left="480" w:firstLine="480"/>
      </w:pPr>
      <w:r>
        <w:tab/>
        <w:t xml:space="preserve"> system("cls");</w:t>
      </w:r>
    </w:p>
    <w:p w:rsidR="006A39C0" w:rsidRDefault="006A39C0" w:rsidP="006A39C0">
      <w:pPr>
        <w:pStyle w:val="2"/>
        <w:ind w:left="480" w:firstLine="480"/>
      </w:pPr>
      <w:r>
        <w:tab/>
        <w:t xml:space="preserve"> count=old_data(count); </w:t>
      </w:r>
    </w:p>
    <w:p w:rsidR="006A39C0" w:rsidRDefault="006A39C0" w:rsidP="006A39C0">
      <w:pPr>
        <w:pStyle w:val="2"/>
        <w:ind w:left="480" w:firstLine="480"/>
      </w:pPr>
      <w:r>
        <w:tab/>
        <w:t xml:space="preserve"> for(;;)</w:t>
      </w:r>
    </w:p>
    <w:p w:rsidR="006A39C0" w:rsidRDefault="006A39C0" w:rsidP="006A39C0">
      <w:pPr>
        <w:pStyle w:val="2"/>
        <w:ind w:left="480" w:firstLine="480"/>
      </w:pPr>
      <w:r>
        <w:tab/>
        <w:t xml:space="preserve">   {</w:t>
      </w:r>
    </w:p>
    <w:p w:rsidR="006A39C0" w:rsidRDefault="006A39C0" w:rsidP="006A39C0">
      <w:pPr>
        <w:pStyle w:val="2"/>
        <w:ind w:left="480" w:firstLine="480"/>
      </w:pPr>
      <w:r>
        <w:tab/>
      </w:r>
      <w:r>
        <w:tab/>
        <w:t xml:space="preserve"> printf("+================================+\n");</w:t>
      </w:r>
    </w:p>
    <w:p w:rsidR="006A39C0" w:rsidRDefault="006A39C0" w:rsidP="006A39C0">
      <w:pPr>
        <w:pStyle w:val="2"/>
        <w:ind w:left="480" w:firstLine="480"/>
      </w:pPr>
      <w:r>
        <w:tab/>
      </w:r>
      <w:r>
        <w:tab/>
        <w:t xml:space="preserve"> printf("|                                |\n");</w:t>
      </w:r>
    </w:p>
    <w:p w:rsidR="006A39C0" w:rsidRDefault="006A39C0" w:rsidP="006A39C0">
      <w:pPr>
        <w:pStyle w:val="2"/>
        <w:ind w:left="480" w:firstLine="480"/>
      </w:pPr>
      <w:r>
        <w:rPr>
          <w:rFonts w:hint="eastAsia"/>
        </w:rPr>
        <w:tab/>
      </w:r>
      <w:r>
        <w:rPr>
          <w:rFonts w:hint="eastAsia"/>
        </w:rPr>
        <w:tab/>
        <w:t xml:space="preserve"> printf("|        </w:t>
      </w:r>
      <w:r>
        <w:rPr>
          <w:rFonts w:hint="eastAsia"/>
        </w:rPr>
        <w:t>学生登陆请按</w:t>
      </w:r>
      <w:r>
        <w:rPr>
          <w:rFonts w:hint="eastAsia"/>
        </w:rPr>
        <w:t xml:space="preserve"> 1          |\n");</w:t>
      </w:r>
    </w:p>
    <w:p w:rsidR="006A39C0" w:rsidRDefault="006A39C0" w:rsidP="006A39C0">
      <w:pPr>
        <w:pStyle w:val="2"/>
        <w:ind w:left="480" w:firstLine="480"/>
      </w:pPr>
      <w:r>
        <w:rPr>
          <w:rFonts w:hint="eastAsia"/>
        </w:rPr>
        <w:tab/>
      </w:r>
      <w:r>
        <w:rPr>
          <w:rFonts w:hint="eastAsia"/>
        </w:rPr>
        <w:tab/>
        <w:t xml:space="preserve"> printf("|      </w:t>
      </w:r>
      <w:r>
        <w:rPr>
          <w:rFonts w:hint="eastAsia"/>
        </w:rPr>
        <w:t>管理人员登陆请按</w:t>
      </w:r>
      <w:r>
        <w:rPr>
          <w:rFonts w:hint="eastAsia"/>
        </w:rPr>
        <w:t xml:space="preserve"> 2        |\n");   </w:t>
      </w:r>
    </w:p>
    <w:p w:rsidR="006A39C0" w:rsidRDefault="006A39C0" w:rsidP="006A39C0">
      <w:pPr>
        <w:pStyle w:val="2"/>
        <w:ind w:left="480" w:firstLine="480"/>
      </w:pPr>
      <w:r>
        <w:rPr>
          <w:rFonts w:hint="eastAsia"/>
        </w:rPr>
        <w:tab/>
      </w:r>
      <w:r>
        <w:rPr>
          <w:rFonts w:hint="eastAsia"/>
        </w:rPr>
        <w:tab/>
        <w:t xml:space="preserve"> printf("|        </w:t>
      </w:r>
      <w:r>
        <w:rPr>
          <w:rFonts w:hint="eastAsia"/>
        </w:rPr>
        <w:t>退出系统请按</w:t>
      </w:r>
      <w:r>
        <w:rPr>
          <w:rFonts w:hint="eastAsia"/>
        </w:rPr>
        <w:t xml:space="preserve"> 0          |\n");</w:t>
      </w:r>
    </w:p>
    <w:p w:rsidR="006A39C0" w:rsidRDefault="006A39C0" w:rsidP="006A39C0">
      <w:pPr>
        <w:pStyle w:val="2"/>
        <w:ind w:left="480" w:firstLine="480"/>
      </w:pPr>
      <w:r>
        <w:tab/>
      </w:r>
      <w:r>
        <w:tab/>
        <w:t xml:space="preserve"> printf("|                                |\n");</w:t>
      </w:r>
    </w:p>
    <w:p w:rsidR="006A39C0" w:rsidRDefault="006A39C0" w:rsidP="006A39C0">
      <w:pPr>
        <w:pStyle w:val="2"/>
        <w:ind w:left="480" w:firstLine="480"/>
      </w:pPr>
      <w:r>
        <w:tab/>
      </w:r>
      <w:r>
        <w:tab/>
        <w:t xml:space="preserve"> printf("+================================+\n");</w:t>
      </w:r>
    </w:p>
    <w:p w:rsidR="006A39C0" w:rsidRDefault="006A39C0" w:rsidP="006A39C0">
      <w:pPr>
        <w:pStyle w:val="2"/>
        <w:ind w:left="480" w:firstLine="480"/>
      </w:pPr>
      <w:r>
        <w:tab/>
      </w:r>
      <w:r>
        <w:tab/>
        <w:t xml:space="preserve"> scanf("%d",&amp;man);</w:t>
      </w:r>
    </w:p>
    <w:p w:rsidR="006A39C0" w:rsidRDefault="006A39C0" w:rsidP="006A39C0">
      <w:pPr>
        <w:pStyle w:val="2"/>
        <w:ind w:left="480" w:firstLine="480"/>
      </w:pPr>
      <w:r>
        <w:tab/>
      </w:r>
      <w:r>
        <w:tab/>
        <w:t xml:space="preserve"> system("cls");</w:t>
      </w:r>
    </w:p>
    <w:p w:rsidR="006A39C0" w:rsidRDefault="006A39C0" w:rsidP="006A39C0">
      <w:pPr>
        <w:pStyle w:val="2"/>
        <w:ind w:left="480" w:firstLine="480"/>
      </w:pPr>
      <w:r>
        <w:tab/>
        <w:t xml:space="preserve">     if(man!=1&amp;&amp;man!=2&amp;&amp;man!=0)</w:t>
      </w:r>
    </w:p>
    <w:p w:rsidR="006A39C0" w:rsidRDefault="006A39C0" w:rsidP="006A39C0">
      <w:pPr>
        <w:pStyle w:val="2"/>
        <w:ind w:left="480" w:firstLine="480"/>
      </w:pPr>
      <w:r>
        <w:tab/>
        <w:t xml:space="preserve">        {</w:t>
      </w:r>
    </w:p>
    <w:p w:rsidR="006A39C0" w:rsidRDefault="006A39C0" w:rsidP="006A39C0">
      <w:pPr>
        <w:pStyle w:val="2"/>
        <w:ind w:left="480" w:firstLine="480"/>
      </w:pPr>
      <w:r>
        <w:tab/>
      </w:r>
      <w:r>
        <w:tab/>
        <w:t xml:space="preserve"> </w:t>
      </w:r>
      <w:r>
        <w:tab/>
        <w:t xml:space="preserve"> printf("+================================+\n");</w:t>
      </w:r>
    </w:p>
    <w:p w:rsidR="006A39C0" w:rsidRDefault="006A39C0" w:rsidP="006A39C0">
      <w:pPr>
        <w:pStyle w:val="2"/>
        <w:ind w:left="480" w:firstLine="480"/>
      </w:pPr>
      <w:r>
        <w:tab/>
      </w:r>
      <w:r>
        <w:tab/>
      </w:r>
      <w:r>
        <w:tab/>
        <w:t xml:space="preserve"> printf("|                                |\n");</w:t>
      </w:r>
    </w:p>
    <w:p w:rsidR="006A39C0" w:rsidRDefault="006A39C0" w:rsidP="006A39C0">
      <w:pPr>
        <w:pStyle w:val="2"/>
        <w:ind w:left="480" w:firstLine="480"/>
      </w:pPr>
      <w:r>
        <w:rPr>
          <w:rFonts w:hint="eastAsia"/>
        </w:rPr>
        <w:tab/>
      </w:r>
      <w:r>
        <w:rPr>
          <w:rFonts w:hint="eastAsia"/>
        </w:rPr>
        <w:tab/>
        <w:t xml:space="preserve">     printf("|          </w:t>
      </w:r>
      <w:r>
        <w:rPr>
          <w:rFonts w:hint="eastAsia"/>
        </w:rPr>
        <w:t>输入错误！</w:t>
      </w:r>
      <w:r>
        <w:rPr>
          <w:rFonts w:hint="eastAsia"/>
        </w:rPr>
        <w:t xml:space="preserve">            |\n");</w:t>
      </w:r>
    </w:p>
    <w:p w:rsidR="006A39C0" w:rsidRDefault="006A39C0" w:rsidP="006A39C0">
      <w:pPr>
        <w:pStyle w:val="2"/>
        <w:ind w:left="480" w:firstLine="480"/>
      </w:pPr>
      <w:r>
        <w:tab/>
      </w:r>
      <w:r>
        <w:tab/>
        <w:t xml:space="preserve">     printf("|                                |\n");</w:t>
      </w:r>
    </w:p>
    <w:p w:rsidR="006A39C0" w:rsidRDefault="006A39C0" w:rsidP="006A39C0">
      <w:pPr>
        <w:pStyle w:val="2"/>
        <w:ind w:left="480" w:firstLine="480"/>
      </w:pPr>
      <w:r>
        <w:rPr>
          <w:rFonts w:hint="eastAsia"/>
        </w:rPr>
        <w:tab/>
      </w:r>
      <w:r>
        <w:rPr>
          <w:rFonts w:hint="eastAsia"/>
        </w:rPr>
        <w:tab/>
        <w:t xml:space="preserve">     printf("|        </w:t>
      </w:r>
      <w:r>
        <w:rPr>
          <w:rFonts w:hint="eastAsia"/>
        </w:rPr>
        <w:t>重新输入请按</w:t>
      </w:r>
      <w:r>
        <w:rPr>
          <w:rFonts w:hint="eastAsia"/>
        </w:rPr>
        <w:t xml:space="preserve"> 1          |\n");</w:t>
      </w:r>
    </w:p>
    <w:p w:rsidR="006A39C0" w:rsidRDefault="006A39C0" w:rsidP="006A39C0">
      <w:pPr>
        <w:pStyle w:val="2"/>
        <w:ind w:left="480" w:firstLine="480"/>
      </w:pPr>
      <w:r>
        <w:tab/>
      </w:r>
      <w:r>
        <w:tab/>
        <w:t xml:space="preserve">     printf("|                                |\n");    </w:t>
      </w:r>
    </w:p>
    <w:p w:rsidR="006A39C0" w:rsidRDefault="006A39C0" w:rsidP="006A39C0">
      <w:pPr>
        <w:pStyle w:val="2"/>
        <w:ind w:left="480" w:firstLine="480"/>
      </w:pPr>
      <w:r>
        <w:tab/>
      </w:r>
      <w:r>
        <w:tab/>
        <w:t xml:space="preserve">     printf("+================================+\n");</w:t>
      </w:r>
    </w:p>
    <w:p w:rsidR="006A39C0" w:rsidRDefault="006A39C0" w:rsidP="006A39C0">
      <w:pPr>
        <w:pStyle w:val="2"/>
        <w:ind w:left="480" w:firstLine="480"/>
      </w:pPr>
      <w:r>
        <w:tab/>
      </w:r>
      <w:r>
        <w:tab/>
        <w:t xml:space="preserve">     scanf ("%d",&amp;abc);  </w:t>
      </w:r>
    </w:p>
    <w:p w:rsidR="006A39C0" w:rsidRDefault="006A39C0" w:rsidP="006A39C0">
      <w:pPr>
        <w:pStyle w:val="2"/>
        <w:ind w:left="480" w:firstLine="480"/>
      </w:pPr>
      <w:r>
        <w:tab/>
      </w:r>
      <w:r>
        <w:tab/>
        <w:t xml:space="preserve">     system("cls"); </w:t>
      </w:r>
    </w:p>
    <w:p w:rsidR="006A39C0" w:rsidRDefault="006A39C0" w:rsidP="006A39C0">
      <w:pPr>
        <w:pStyle w:val="2"/>
        <w:ind w:left="480" w:firstLine="480"/>
      </w:pPr>
      <w:r>
        <w:tab/>
        <w:t xml:space="preserve">        }</w:t>
      </w:r>
      <w:r>
        <w:tab/>
      </w:r>
    </w:p>
    <w:p w:rsidR="006A39C0" w:rsidRDefault="006A39C0" w:rsidP="006A39C0">
      <w:pPr>
        <w:pStyle w:val="2"/>
        <w:ind w:left="480" w:firstLine="480"/>
      </w:pPr>
      <w:r>
        <w:tab/>
      </w:r>
      <w:r>
        <w:tab/>
        <w:t xml:space="preserve"> else if(man==2)</w:t>
      </w:r>
    </w:p>
    <w:p w:rsidR="006A39C0" w:rsidRDefault="006A39C0" w:rsidP="006A39C0">
      <w:pPr>
        <w:pStyle w:val="2"/>
        <w:ind w:left="480" w:firstLine="480"/>
      </w:pPr>
      <w:r>
        <w:tab/>
      </w:r>
      <w:r>
        <w:tab/>
        <w:t xml:space="preserve">   {</w:t>
      </w:r>
    </w:p>
    <w:p w:rsidR="006A39C0" w:rsidRDefault="006A39C0" w:rsidP="006A39C0">
      <w:pPr>
        <w:pStyle w:val="2"/>
        <w:ind w:left="480" w:firstLine="480"/>
      </w:pPr>
      <w:r>
        <w:tab/>
      </w:r>
      <w:r>
        <w:tab/>
      </w:r>
      <w:r>
        <w:tab/>
        <w:t>printf("+================================+\n");</w:t>
      </w:r>
    </w:p>
    <w:p w:rsidR="006A39C0" w:rsidRDefault="006A39C0" w:rsidP="006A39C0">
      <w:pPr>
        <w:pStyle w:val="2"/>
        <w:ind w:left="480" w:firstLine="480"/>
      </w:pPr>
      <w:r>
        <w:tab/>
      </w:r>
      <w:r>
        <w:tab/>
      </w:r>
      <w:r>
        <w:tab/>
        <w:t>printf("|                                |\n");</w:t>
      </w:r>
    </w:p>
    <w:p w:rsidR="006A39C0" w:rsidRDefault="006A39C0" w:rsidP="006A39C0">
      <w:pPr>
        <w:pStyle w:val="2"/>
        <w:ind w:left="480" w:firstLine="480"/>
      </w:pPr>
      <w:r>
        <w:rPr>
          <w:rFonts w:hint="eastAsia"/>
        </w:rPr>
        <w:tab/>
      </w:r>
      <w:r>
        <w:rPr>
          <w:rFonts w:hint="eastAsia"/>
        </w:rPr>
        <w:tab/>
      </w:r>
      <w:r>
        <w:rPr>
          <w:rFonts w:hint="eastAsia"/>
        </w:rPr>
        <w:tab/>
        <w:t xml:space="preserve">printf("|         </w:t>
      </w:r>
      <w:r>
        <w:rPr>
          <w:rFonts w:hint="eastAsia"/>
        </w:rPr>
        <w:t>请输入账号密码</w:t>
      </w:r>
      <w:r>
        <w:rPr>
          <w:rFonts w:hint="eastAsia"/>
        </w:rPr>
        <w:t xml:space="preserve">         |\n");</w:t>
      </w:r>
    </w:p>
    <w:p w:rsidR="006A39C0" w:rsidRDefault="006A39C0" w:rsidP="006A39C0">
      <w:pPr>
        <w:pStyle w:val="2"/>
        <w:ind w:left="480" w:firstLine="480"/>
      </w:pPr>
      <w:r>
        <w:tab/>
      </w:r>
      <w:r>
        <w:tab/>
      </w:r>
      <w:r>
        <w:tab/>
        <w:t xml:space="preserve">printf("|                                |\n"); </w:t>
      </w:r>
    </w:p>
    <w:p w:rsidR="006A39C0" w:rsidRDefault="006A39C0" w:rsidP="006A39C0">
      <w:pPr>
        <w:pStyle w:val="2"/>
        <w:ind w:left="480" w:firstLine="480"/>
      </w:pPr>
      <w:r>
        <w:rPr>
          <w:rFonts w:hint="eastAsia"/>
        </w:rPr>
        <w:tab/>
      </w:r>
      <w:r>
        <w:rPr>
          <w:rFonts w:hint="eastAsia"/>
        </w:rPr>
        <w:tab/>
        <w:t xml:space="preserve">    printf("|          </w:t>
      </w:r>
      <w:r>
        <w:rPr>
          <w:rFonts w:hint="eastAsia"/>
        </w:rPr>
        <w:t>以回车键结束</w:t>
      </w:r>
      <w:r>
        <w:rPr>
          <w:rFonts w:hint="eastAsia"/>
        </w:rPr>
        <w:t xml:space="preserve">          |\n");</w:t>
      </w:r>
    </w:p>
    <w:p w:rsidR="006A39C0" w:rsidRDefault="006A39C0" w:rsidP="006A39C0">
      <w:pPr>
        <w:pStyle w:val="2"/>
        <w:ind w:left="480" w:firstLine="480"/>
      </w:pPr>
      <w:r>
        <w:tab/>
      </w:r>
      <w:r>
        <w:tab/>
      </w:r>
      <w:r>
        <w:tab/>
        <w:t>printf("|                                |\n");</w:t>
      </w:r>
    </w:p>
    <w:p w:rsidR="006A39C0" w:rsidRDefault="006A39C0" w:rsidP="006A39C0">
      <w:pPr>
        <w:pStyle w:val="2"/>
        <w:ind w:left="480" w:firstLine="480"/>
      </w:pPr>
      <w:r>
        <w:tab/>
      </w:r>
      <w:r>
        <w:tab/>
        <w:t xml:space="preserve">    printf("+================================+\n");</w:t>
      </w:r>
    </w:p>
    <w:p w:rsidR="006A39C0" w:rsidRDefault="006A39C0" w:rsidP="006A39C0">
      <w:pPr>
        <w:pStyle w:val="2"/>
        <w:ind w:left="480" w:firstLine="480"/>
      </w:pPr>
      <w:r>
        <w:tab/>
      </w:r>
      <w:r>
        <w:tab/>
        <w:t xml:space="preserve">    for(t=0;t==0;)</w:t>
      </w:r>
    </w:p>
    <w:p w:rsidR="006A39C0" w:rsidRDefault="006A39C0" w:rsidP="006A39C0">
      <w:pPr>
        <w:pStyle w:val="2"/>
        <w:ind w:left="480" w:firstLine="480"/>
      </w:pPr>
      <w:r>
        <w:tab/>
      </w:r>
      <w:r>
        <w:tab/>
        <w:t xml:space="preserve">       {</w:t>
      </w:r>
      <w:r>
        <w:tab/>
        <w:t xml:space="preserve">       </w:t>
      </w:r>
      <w:r>
        <w:tab/>
      </w:r>
    </w:p>
    <w:p w:rsidR="006A39C0" w:rsidRDefault="006A39C0" w:rsidP="006A39C0">
      <w:pPr>
        <w:pStyle w:val="2"/>
        <w:ind w:left="480" w:firstLine="480"/>
      </w:pPr>
      <w:r>
        <w:tab/>
      </w:r>
      <w:r>
        <w:tab/>
      </w:r>
      <w:r>
        <w:tab/>
        <w:t xml:space="preserve">    scanf("%s",zh);</w:t>
      </w:r>
    </w:p>
    <w:p w:rsidR="006A39C0" w:rsidRDefault="006A39C0" w:rsidP="006A39C0">
      <w:pPr>
        <w:pStyle w:val="2"/>
        <w:ind w:left="480" w:firstLine="480"/>
      </w:pPr>
      <w:r>
        <w:tab/>
      </w:r>
      <w:r>
        <w:tab/>
        <w:t xml:space="preserve">       </w:t>
      </w:r>
      <w:r>
        <w:tab/>
        <w:t>for(i=0;;i++)</w:t>
      </w:r>
    </w:p>
    <w:p w:rsidR="006A39C0" w:rsidRDefault="006A39C0" w:rsidP="006A39C0">
      <w:pPr>
        <w:pStyle w:val="2"/>
        <w:ind w:left="480" w:firstLine="480"/>
      </w:pPr>
      <w:r>
        <w:tab/>
      </w:r>
      <w:r>
        <w:tab/>
        <w:t xml:space="preserve">       </w:t>
      </w:r>
      <w:r>
        <w:tab/>
        <w:t xml:space="preserve">   { </w:t>
      </w:r>
    </w:p>
    <w:p w:rsidR="006A39C0" w:rsidRDefault="006A39C0" w:rsidP="006A39C0">
      <w:pPr>
        <w:pStyle w:val="2"/>
        <w:ind w:left="480" w:firstLine="480"/>
      </w:pPr>
      <w:r>
        <w:tab/>
      </w:r>
      <w:r>
        <w:tab/>
        <w:t xml:space="preserve">       </w:t>
      </w:r>
      <w:r>
        <w:tab/>
        <w:t xml:space="preserve">    mm[i]=getch();</w:t>
      </w:r>
    </w:p>
    <w:p w:rsidR="006A39C0" w:rsidRDefault="006A39C0" w:rsidP="006A39C0">
      <w:pPr>
        <w:pStyle w:val="2"/>
        <w:ind w:left="480" w:firstLine="480"/>
      </w:pPr>
      <w:r>
        <w:tab/>
      </w:r>
      <w:r>
        <w:tab/>
        <w:t xml:space="preserve">       </w:t>
      </w:r>
      <w:r>
        <w:tab/>
        <w:t xml:space="preserve">    putchar('*');</w:t>
      </w:r>
    </w:p>
    <w:p w:rsidR="006A39C0" w:rsidRDefault="006A39C0" w:rsidP="006A39C0">
      <w:pPr>
        <w:pStyle w:val="2"/>
        <w:ind w:left="480" w:firstLine="480"/>
      </w:pPr>
      <w:r>
        <w:tab/>
      </w:r>
      <w:r>
        <w:tab/>
        <w:t xml:space="preserve">       </w:t>
      </w:r>
      <w:r>
        <w:tab/>
        <w:t xml:space="preserve">    if(mm[i]==13) break;</w:t>
      </w:r>
    </w:p>
    <w:p w:rsidR="006A39C0" w:rsidRDefault="006A39C0" w:rsidP="006A39C0">
      <w:pPr>
        <w:pStyle w:val="2"/>
        <w:ind w:left="480" w:firstLine="480"/>
      </w:pPr>
      <w:r>
        <w:tab/>
      </w:r>
      <w:r>
        <w:tab/>
      </w:r>
      <w:r>
        <w:tab/>
      </w:r>
      <w:r>
        <w:tab/>
        <w:t xml:space="preserve">   }</w:t>
      </w:r>
    </w:p>
    <w:p w:rsidR="006A39C0" w:rsidRDefault="006A39C0" w:rsidP="006A39C0">
      <w:pPr>
        <w:pStyle w:val="2"/>
        <w:ind w:left="480" w:firstLine="480"/>
      </w:pPr>
      <w:r>
        <w:tab/>
      </w:r>
      <w:r>
        <w:tab/>
      </w:r>
      <w:r>
        <w:tab/>
      </w:r>
      <w:r>
        <w:tab/>
        <w:t xml:space="preserve"> mm[i]='\0';</w:t>
      </w:r>
    </w:p>
    <w:p w:rsidR="006A39C0" w:rsidRDefault="006A39C0" w:rsidP="006A39C0">
      <w:pPr>
        <w:pStyle w:val="2"/>
        <w:ind w:left="480" w:firstLine="480"/>
      </w:pPr>
      <w:r>
        <w:tab/>
      </w:r>
      <w:r>
        <w:tab/>
        <w:t xml:space="preserve">         t=validate(zh,mm); </w:t>
      </w:r>
    </w:p>
    <w:p w:rsidR="006A39C0" w:rsidRDefault="006A39C0" w:rsidP="006A39C0">
      <w:pPr>
        <w:pStyle w:val="2"/>
        <w:ind w:left="480" w:firstLine="480"/>
      </w:pPr>
      <w:r>
        <w:tab/>
      </w:r>
      <w:r>
        <w:tab/>
        <w:t xml:space="preserve">         if(t==0) </w:t>
      </w:r>
    </w:p>
    <w:p w:rsidR="006A39C0" w:rsidRDefault="006A39C0" w:rsidP="006A39C0">
      <w:pPr>
        <w:pStyle w:val="2"/>
        <w:ind w:left="480" w:firstLine="480"/>
      </w:pPr>
      <w:r>
        <w:tab/>
      </w:r>
      <w:r>
        <w:tab/>
        <w:t xml:space="preserve">           {</w:t>
      </w:r>
    </w:p>
    <w:p w:rsidR="006A39C0" w:rsidRDefault="006A39C0" w:rsidP="006A39C0">
      <w:pPr>
        <w:pStyle w:val="2"/>
        <w:ind w:left="480" w:firstLine="480"/>
      </w:pPr>
      <w:r>
        <w:tab/>
      </w:r>
      <w:r>
        <w:tab/>
      </w:r>
      <w:r>
        <w:tab/>
      </w:r>
      <w:r>
        <w:tab/>
        <w:t xml:space="preserve">    system("cls");</w:t>
      </w:r>
    </w:p>
    <w:p w:rsidR="006A39C0" w:rsidRDefault="006A39C0" w:rsidP="006A39C0">
      <w:pPr>
        <w:pStyle w:val="2"/>
        <w:ind w:left="480" w:firstLine="480"/>
      </w:pPr>
      <w:r>
        <w:tab/>
      </w:r>
      <w:r>
        <w:tab/>
      </w:r>
      <w:r>
        <w:tab/>
      </w:r>
      <w:r>
        <w:tab/>
      </w:r>
      <w:r>
        <w:tab/>
        <w:t>printf("+================================+\n");</w:t>
      </w:r>
    </w:p>
    <w:p w:rsidR="006A39C0" w:rsidRDefault="006A39C0" w:rsidP="006A39C0">
      <w:pPr>
        <w:pStyle w:val="2"/>
        <w:ind w:left="480" w:firstLine="480"/>
      </w:pPr>
      <w:r>
        <w:tab/>
      </w:r>
      <w:r>
        <w:tab/>
      </w:r>
      <w:r>
        <w:tab/>
      </w:r>
      <w:r>
        <w:tab/>
      </w:r>
      <w:r>
        <w:tab/>
        <w:t>printf("|                                |\n");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账号密码错误</w:t>
      </w:r>
      <w:r>
        <w:rPr>
          <w:rFonts w:hint="eastAsia"/>
        </w:rPr>
        <w:t xml:space="preserve">          |\n");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请重新输入账号密码</w:t>
      </w:r>
      <w:r>
        <w:rPr>
          <w:rFonts w:hint="eastAsia"/>
        </w:rPr>
        <w:t xml:space="preserve">       |\n"); </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t xml:space="preserve">    printf("|          </w:t>
      </w:r>
      <w:r>
        <w:rPr>
          <w:rFonts w:hint="eastAsia"/>
        </w:rPr>
        <w:t>以回车键间隔</w:t>
      </w:r>
      <w:r>
        <w:rPr>
          <w:rFonts w:hint="eastAsia"/>
        </w:rPr>
        <w:t xml:space="preserve">          |\n");</w:t>
      </w:r>
    </w:p>
    <w:p w:rsidR="006A39C0" w:rsidRDefault="006A39C0" w:rsidP="006A39C0">
      <w:pPr>
        <w:pStyle w:val="2"/>
        <w:ind w:left="480" w:firstLine="480"/>
      </w:pPr>
      <w:r>
        <w:tab/>
      </w:r>
      <w:r>
        <w:tab/>
      </w:r>
      <w:r>
        <w:tab/>
      </w:r>
      <w:r>
        <w:tab/>
      </w:r>
      <w:r>
        <w:tab/>
        <w:t>printf("|                                |\n");</w:t>
      </w:r>
    </w:p>
    <w:p w:rsidR="006A39C0" w:rsidRDefault="006A39C0" w:rsidP="006A39C0">
      <w:pPr>
        <w:pStyle w:val="2"/>
        <w:ind w:left="480" w:firstLine="480"/>
      </w:pPr>
      <w:r>
        <w:tab/>
      </w:r>
      <w:r>
        <w:tab/>
      </w:r>
      <w:r>
        <w:tab/>
      </w:r>
      <w:r>
        <w:tab/>
        <w:t xml:space="preserve">    printf("+================================+\n");</w:t>
      </w:r>
    </w:p>
    <w:p w:rsidR="006A39C0" w:rsidRDefault="006A39C0" w:rsidP="006A39C0">
      <w:pPr>
        <w:pStyle w:val="2"/>
        <w:ind w:left="480" w:firstLine="480"/>
      </w:pPr>
      <w:r>
        <w:tab/>
      </w:r>
      <w:r>
        <w:tab/>
        <w:t xml:space="preserve">           }</w:t>
      </w:r>
    </w:p>
    <w:p w:rsidR="006A39C0" w:rsidRDefault="006A39C0" w:rsidP="006A39C0">
      <w:pPr>
        <w:pStyle w:val="2"/>
        <w:ind w:left="480" w:firstLine="480"/>
      </w:pPr>
      <w:r>
        <w:tab/>
      </w:r>
      <w:r>
        <w:tab/>
      </w:r>
      <w:r>
        <w:tab/>
        <w:t xml:space="preserve">   }</w:t>
      </w:r>
    </w:p>
    <w:p w:rsidR="006A39C0" w:rsidRDefault="006A39C0" w:rsidP="006A39C0">
      <w:pPr>
        <w:pStyle w:val="2"/>
        <w:ind w:left="480" w:firstLine="480"/>
      </w:pPr>
      <w:r>
        <w:tab/>
      </w:r>
      <w:r>
        <w:tab/>
      </w:r>
      <w:r>
        <w:tab/>
        <w:t xml:space="preserve">system("cls");  </w:t>
      </w:r>
    </w:p>
    <w:p w:rsidR="006A39C0" w:rsidRDefault="006A39C0" w:rsidP="006A39C0">
      <w:pPr>
        <w:pStyle w:val="2"/>
        <w:ind w:left="480" w:firstLine="480"/>
      </w:pPr>
      <w:r>
        <w:tab/>
      </w:r>
      <w:r>
        <w:tab/>
      </w:r>
      <w:r>
        <w:tab/>
        <w:t xml:space="preserve">for(a=0;a==0;) </w:t>
      </w:r>
    </w:p>
    <w:p w:rsidR="006A39C0" w:rsidRDefault="006A39C0" w:rsidP="006A39C0">
      <w:pPr>
        <w:pStyle w:val="2"/>
        <w:ind w:left="480" w:firstLine="480"/>
      </w:pPr>
      <w:r>
        <w:tab/>
      </w:r>
      <w:r>
        <w:tab/>
        <w:t xml:space="preserve">   </w:t>
      </w:r>
      <w:r>
        <w:tab/>
        <w:t xml:space="preserve">   {</w:t>
      </w:r>
    </w:p>
    <w:p w:rsidR="006A39C0" w:rsidRDefault="006A39C0" w:rsidP="006A39C0">
      <w:pPr>
        <w:pStyle w:val="2"/>
        <w:ind w:left="480" w:firstLine="480"/>
      </w:pPr>
      <w:r>
        <w:tab/>
      </w:r>
      <w:r>
        <w:tab/>
      </w:r>
      <w:r>
        <w:tab/>
        <w:t xml:space="preserve">    printf("+================================+\n");</w:t>
      </w:r>
    </w:p>
    <w:p w:rsidR="006A39C0" w:rsidRDefault="006A39C0" w:rsidP="006A39C0">
      <w:pPr>
        <w:pStyle w:val="2"/>
        <w:ind w:left="480" w:firstLine="480"/>
      </w:pPr>
      <w:r>
        <w:rPr>
          <w:rFonts w:hint="eastAsia"/>
        </w:rPr>
        <w:tab/>
      </w:r>
      <w:r>
        <w:rPr>
          <w:rFonts w:hint="eastAsia"/>
        </w:rPr>
        <w:tab/>
      </w:r>
      <w:r>
        <w:rPr>
          <w:rFonts w:hint="eastAsia"/>
        </w:rPr>
        <w:tab/>
        <w:t xml:space="preserve">    printf("|1.</w:t>
      </w:r>
      <w:r>
        <w:rPr>
          <w:rFonts w:hint="eastAsia"/>
        </w:rPr>
        <w:t>报到服务</w:t>
      </w:r>
      <w:r>
        <w:rPr>
          <w:rFonts w:hint="eastAsia"/>
        </w:rPr>
        <w:t xml:space="preserve"> 2.</w:t>
      </w:r>
      <w:r>
        <w:rPr>
          <w:rFonts w:hint="eastAsia"/>
        </w:rPr>
        <w:t>缴费服务</w:t>
      </w:r>
      <w:r>
        <w:rPr>
          <w:rFonts w:hint="eastAsia"/>
        </w:rPr>
        <w:t xml:space="preserve"> 3.</w:t>
      </w:r>
      <w:r>
        <w:rPr>
          <w:rFonts w:hint="eastAsia"/>
        </w:rPr>
        <w:t>查询服务</w:t>
      </w:r>
      <w:r>
        <w:rPr>
          <w:rFonts w:hint="eastAsia"/>
        </w:rPr>
        <w:t>|\n");</w:t>
      </w:r>
    </w:p>
    <w:p w:rsidR="006A39C0" w:rsidRDefault="006A39C0" w:rsidP="006A39C0">
      <w:pPr>
        <w:pStyle w:val="2"/>
        <w:ind w:left="480" w:firstLine="480"/>
      </w:pPr>
      <w:r>
        <w:tab/>
      </w:r>
      <w:r>
        <w:tab/>
        <w:t xml:space="preserve">     </w:t>
      </w:r>
      <w:r>
        <w:tab/>
        <w:t>printf("|                                |\n");</w:t>
      </w:r>
    </w:p>
    <w:p w:rsidR="006A39C0" w:rsidRDefault="006A39C0" w:rsidP="006A39C0">
      <w:pPr>
        <w:pStyle w:val="2"/>
        <w:ind w:left="480" w:firstLine="480"/>
      </w:pPr>
      <w:r>
        <w:rPr>
          <w:rFonts w:hint="eastAsia"/>
        </w:rPr>
        <w:tab/>
      </w:r>
      <w:r>
        <w:rPr>
          <w:rFonts w:hint="eastAsia"/>
        </w:rPr>
        <w:tab/>
        <w:t xml:space="preserve">        printf("|4.</w:t>
      </w:r>
      <w:r>
        <w:rPr>
          <w:rFonts w:hint="eastAsia"/>
        </w:rPr>
        <w:t>排序服务</w:t>
      </w:r>
      <w:r>
        <w:rPr>
          <w:rFonts w:hint="eastAsia"/>
        </w:rPr>
        <w:t xml:space="preserve"> 5.</w:t>
      </w:r>
      <w:r>
        <w:rPr>
          <w:rFonts w:hint="eastAsia"/>
        </w:rPr>
        <w:t>返回上层</w:t>
      </w:r>
      <w:r>
        <w:rPr>
          <w:rFonts w:hint="eastAsia"/>
        </w:rPr>
        <w:t xml:space="preserve"> 6.</w:t>
      </w:r>
      <w:r>
        <w:rPr>
          <w:rFonts w:hint="eastAsia"/>
        </w:rPr>
        <w:t>修改密码</w:t>
      </w:r>
      <w:r>
        <w:rPr>
          <w:rFonts w:hint="eastAsia"/>
        </w:rPr>
        <w:t>|\n");</w:t>
      </w:r>
    </w:p>
    <w:p w:rsidR="006A39C0" w:rsidRDefault="006A39C0" w:rsidP="006A39C0">
      <w:pPr>
        <w:pStyle w:val="2"/>
        <w:ind w:left="480" w:firstLine="480"/>
      </w:pPr>
      <w:r>
        <w:tab/>
      </w:r>
      <w:r>
        <w:tab/>
        <w:t xml:space="preserve">    </w:t>
      </w:r>
      <w:r>
        <w:tab/>
        <w:t>printf("|                                |\n");</w:t>
      </w:r>
    </w:p>
    <w:p w:rsidR="006A39C0" w:rsidRDefault="006A39C0" w:rsidP="006A39C0">
      <w:pPr>
        <w:pStyle w:val="2"/>
        <w:ind w:left="480" w:firstLine="480"/>
      </w:pPr>
      <w:r>
        <w:rPr>
          <w:rFonts w:hint="eastAsia"/>
        </w:rPr>
        <w:tab/>
      </w:r>
      <w:r>
        <w:rPr>
          <w:rFonts w:hint="eastAsia"/>
        </w:rPr>
        <w:tab/>
        <w:t xml:space="preserve">        printf("|      </w:t>
      </w:r>
      <w:r>
        <w:rPr>
          <w:rFonts w:hint="eastAsia"/>
        </w:rPr>
        <w:t>请输入相应的服务编号</w:t>
      </w:r>
      <w:r>
        <w:rPr>
          <w:rFonts w:hint="eastAsia"/>
        </w:rPr>
        <w:t xml:space="preserve">      |\n");    </w:t>
      </w:r>
    </w:p>
    <w:p w:rsidR="006A39C0" w:rsidRDefault="006A39C0" w:rsidP="006A39C0">
      <w:pPr>
        <w:pStyle w:val="2"/>
        <w:ind w:left="480" w:firstLine="480"/>
      </w:pPr>
      <w:r>
        <w:tab/>
      </w:r>
      <w:r>
        <w:tab/>
        <w:t xml:space="preserve">        printf("+================================+\n");</w:t>
      </w:r>
    </w:p>
    <w:p w:rsidR="006A39C0" w:rsidRDefault="006A39C0" w:rsidP="006A39C0">
      <w:pPr>
        <w:pStyle w:val="2"/>
        <w:ind w:left="480" w:firstLine="480"/>
      </w:pPr>
      <w:r>
        <w:tab/>
      </w:r>
      <w:r>
        <w:tab/>
        <w:t xml:space="preserve">        scanf ("%d",&amp;x); </w:t>
      </w:r>
    </w:p>
    <w:p w:rsidR="006A39C0" w:rsidRDefault="006A39C0" w:rsidP="006A39C0">
      <w:pPr>
        <w:pStyle w:val="2"/>
        <w:ind w:left="480" w:firstLine="480"/>
      </w:pPr>
      <w:r>
        <w:tab/>
      </w:r>
      <w:r>
        <w:tab/>
        <w:t xml:space="preserve">        system("cls"); </w:t>
      </w:r>
    </w:p>
    <w:p w:rsidR="006A39C0" w:rsidRDefault="006A39C0" w:rsidP="006A39C0">
      <w:pPr>
        <w:pStyle w:val="2"/>
        <w:ind w:left="480" w:firstLine="480"/>
      </w:pPr>
      <w:r>
        <w:tab/>
      </w:r>
      <w:r>
        <w:tab/>
        <w:t xml:space="preserve">        if(x!=1&amp;&amp;x!=2&amp;&amp;x!=3&amp;&amp;x!=4&amp;&amp;x!=5&amp;&amp;x!=6)</w:t>
      </w:r>
    </w:p>
    <w:p w:rsidR="006A39C0" w:rsidRDefault="006A39C0" w:rsidP="006A39C0">
      <w:pPr>
        <w:pStyle w:val="2"/>
        <w:ind w:left="480" w:firstLine="480"/>
      </w:pPr>
      <w:r>
        <w:tab/>
      </w:r>
      <w:r>
        <w:tab/>
        <w:t xml:space="preserve">           {</w:t>
      </w:r>
    </w:p>
    <w:p w:rsidR="006A39C0" w:rsidRDefault="006A39C0" w:rsidP="006A39C0">
      <w:pPr>
        <w:pStyle w:val="2"/>
        <w:ind w:left="480" w:firstLine="480"/>
      </w:pPr>
      <w:r>
        <w:tab/>
      </w:r>
      <w:r>
        <w:tab/>
      </w:r>
      <w:r>
        <w:tab/>
      </w:r>
      <w:r>
        <w:tab/>
      </w:r>
      <w:r>
        <w:tab/>
        <w:t>printf("+================================+\n");</w:t>
      </w:r>
    </w:p>
    <w:p w:rsidR="006A39C0" w:rsidRDefault="006A39C0" w:rsidP="006A39C0">
      <w:pPr>
        <w:pStyle w:val="2"/>
        <w:ind w:left="480" w:firstLine="480"/>
      </w:pPr>
      <w:r>
        <w:tab/>
      </w:r>
      <w:r>
        <w:tab/>
      </w:r>
      <w:r>
        <w:tab/>
      </w:r>
      <w:r>
        <w:tab/>
        <w:t xml:space="preserve">    printf("|                                |\n");</w:t>
      </w:r>
    </w:p>
    <w:p w:rsidR="006A39C0" w:rsidRDefault="006A39C0" w:rsidP="006A39C0">
      <w:pPr>
        <w:pStyle w:val="2"/>
        <w:ind w:left="480" w:firstLine="480"/>
      </w:pPr>
      <w:r>
        <w:rPr>
          <w:rFonts w:hint="eastAsia"/>
        </w:rPr>
        <w:tab/>
      </w:r>
      <w:r>
        <w:rPr>
          <w:rFonts w:hint="eastAsia"/>
        </w:rPr>
        <w:tab/>
      </w:r>
      <w:r>
        <w:rPr>
          <w:rFonts w:hint="eastAsia"/>
        </w:rPr>
        <w:tab/>
        <w:t xml:space="preserve">     </w:t>
      </w:r>
      <w:r>
        <w:rPr>
          <w:rFonts w:hint="eastAsia"/>
        </w:rPr>
        <w:tab/>
        <w:t xml:space="preserve">printf("|          </w:t>
      </w:r>
      <w:r>
        <w:rPr>
          <w:rFonts w:hint="eastAsia"/>
        </w:rPr>
        <w:t>输入错误！</w:t>
      </w:r>
      <w:r>
        <w:rPr>
          <w:rFonts w:hint="eastAsia"/>
        </w:rPr>
        <w:t xml:space="preserve">            |\n");</w:t>
      </w:r>
    </w:p>
    <w:p w:rsidR="006A39C0" w:rsidRDefault="006A39C0" w:rsidP="006A39C0">
      <w:pPr>
        <w:pStyle w:val="2"/>
        <w:ind w:left="480" w:firstLine="480"/>
      </w:pPr>
      <w:r>
        <w:tab/>
      </w:r>
      <w:r>
        <w:tab/>
      </w:r>
      <w:r>
        <w:tab/>
        <w:t xml:space="preserve">        printf("|                                |\n");</w:t>
      </w:r>
    </w:p>
    <w:p w:rsidR="006A39C0" w:rsidRDefault="006A39C0" w:rsidP="006A39C0">
      <w:pPr>
        <w:pStyle w:val="2"/>
        <w:ind w:left="480" w:firstLine="480"/>
      </w:pPr>
      <w:r>
        <w:rPr>
          <w:rFonts w:hint="eastAsia"/>
        </w:rPr>
        <w:tab/>
      </w:r>
      <w:r>
        <w:rPr>
          <w:rFonts w:hint="eastAsia"/>
        </w:rPr>
        <w:tab/>
      </w:r>
      <w:r>
        <w:rPr>
          <w:rFonts w:hint="eastAsia"/>
        </w:rPr>
        <w:tab/>
        <w:t xml:space="preserve">    </w:t>
      </w:r>
      <w:r>
        <w:rPr>
          <w:rFonts w:hint="eastAsia"/>
        </w:rPr>
        <w:tab/>
        <w:t xml:space="preserve">printf("|        </w:t>
      </w:r>
      <w:r>
        <w:rPr>
          <w:rFonts w:hint="eastAsia"/>
        </w:rPr>
        <w:t>重新输入请按</w:t>
      </w:r>
      <w:r>
        <w:rPr>
          <w:rFonts w:hint="eastAsia"/>
        </w:rPr>
        <w:t xml:space="preserve"> 1          |\n");</w:t>
      </w:r>
    </w:p>
    <w:p w:rsidR="006A39C0" w:rsidRDefault="006A39C0" w:rsidP="006A39C0">
      <w:pPr>
        <w:pStyle w:val="2"/>
        <w:ind w:left="480" w:firstLine="480"/>
      </w:pPr>
      <w:r>
        <w:tab/>
      </w:r>
      <w:r>
        <w:tab/>
      </w:r>
      <w:r>
        <w:tab/>
        <w:t xml:space="preserve">        printf("|                                |\n");    </w:t>
      </w:r>
    </w:p>
    <w:p w:rsidR="006A39C0" w:rsidRDefault="006A39C0" w:rsidP="006A39C0">
      <w:pPr>
        <w:pStyle w:val="2"/>
        <w:ind w:left="480" w:firstLine="480"/>
      </w:pPr>
      <w:r>
        <w:tab/>
      </w:r>
      <w:r>
        <w:tab/>
      </w:r>
      <w:r>
        <w:tab/>
        <w:t xml:space="preserve">        printf("+================================+\n");</w:t>
      </w:r>
    </w:p>
    <w:p w:rsidR="006A39C0" w:rsidRDefault="006A39C0" w:rsidP="006A39C0">
      <w:pPr>
        <w:pStyle w:val="2"/>
        <w:ind w:left="480" w:firstLine="480"/>
      </w:pPr>
      <w:r>
        <w:tab/>
      </w:r>
      <w:r>
        <w:tab/>
      </w:r>
      <w:r>
        <w:tab/>
        <w:t xml:space="preserve">        scanf ("%d",&amp;abc);  </w:t>
      </w:r>
    </w:p>
    <w:p w:rsidR="006A39C0" w:rsidRDefault="006A39C0" w:rsidP="006A39C0">
      <w:pPr>
        <w:pStyle w:val="2"/>
        <w:ind w:left="480" w:firstLine="480"/>
      </w:pPr>
      <w:r>
        <w:tab/>
      </w:r>
      <w:r>
        <w:tab/>
      </w:r>
      <w:r>
        <w:tab/>
        <w:t xml:space="preserve">        system("cls"); </w:t>
      </w:r>
    </w:p>
    <w:p w:rsidR="006A39C0" w:rsidRDefault="006A39C0" w:rsidP="006A39C0">
      <w:pPr>
        <w:pStyle w:val="2"/>
        <w:ind w:left="480" w:firstLine="480"/>
      </w:pPr>
      <w:r>
        <w:tab/>
      </w:r>
      <w:r>
        <w:tab/>
        <w:t xml:space="preserve">           }</w:t>
      </w:r>
      <w:r>
        <w:tab/>
        <w:t xml:space="preserve">    </w:t>
      </w:r>
    </w:p>
    <w:p w:rsidR="006A39C0" w:rsidRDefault="006A39C0" w:rsidP="006A39C0">
      <w:pPr>
        <w:pStyle w:val="2"/>
        <w:ind w:left="480" w:firstLine="480"/>
      </w:pPr>
      <w:r>
        <w:tab/>
      </w:r>
      <w:r>
        <w:tab/>
      </w:r>
      <w:r>
        <w:tab/>
      </w:r>
      <w:r>
        <w:tab/>
        <w:t>else switch(x)</w:t>
      </w:r>
    </w:p>
    <w:p w:rsidR="006A39C0" w:rsidRDefault="006A39C0" w:rsidP="006A39C0">
      <w:pPr>
        <w:pStyle w:val="2"/>
        <w:ind w:left="480" w:firstLine="480"/>
      </w:pPr>
      <w:r>
        <w:tab/>
      </w:r>
      <w:r>
        <w:tab/>
      </w:r>
      <w:r>
        <w:tab/>
        <w:t xml:space="preserve">      {</w:t>
      </w:r>
    </w:p>
    <w:p w:rsidR="006A39C0" w:rsidRDefault="006A39C0" w:rsidP="006A39C0">
      <w:pPr>
        <w:pStyle w:val="2"/>
        <w:ind w:left="480" w:firstLine="480"/>
      </w:pPr>
      <w:r>
        <w:rPr>
          <w:rFonts w:hint="eastAsia"/>
        </w:rPr>
        <w:tab/>
      </w:r>
      <w:r>
        <w:rPr>
          <w:rFonts w:hint="eastAsia"/>
        </w:rPr>
        <w:tab/>
      </w:r>
      <w:r>
        <w:rPr>
          <w:rFonts w:hint="eastAsia"/>
        </w:rPr>
        <w:tab/>
        <w:t xml:space="preserve">       case 1://</w:t>
      </w:r>
      <w:r>
        <w:rPr>
          <w:rFonts w:hint="eastAsia"/>
        </w:rPr>
        <w:t>报道</w:t>
      </w:r>
      <w:r>
        <w:rPr>
          <w:rFonts w:hint="eastAsia"/>
        </w:rPr>
        <w:t xml:space="preserve"> </w:t>
      </w:r>
    </w:p>
    <w:p w:rsidR="006A39C0" w:rsidRDefault="006A39C0" w:rsidP="006A39C0">
      <w:pPr>
        <w:pStyle w:val="2"/>
        <w:ind w:left="480" w:firstLine="480"/>
      </w:pPr>
      <w:r>
        <w:tab/>
      </w:r>
      <w:r>
        <w:tab/>
        <w:t xml:space="preserve"> </w:t>
      </w:r>
      <w:r>
        <w:tab/>
        <w:t xml:space="preserve">   </w:t>
      </w:r>
      <w:r>
        <w:tab/>
        <w:t xml:space="preserve">       count=entering(count);break; </w:t>
      </w:r>
    </w:p>
    <w:p w:rsidR="006A39C0" w:rsidRDefault="006A39C0" w:rsidP="006A39C0">
      <w:pPr>
        <w:pStyle w:val="2"/>
        <w:ind w:left="480" w:firstLine="480"/>
      </w:pPr>
      <w:r>
        <w:rPr>
          <w:rFonts w:hint="eastAsia"/>
        </w:rPr>
        <w:tab/>
      </w:r>
      <w:r>
        <w:rPr>
          <w:rFonts w:hint="eastAsia"/>
        </w:rPr>
        <w:tab/>
      </w:r>
      <w:r>
        <w:rPr>
          <w:rFonts w:hint="eastAsia"/>
        </w:rPr>
        <w:tab/>
        <w:t xml:space="preserve">       case 2://</w:t>
      </w:r>
      <w:r>
        <w:rPr>
          <w:rFonts w:hint="eastAsia"/>
        </w:rPr>
        <w:t>交费</w:t>
      </w:r>
      <w:r>
        <w:rPr>
          <w:rFonts w:hint="eastAsia"/>
        </w:rPr>
        <w:t xml:space="preserve"> </w:t>
      </w:r>
    </w:p>
    <w:p w:rsidR="006A39C0" w:rsidRDefault="006A39C0" w:rsidP="006A39C0">
      <w:pPr>
        <w:pStyle w:val="2"/>
        <w:ind w:left="480" w:firstLine="480"/>
      </w:pPr>
      <w:r>
        <w:tab/>
      </w:r>
      <w:r>
        <w:tab/>
      </w:r>
      <w:r>
        <w:tab/>
      </w:r>
      <w:r>
        <w:tab/>
        <w:t xml:space="preserve">       count=payment(count);break; </w:t>
      </w:r>
    </w:p>
    <w:p w:rsidR="006A39C0" w:rsidRDefault="006A39C0" w:rsidP="006A39C0">
      <w:pPr>
        <w:pStyle w:val="2"/>
        <w:ind w:left="480" w:firstLine="480"/>
      </w:pPr>
      <w:r>
        <w:rPr>
          <w:rFonts w:hint="eastAsia"/>
        </w:rPr>
        <w:tab/>
      </w:r>
      <w:r>
        <w:rPr>
          <w:rFonts w:hint="eastAsia"/>
        </w:rPr>
        <w:tab/>
      </w:r>
      <w:r>
        <w:rPr>
          <w:rFonts w:hint="eastAsia"/>
        </w:rPr>
        <w:tab/>
        <w:t xml:space="preserve">       case 3://</w:t>
      </w:r>
      <w:r>
        <w:rPr>
          <w:rFonts w:hint="eastAsia"/>
        </w:rPr>
        <w:t>查询</w:t>
      </w:r>
      <w:r>
        <w:rPr>
          <w:rFonts w:hint="eastAsia"/>
        </w:rPr>
        <w:t xml:space="preserve"> </w:t>
      </w:r>
    </w:p>
    <w:p w:rsidR="006A39C0" w:rsidRDefault="006A39C0" w:rsidP="006A39C0">
      <w:pPr>
        <w:pStyle w:val="2"/>
        <w:ind w:left="480" w:firstLine="480"/>
      </w:pPr>
      <w:r>
        <w:tab/>
      </w:r>
      <w:r>
        <w:tab/>
      </w:r>
      <w:r>
        <w:tab/>
      </w:r>
      <w:r>
        <w:tab/>
        <w:t xml:space="preserve">       count=query(count);break; </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t xml:space="preserve">   case 4://</w:t>
      </w:r>
      <w:r>
        <w:rPr>
          <w:rFonts w:hint="eastAsia"/>
        </w:rPr>
        <w:t>排序</w:t>
      </w:r>
      <w:r>
        <w:rPr>
          <w:rFonts w:hint="eastAsia"/>
        </w:rPr>
        <w:t xml:space="preserve"> </w:t>
      </w:r>
    </w:p>
    <w:p w:rsidR="006A39C0" w:rsidRDefault="006A39C0" w:rsidP="006A39C0">
      <w:pPr>
        <w:pStyle w:val="2"/>
        <w:ind w:left="480" w:firstLine="480"/>
      </w:pPr>
      <w:r>
        <w:tab/>
      </w:r>
      <w:r>
        <w:tab/>
      </w:r>
      <w:r>
        <w:tab/>
      </w:r>
      <w:r>
        <w:tab/>
        <w:t xml:space="preserve">       count=sort(count);break;</w:t>
      </w:r>
    </w:p>
    <w:p w:rsidR="006A39C0" w:rsidRDefault="006A39C0" w:rsidP="006A39C0">
      <w:pPr>
        <w:pStyle w:val="2"/>
        <w:ind w:left="480" w:firstLine="480"/>
      </w:pPr>
      <w:r>
        <w:tab/>
      </w:r>
      <w:r>
        <w:tab/>
      </w:r>
      <w:r>
        <w:tab/>
        <w:t xml:space="preserve">       case 5:</w:t>
      </w:r>
    </w:p>
    <w:p w:rsidR="006A39C0" w:rsidRDefault="006A39C0" w:rsidP="006A39C0">
      <w:pPr>
        <w:pStyle w:val="2"/>
        <w:ind w:left="480" w:firstLine="480"/>
      </w:pPr>
      <w:r>
        <w:tab/>
      </w:r>
      <w:r>
        <w:tab/>
      </w:r>
      <w:r>
        <w:tab/>
      </w:r>
      <w:r>
        <w:tab/>
        <w:t xml:space="preserve">       a=1;break; </w:t>
      </w:r>
    </w:p>
    <w:p w:rsidR="006A39C0" w:rsidRDefault="006A39C0" w:rsidP="006A39C0">
      <w:pPr>
        <w:pStyle w:val="2"/>
        <w:ind w:left="480" w:firstLine="480"/>
      </w:pPr>
      <w:r>
        <w:rPr>
          <w:rFonts w:hint="eastAsia"/>
        </w:rPr>
        <w:tab/>
      </w:r>
      <w:r>
        <w:rPr>
          <w:rFonts w:hint="eastAsia"/>
        </w:rPr>
        <w:tab/>
      </w:r>
      <w:r>
        <w:rPr>
          <w:rFonts w:hint="eastAsia"/>
        </w:rPr>
        <w:tab/>
        <w:t xml:space="preserve">       case 6://</w:t>
      </w:r>
      <w:r>
        <w:rPr>
          <w:rFonts w:hint="eastAsia"/>
        </w:rPr>
        <w:t>改密</w:t>
      </w:r>
      <w:r>
        <w:rPr>
          <w:rFonts w:hint="eastAsia"/>
        </w:rPr>
        <w:t xml:space="preserve"> </w:t>
      </w:r>
    </w:p>
    <w:p w:rsidR="006A39C0" w:rsidRDefault="006A39C0" w:rsidP="006A39C0">
      <w:pPr>
        <w:pStyle w:val="2"/>
        <w:ind w:left="480" w:firstLine="480"/>
      </w:pPr>
      <w:r>
        <w:tab/>
      </w:r>
      <w:r>
        <w:tab/>
      </w:r>
      <w:r>
        <w:tab/>
      </w:r>
      <w:r>
        <w:tab/>
        <w:t xml:space="preserve">       gaim();break; </w:t>
      </w:r>
    </w:p>
    <w:p w:rsidR="006A39C0" w:rsidRDefault="006A39C0" w:rsidP="006A39C0">
      <w:pPr>
        <w:pStyle w:val="2"/>
        <w:ind w:left="480" w:firstLine="480"/>
      </w:pPr>
      <w:r>
        <w:tab/>
      </w:r>
      <w:r>
        <w:tab/>
      </w:r>
      <w:r>
        <w:tab/>
      </w:r>
      <w:r>
        <w:tab/>
        <w:t xml:space="preserve">  }</w:t>
      </w:r>
    </w:p>
    <w:p w:rsidR="006A39C0" w:rsidRDefault="006A39C0" w:rsidP="006A39C0">
      <w:pPr>
        <w:pStyle w:val="2"/>
        <w:ind w:left="480" w:firstLine="480"/>
      </w:pPr>
      <w:r>
        <w:tab/>
      </w:r>
      <w:r>
        <w:tab/>
        <w:t xml:space="preserve">       }</w:t>
      </w:r>
    </w:p>
    <w:p w:rsidR="006A39C0" w:rsidRDefault="006A39C0" w:rsidP="006A39C0">
      <w:pPr>
        <w:pStyle w:val="2"/>
        <w:ind w:left="480" w:firstLine="480"/>
      </w:pPr>
      <w:r>
        <w:tab/>
        <w:t xml:space="preserve">        }</w:t>
      </w:r>
    </w:p>
    <w:p w:rsidR="006A39C0" w:rsidRDefault="006A39C0" w:rsidP="006A39C0">
      <w:pPr>
        <w:pStyle w:val="2"/>
        <w:ind w:left="480" w:firstLine="480"/>
      </w:pPr>
      <w:r>
        <w:tab/>
        <w:t xml:space="preserve">     else if(man==1)</w:t>
      </w:r>
    </w:p>
    <w:p w:rsidR="006A39C0" w:rsidRDefault="006A39C0" w:rsidP="006A39C0">
      <w:pPr>
        <w:pStyle w:val="2"/>
        <w:ind w:left="480" w:firstLine="480"/>
      </w:pPr>
      <w:r>
        <w:tab/>
        <w:t xml:space="preserve">       { </w:t>
      </w:r>
    </w:p>
    <w:p w:rsidR="006A39C0" w:rsidRDefault="006A39C0" w:rsidP="006A39C0">
      <w:pPr>
        <w:pStyle w:val="2"/>
        <w:ind w:left="480" w:firstLine="480"/>
      </w:pPr>
      <w:r>
        <w:tab/>
      </w:r>
      <w:r>
        <w:tab/>
      </w:r>
      <w:r>
        <w:tab/>
        <w:t>printf("+================================+\n");</w:t>
      </w:r>
    </w:p>
    <w:p w:rsidR="006A39C0" w:rsidRDefault="006A39C0" w:rsidP="006A39C0">
      <w:pPr>
        <w:pStyle w:val="2"/>
        <w:ind w:left="480" w:firstLine="480"/>
      </w:pPr>
      <w:r>
        <w:tab/>
      </w:r>
      <w:r>
        <w:tab/>
      </w:r>
      <w:r>
        <w:tab/>
        <w:t>printf("|                                |\n");</w:t>
      </w:r>
    </w:p>
    <w:p w:rsidR="006A39C0" w:rsidRDefault="006A39C0" w:rsidP="006A39C0">
      <w:pPr>
        <w:pStyle w:val="2"/>
        <w:ind w:left="480" w:firstLine="480"/>
      </w:pPr>
      <w:r>
        <w:rPr>
          <w:rFonts w:hint="eastAsia"/>
        </w:rPr>
        <w:tab/>
      </w:r>
      <w:r>
        <w:rPr>
          <w:rFonts w:hint="eastAsia"/>
        </w:rPr>
        <w:tab/>
      </w:r>
      <w:r>
        <w:rPr>
          <w:rFonts w:hint="eastAsia"/>
        </w:rPr>
        <w:tab/>
        <w:t xml:space="preserve">printf("|         </w:t>
      </w:r>
      <w:r>
        <w:rPr>
          <w:rFonts w:hint="eastAsia"/>
        </w:rPr>
        <w:t>请输入账号密码</w:t>
      </w:r>
      <w:r>
        <w:rPr>
          <w:rFonts w:hint="eastAsia"/>
        </w:rPr>
        <w:t xml:space="preserve">         |\n");</w:t>
      </w:r>
    </w:p>
    <w:p w:rsidR="006A39C0" w:rsidRDefault="006A39C0" w:rsidP="006A39C0">
      <w:pPr>
        <w:pStyle w:val="2"/>
        <w:ind w:left="480" w:firstLine="480"/>
      </w:pPr>
      <w:r>
        <w:rPr>
          <w:rFonts w:hint="eastAsia"/>
        </w:rPr>
        <w:tab/>
      </w:r>
      <w:r>
        <w:rPr>
          <w:rFonts w:hint="eastAsia"/>
        </w:rPr>
        <w:tab/>
      </w:r>
      <w:r>
        <w:rPr>
          <w:rFonts w:hint="eastAsia"/>
        </w:rPr>
        <w:tab/>
        <w:t>printf("|     (</w:t>
      </w:r>
      <w:r>
        <w:rPr>
          <w:rFonts w:hint="eastAsia"/>
        </w:rPr>
        <w:t>初始账号密码均为学号</w:t>
      </w:r>
      <w:r>
        <w:rPr>
          <w:rFonts w:hint="eastAsia"/>
        </w:rPr>
        <w:t xml:space="preserve">)     |\n"); </w:t>
      </w:r>
    </w:p>
    <w:p w:rsidR="006A39C0" w:rsidRDefault="006A39C0" w:rsidP="006A39C0">
      <w:pPr>
        <w:pStyle w:val="2"/>
        <w:ind w:left="480" w:firstLine="480"/>
      </w:pPr>
      <w:r>
        <w:rPr>
          <w:rFonts w:hint="eastAsia"/>
        </w:rPr>
        <w:tab/>
      </w:r>
      <w:r>
        <w:rPr>
          <w:rFonts w:hint="eastAsia"/>
        </w:rPr>
        <w:tab/>
        <w:t xml:space="preserve">    printf("|          </w:t>
      </w:r>
      <w:r>
        <w:rPr>
          <w:rFonts w:hint="eastAsia"/>
        </w:rPr>
        <w:t>以回车键结束</w:t>
      </w:r>
      <w:r>
        <w:rPr>
          <w:rFonts w:hint="eastAsia"/>
        </w:rPr>
        <w:t xml:space="preserve">          |\n");</w:t>
      </w:r>
    </w:p>
    <w:p w:rsidR="006A39C0" w:rsidRDefault="006A39C0" w:rsidP="006A39C0">
      <w:pPr>
        <w:pStyle w:val="2"/>
        <w:ind w:left="480" w:firstLine="480"/>
      </w:pPr>
      <w:r>
        <w:tab/>
      </w:r>
      <w:r>
        <w:tab/>
      </w:r>
      <w:r>
        <w:tab/>
        <w:t>printf("|                                |\n");</w:t>
      </w:r>
    </w:p>
    <w:p w:rsidR="006A39C0" w:rsidRDefault="006A39C0" w:rsidP="006A39C0">
      <w:pPr>
        <w:pStyle w:val="2"/>
        <w:ind w:left="480" w:firstLine="480"/>
      </w:pPr>
      <w:r>
        <w:tab/>
      </w:r>
      <w:r>
        <w:tab/>
        <w:t xml:space="preserve">    printf("+================================+\n");</w:t>
      </w:r>
    </w:p>
    <w:p w:rsidR="006A39C0" w:rsidRDefault="006A39C0" w:rsidP="006A39C0">
      <w:pPr>
        <w:pStyle w:val="2"/>
        <w:ind w:left="480" w:firstLine="480"/>
      </w:pPr>
      <w:r>
        <w:tab/>
      </w:r>
      <w:r>
        <w:tab/>
        <w:t xml:space="preserve">    for(t=0;t==0;)</w:t>
      </w:r>
    </w:p>
    <w:p w:rsidR="006A39C0" w:rsidRDefault="006A39C0" w:rsidP="006A39C0">
      <w:pPr>
        <w:pStyle w:val="2"/>
        <w:ind w:left="480" w:firstLine="480"/>
      </w:pPr>
      <w:r>
        <w:tab/>
      </w:r>
      <w:r>
        <w:tab/>
        <w:t xml:space="preserve">       {</w:t>
      </w:r>
      <w:r>
        <w:tab/>
        <w:t xml:space="preserve">       </w:t>
      </w:r>
      <w:r>
        <w:tab/>
      </w:r>
    </w:p>
    <w:p w:rsidR="006A39C0" w:rsidRDefault="006A39C0" w:rsidP="006A39C0">
      <w:pPr>
        <w:pStyle w:val="2"/>
        <w:ind w:left="480" w:firstLine="480"/>
      </w:pPr>
      <w:r>
        <w:tab/>
      </w:r>
      <w:r>
        <w:tab/>
      </w:r>
      <w:r>
        <w:tab/>
        <w:t xml:space="preserve">    scanf("%s",zh);</w:t>
      </w:r>
    </w:p>
    <w:p w:rsidR="006A39C0" w:rsidRDefault="006A39C0" w:rsidP="006A39C0">
      <w:pPr>
        <w:pStyle w:val="2"/>
        <w:ind w:left="480" w:firstLine="480"/>
      </w:pPr>
      <w:r>
        <w:tab/>
      </w:r>
      <w:r>
        <w:tab/>
        <w:t xml:space="preserve">       </w:t>
      </w:r>
      <w:r>
        <w:tab/>
        <w:t>for(i=0;;i++)</w:t>
      </w:r>
    </w:p>
    <w:p w:rsidR="006A39C0" w:rsidRDefault="006A39C0" w:rsidP="006A39C0">
      <w:pPr>
        <w:pStyle w:val="2"/>
        <w:ind w:left="480" w:firstLine="480"/>
      </w:pPr>
      <w:r>
        <w:tab/>
      </w:r>
      <w:r>
        <w:tab/>
        <w:t xml:space="preserve">       </w:t>
      </w:r>
      <w:r>
        <w:tab/>
        <w:t xml:space="preserve">   { </w:t>
      </w:r>
    </w:p>
    <w:p w:rsidR="006A39C0" w:rsidRDefault="006A39C0" w:rsidP="006A39C0">
      <w:pPr>
        <w:pStyle w:val="2"/>
        <w:ind w:left="480" w:firstLine="480"/>
      </w:pPr>
      <w:r>
        <w:tab/>
      </w:r>
      <w:r>
        <w:tab/>
        <w:t xml:space="preserve">       </w:t>
      </w:r>
      <w:r>
        <w:tab/>
        <w:t xml:space="preserve">    mm[i]=getch();</w:t>
      </w:r>
    </w:p>
    <w:p w:rsidR="006A39C0" w:rsidRDefault="006A39C0" w:rsidP="006A39C0">
      <w:pPr>
        <w:pStyle w:val="2"/>
        <w:ind w:left="480" w:firstLine="480"/>
      </w:pPr>
      <w:r>
        <w:tab/>
      </w:r>
      <w:r>
        <w:tab/>
        <w:t xml:space="preserve">       </w:t>
      </w:r>
      <w:r>
        <w:tab/>
        <w:t xml:space="preserve">    putchar('*');</w:t>
      </w:r>
    </w:p>
    <w:p w:rsidR="006A39C0" w:rsidRDefault="006A39C0" w:rsidP="006A39C0">
      <w:pPr>
        <w:pStyle w:val="2"/>
        <w:ind w:left="480" w:firstLine="480"/>
      </w:pPr>
      <w:r>
        <w:tab/>
      </w:r>
      <w:r>
        <w:tab/>
        <w:t xml:space="preserve">       </w:t>
      </w:r>
      <w:r>
        <w:tab/>
        <w:t xml:space="preserve">    if(mm[i]==13) break;</w:t>
      </w:r>
    </w:p>
    <w:p w:rsidR="006A39C0" w:rsidRDefault="006A39C0" w:rsidP="006A39C0">
      <w:pPr>
        <w:pStyle w:val="2"/>
        <w:ind w:left="480" w:firstLine="480"/>
      </w:pPr>
      <w:r>
        <w:tab/>
      </w:r>
      <w:r>
        <w:tab/>
      </w:r>
      <w:r>
        <w:tab/>
      </w:r>
      <w:r>
        <w:tab/>
        <w:t xml:space="preserve">   }</w:t>
      </w:r>
    </w:p>
    <w:p w:rsidR="006A39C0" w:rsidRDefault="006A39C0" w:rsidP="006A39C0">
      <w:pPr>
        <w:pStyle w:val="2"/>
        <w:ind w:left="480" w:firstLine="480"/>
      </w:pPr>
      <w:r>
        <w:tab/>
      </w:r>
      <w:r>
        <w:tab/>
      </w:r>
      <w:r>
        <w:tab/>
      </w:r>
      <w:r>
        <w:tab/>
        <w:t xml:space="preserve"> mm[i]='\0';</w:t>
      </w:r>
    </w:p>
    <w:p w:rsidR="006A39C0" w:rsidRDefault="006A39C0" w:rsidP="006A39C0">
      <w:pPr>
        <w:pStyle w:val="2"/>
        <w:ind w:left="480" w:firstLine="480"/>
      </w:pPr>
      <w:r>
        <w:tab/>
      </w:r>
      <w:r>
        <w:tab/>
        <w:t xml:space="preserve">         t=validate_stu(count,zh,mm); </w:t>
      </w:r>
    </w:p>
    <w:p w:rsidR="006A39C0" w:rsidRDefault="006A39C0" w:rsidP="006A39C0">
      <w:pPr>
        <w:pStyle w:val="2"/>
        <w:ind w:left="480" w:firstLine="480"/>
      </w:pPr>
      <w:r>
        <w:tab/>
      </w:r>
      <w:r>
        <w:tab/>
        <w:t xml:space="preserve">         if(t==0) </w:t>
      </w:r>
    </w:p>
    <w:p w:rsidR="006A39C0" w:rsidRDefault="006A39C0" w:rsidP="006A39C0">
      <w:pPr>
        <w:pStyle w:val="2"/>
        <w:ind w:left="480" w:firstLine="480"/>
      </w:pPr>
      <w:r>
        <w:tab/>
      </w:r>
      <w:r>
        <w:tab/>
        <w:t xml:space="preserve">           {</w:t>
      </w:r>
    </w:p>
    <w:p w:rsidR="006A39C0" w:rsidRDefault="006A39C0" w:rsidP="006A39C0">
      <w:pPr>
        <w:pStyle w:val="2"/>
        <w:ind w:left="480" w:firstLine="480"/>
      </w:pPr>
      <w:r>
        <w:tab/>
      </w:r>
      <w:r>
        <w:tab/>
      </w:r>
      <w:r>
        <w:tab/>
      </w:r>
      <w:r>
        <w:tab/>
        <w:t xml:space="preserve">    system("cls");</w:t>
      </w:r>
    </w:p>
    <w:p w:rsidR="006A39C0" w:rsidRDefault="006A39C0" w:rsidP="006A39C0">
      <w:pPr>
        <w:pStyle w:val="2"/>
        <w:ind w:left="480" w:firstLine="480"/>
      </w:pPr>
      <w:r>
        <w:tab/>
      </w:r>
      <w:r>
        <w:tab/>
      </w:r>
      <w:r>
        <w:tab/>
      </w:r>
      <w:r>
        <w:tab/>
      </w:r>
      <w:r>
        <w:tab/>
        <w:t>printf("+================================+\n");</w:t>
      </w:r>
    </w:p>
    <w:p w:rsidR="006A39C0" w:rsidRDefault="006A39C0" w:rsidP="006A39C0">
      <w:pPr>
        <w:pStyle w:val="2"/>
        <w:ind w:left="480" w:firstLine="480"/>
      </w:pPr>
      <w:r>
        <w:tab/>
      </w:r>
      <w:r>
        <w:tab/>
      </w:r>
      <w:r>
        <w:tab/>
      </w:r>
      <w:r>
        <w:tab/>
      </w:r>
      <w:r>
        <w:tab/>
        <w:t>printf("|                                |\n");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账号密码错误</w:t>
      </w:r>
      <w:r>
        <w:rPr>
          <w:rFonts w:hint="eastAsia"/>
        </w:rPr>
        <w:t xml:space="preserve">          |\n");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请重新输入账号密码</w:t>
      </w:r>
      <w:r>
        <w:rPr>
          <w:rFonts w:hint="eastAsia"/>
        </w:rPr>
        <w:t xml:space="preserve">       |\n"); </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t xml:space="preserve">    printf("|          </w:t>
      </w:r>
      <w:r>
        <w:rPr>
          <w:rFonts w:hint="eastAsia"/>
        </w:rPr>
        <w:t>以回车键间隔</w:t>
      </w:r>
      <w:r>
        <w:rPr>
          <w:rFonts w:hint="eastAsia"/>
        </w:rPr>
        <w:t xml:space="preserve">          |\n");</w:t>
      </w:r>
    </w:p>
    <w:p w:rsidR="006A39C0" w:rsidRDefault="006A39C0" w:rsidP="006A39C0">
      <w:pPr>
        <w:pStyle w:val="2"/>
        <w:ind w:left="480" w:firstLine="480"/>
      </w:pPr>
      <w:r>
        <w:tab/>
      </w:r>
      <w:r>
        <w:tab/>
      </w:r>
      <w:r>
        <w:tab/>
      </w:r>
      <w:r>
        <w:tab/>
      </w:r>
      <w:r>
        <w:tab/>
        <w:t>printf("|                                |\n");</w:t>
      </w:r>
    </w:p>
    <w:p w:rsidR="006A39C0" w:rsidRDefault="006A39C0" w:rsidP="006A39C0">
      <w:pPr>
        <w:pStyle w:val="2"/>
        <w:ind w:left="480" w:firstLine="480"/>
      </w:pPr>
      <w:r>
        <w:tab/>
      </w:r>
      <w:r>
        <w:tab/>
      </w:r>
      <w:r>
        <w:tab/>
      </w:r>
      <w:r>
        <w:tab/>
        <w:t xml:space="preserve">    printf("+================================+\n");</w:t>
      </w:r>
    </w:p>
    <w:p w:rsidR="006A39C0" w:rsidRDefault="006A39C0" w:rsidP="006A39C0">
      <w:pPr>
        <w:pStyle w:val="2"/>
        <w:ind w:left="480" w:firstLine="480"/>
      </w:pPr>
      <w:r>
        <w:tab/>
      </w:r>
      <w:r>
        <w:tab/>
        <w:t xml:space="preserve">           }</w:t>
      </w:r>
    </w:p>
    <w:p w:rsidR="006A39C0" w:rsidRDefault="006A39C0" w:rsidP="006A39C0">
      <w:pPr>
        <w:pStyle w:val="2"/>
        <w:ind w:left="480" w:firstLine="480"/>
      </w:pPr>
      <w:r>
        <w:tab/>
      </w:r>
      <w:r>
        <w:tab/>
      </w:r>
      <w:r>
        <w:tab/>
        <w:t xml:space="preserve">   }</w:t>
      </w:r>
    </w:p>
    <w:p w:rsidR="006A39C0" w:rsidRDefault="006A39C0" w:rsidP="006A39C0">
      <w:pPr>
        <w:pStyle w:val="2"/>
        <w:ind w:left="480" w:firstLine="480"/>
      </w:pPr>
      <w:r>
        <w:tab/>
      </w:r>
      <w:r>
        <w:tab/>
      </w:r>
      <w:r>
        <w:tab/>
        <w:t xml:space="preserve">system("cls");  </w:t>
      </w:r>
    </w:p>
    <w:p w:rsidR="006A39C0" w:rsidRDefault="006A39C0" w:rsidP="006A39C0">
      <w:pPr>
        <w:pStyle w:val="2"/>
        <w:ind w:left="480" w:firstLine="480"/>
      </w:pPr>
      <w:r>
        <w:tab/>
      </w:r>
      <w:r>
        <w:tab/>
      </w:r>
      <w:r>
        <w:tab/>
        <w:t>printf("+================================+\n");</w:t>
      </w:r>
    </w:p>
    <w:p w:rsidR="006A39C0" w:rsidRDefault="006A39C0" w:rsidP="006A39C0">
      <w:pPr>
        <w:pStyle w:val="2"/>
        <w:ind w:left="480" w:firstLine="480"/>
      </w:pPr>
      <w:r>
        <w:tab/>
      </w:r>
      <w:r>
        <w:tab/>
      </w:r>
      <w:r>
        <w:tab/>
        <w:t>printf("|                                |\n");</w:t>
      </w:r>
    </w:p>
    <w:p w:rsidR="006A39C0" w:rsidRDefault="006A39C0" w:rsidP="006A39C0">
      <w:pPr>
        <w:pStyle w:val="2"/>
        <w:ind w:left="480" w:firstLine="480"/>
      </w:pPr>
      <w:r>
        <w:rPr>
          <w:rFonts w:hint="eastAsia"/>
        </w:rPr>
        <w:tab/>
      </w:r>
      <w:r>
        <w:rPr>
          <w:rFonts w:hint="eastAsia"/>
        </w:rPr>
        <w:tab/>
      </w:r>
      <w:r>
        <w:rPr>
          <w:rFonts w:hint="eastAsia"/>
        </w:rPr>
        <w:tab/>
        <w:t xml:space="preserve">printf("|            </w:t>
      </w:r>
      <w:r>
        <w:rPr>
          <w:rFonts w:hint="eastAsia"/>
        </w:rPr>
        <w:t>登陆成功</w:t>
      </w:r>
      <w:r>
        <w:rPr>
          <w:rFonts w:hint="eastAsia"/>
        </w:rPr>
        <w:t xml:space="preserve">            |\n");</w:t>
      </w:r>
    </w:p>
    <w:p w:rsidR="006A39C0" w:rsidRDefault="006A39C0" w:rsidP="006A39C0">
      <w:pPr>
        <w:pStyle w:val="2"/>
        <w:ind w:left="480" w:firstLine="480"/>
      </w:pPr>
      <w:r>
        <w:tab/>
      </w:r>
      <w:r>
        <w:tab/>
        <w:t xml:space="preserve">    printf("|                                |\n"); </w:t>
      </w:r>
    </w:p>
    <w:p w:rsidR="006A39C0" w:rsidRDefault="006A39C0" w:rsidP="006A39C0">
      <w:pPr>
        <w:pStyle w:val="2"/>
        <w:ind w:left="480" w:firstLine="480"/>
      </w:pPr>
      <w:r>
        <w:rPr>
          <w:rFonts w:hint="eastAsia"/>
        </w:rPr>
        <w:tab/>
      </w:r>
      <w:r>
        <w:rPr>
          <w:rFonts w:hint="eastAsia"/>
        </w:rPr>
        <w:tab/>
      </w:r>
      <w:r>
        <w:rPr>
          <w:rFonts w:hint="eastAsia"/>
        </w:rPr>
        <w:tab/>
        <w:t xml:space="preserve">printf("|            </w:t>
      </w:r>
      <w:r>
        <w:rPr>
          <w:rFonts w:hint="eastAsia"/>
        </w:rPr>
        <w:t>输入</w:t>
      </w:r>
      <w:r>
        <w:rPr>
          <w:rFonts w:hint="eastAsia"/>
        </w:rPr>
        <w:t>1</w:t>
      </w:r>
      <w:r>
        <w:rPr>
          <w:rFonts w:hint="eastAsia"/>
        </w:rPr>
        <w:t>继续</w:t>
      </w:r>
      <w:r>
        <w:rPr>
          <w:rFonts w:hint="eastAsia"/>
        </w:rPr>
        <w:t xml:space="preserve">           |\n");</w:t>
      </w:r>
    </w:p>
    <w:p w:rsidR="006A39C0" w:rsidRDefault="006A39C0" w:rsidP="006A39C0">
      <w:pPr>
        <w:pStyle w:val="2"/>
        <w:ind w:left="480" w:firstLine="480"/>
      </w:pPr>
      <w:r>
        <w:tab/>
      </w:r>
      <w:r>
        <w:tab/>
      </w:r>
      <w:r>
        <w:tab/>
        <w:t>printf("|                                |\n");</w:t>
      </w:r>
    </w:p>
    <w:p w:rsidR="006A39C0" w:rsidRDefault="006A39C0" w:rsidP="006A39C0">
      <w:pPr>
        <w:pStyle w:val="2"/>
        <w:ind w:left="480" w:firstLine="480"/>
      </w:pPr>
      <w:r>
        <w:tab/>
      </w:r>
      <w:r>
        <w:tab/>
      </w:r>
      <w:r>
        <w:tab/>
        <w:t>printf("+================================+\n");</w:t>
      </w:r>
    </w:p>
    <w:p w:rsidR="006A39C0" w:rsidRDefault="006A39C0" w:rsidP="006A39C0">
      <w:pPr>
        <w:pStyle w:val="2"/>
        <w:ind w:left="480" w:firstLine="480"/>
      </w:pPr>
      <w:r>
        <w:tab/>
      </w:r>
      <w:r>
        <w:tab/>
      </w:r>
      <w:r>
        <w:tab/>
        <w:t>scanf("%d",&amp;abc);</w:t>
      </w:r>
    </w:p>
    <w:p w:rsidR="006A39C0" w:rsidRDefault="006A39C0" w:rsidP="006A39C0">
      <w:pPr>
        <w:pStyle w:val="2"/>
        <w:ind w:left="480" w:firstLine="480"/>
      </w:pPr>
      <w:r>
        <w:tab/>
      </w:r>
      <w:r>
        <w:tab/>
      </w:r>
      <w:r>
        <w:tab/>
        <w:t>system("cls");</w:t>
      </w:r>
      <w:r>
        <w:tab/>
      </w:r>
      <w:r>
        <w:tab/>
      </w:r>
      <w:r>
        <w:tab/>
      </w:r>
    </w:p>
    <w:p w:rsidR="006A39C0" w:rsidRDefault="006A39C0" w:rsidP="006A39C0">
      <w:pPr>
        <w:pStyle w:val="2"/>
        <w:ind w:left="480" w:firstLine="480"/>
      </w:pPr>
      <w:r>
        <w:tab/>
      </w:r>
      <w:r>
        <w:tab/>
      </w:r>
      <w:r>
        <w:tab/>
        <w:t>printf("+================================+\n");</w:t>
      </w:r>
    </w:p>
    <w:p w:rsidR="006A39C0" w:rsidRDefault="006A39C0" w:rsidP="006A39C0">
      <w:pPr>
        <w:pStyle w:val="2"/>
        <w:ind w:left="480" w:firstLine="480"/>
      </w:pPr>
      <w:r>
        <w:tab/>
      </w:r>
      <w:r>
        <w:tab/>
      </w:r>
      <w:r>
        <w:tab/>
        <w:t>printf("|                                |\n");</w:t>
      </w:r>
    </w:p>
    <w:p w:rsidR="006A39C0" w:rsidRDefault="006A39C0" w:rsidP="006A39C0">
      <w:pPr>
        <w:pStyle w:val="2"/>
        <w:ind w:left="480" w:firstLine="480"/>
      </w:pPr>
      <w:r>
        <w:rPr>
          <w:rFonts w:hint="eastAsia"/>
        </w:rPr>
        <w:tab/>
      </w:r>
      <w:r>
        <w:rPr>
          <w:rFonts w:hint="eastAsia"/>
        </w:rPr>
        <w:tab/>
      </w:r>
      <w:r>
        <w:rPr>
          <w:rFonts w:hint="eastAsia"/>
        </w:rPr>
        <w:tab/>
        <w:t>printf("|     1.</w:t>
      </w:r>
      <w:r>
        <w:rPr>
          <w:rFonts w:hint="eastAsia"/>
        </w:rPr>
        <w:t>补交学费</w:t>
      </w:r>
      <w:r>
        <w:rPr>
          <w:rFonts w:hint="eastAsia"/>
        </w:rPr>
        <w:t xml:space="preserve">  2.</w:t>
      </w:r>
      <w:r>
        <w:rPr>
          <w:rFonts w:hint="eastAsia"/>
        </w:rPr>
        <w:t>更改密码</w:t>
      </w:r>
      <w:r>
        <w:rPr>
          <w:rFonts w:hint="eastAsia"/>
        </w:rPr>
        <w:t xml:space="preserve">     |\n");</w:t>
      </w:r>
    </w:p>
    <w:p w:rsidR="006A39C0" w:rsidRDefault="006A39C0" w:rsidP="006A39C0">
      <w:pPr>
        <w:pStyle w:val="2"/>
        <w:ind w:left="480" w:firstLine="480"/>
      </w:pPr>
      <w:r>
        <w:tab/>
      </w:r>
      <w:r>
        <w:tab/>
        <w:t xml:space="preserve">    printf("|                                |\n"); </w:t>
      </w:r>
    </w:p>
    <w:p w:rsidR="006A39C0" w:rsidRDefault="006A39C0" w:rsidP="006A39C0">
      <w:pPr>
        <w:pStyle w:val="2"/>
        <w:ind w:left="480" w:firstLine="480"/>
      </w:pPr>
      <w:r>
        <w:rPr>
          <w:rFonts w:hint="eastAsia"/>
        </w:rPr>
        <w:tab/>
      </w:r>
      <w:r>
        <w:rPr>
          <w:rFonts w:hint="eastAsia"/>
        </w:rPr>
        <w:tab/>
      </w:r>
      <w:r>
        <w:rPr>
          <w:rFonts w:hint="eastAsia"/>
        </w:rPr>
        <w:tab/>
        <w:t xml:space="preserve">printf("|           </w:t>
      </w:r>
      <w:r>
        <w:rPr>
          <w:rFonts w:hint="eastAsia"/>
        </w:rPr>
        <w:t>输入相应服务</w:t>
      </w:r>
      <w:r>
        <w:rPr>
          <w:rFonts w:hint="eastAsia"/>
        </w:rPr>
        <w:t xml:space="preserve">         |\n");</w:t>
      </w:r>
    </w:p>
    <w:p w:rsidR="006A39C0" w:rsidRDefault="006A39C0" w:rsidP="006A39C0">
      <w:pPr>
        <w:pStyle w:val="2"/>
        <w:ind w:left="480" w:firstLine="480"/>
      </w:pPr>
      <w:r>
        <w:tab/>
      </w:r>
      <w:r>
        <w:tab/>
      </w:r>
      <w:r>
        <w:tab/>
        <w:t>printf("|                                |\n");</w:t>
      </w:r>
    </w:p>
    <w:p w:rsidR="006A39C0" w:rsidRDefault="006A39C0" w:rsidP="006A39C0">
      <w:pPr>
        <w:pStyle w:val="2"/>
        <w:ind w:left="480" w:firstLine="480"/>
      </w:pPr>
      <w:r>
        <w:tab/>
      </w:r>
      <w:r>
        <w:tab/>
      </w:r>
      <w:r>
        <w:tab/>
        <w:t>printf("+================================+\n");</w:t>
      </w:r>
      <w:r>
        <w:tab/>
      </w:r>
      <w:r>
        <w:tab/>
      </w:r>
    </w:p>
    <w:p w:rsidR="006A39C0" w:rsidRDefault="006A39C0" w:rsidP="006A39C0">
      <w:pPr>
        <w:pStyle w:val="2"/>
        <w:ind w:left="480" w:firstLine="480"/>
      </w:pPr>
      <w:r>
        <w:tab/>
      </w:r>
      <w:r>
        <w:tab/>
      </w:r>
      <w:r>
        <w:tab/>
        <w:t>scanf("%d",&amp;abc);</w:t>
      </w:r>
    </w:p>
    <w:p w:rsidR="006A39C0" w:rsidRDefault="006A39C0" w:rsidP="006A39C0">
      <w:pPr>
        <w:pStyle w:val="2"/>
        <w:ind w:left="480" w:firstLine="480"/>
      </w:pPr>
      <w:r>
        <w:tab/>
      </w:r>
      <w:r>
        <w:tab/>
      </w:r>
      <w:r>
        <w:tab/>
        <w:t>system("cls");</w:t>
      </w:r>
    </w:p>
    <w:p w:rsidR="006A39C0" w:rsidRDefault="006A39C0" w:rsidP="006A39C0">
      <w:pPr>
        <w:pStyle w:val="2"/>
        <w:ind w:left="480" w:firstLine="480"/>
      </w:pPr>
      <w:r>
        <w:tab/>
      </w:r>
      <w:r>
        <w:tab/>
      </w:r>
      <w:r>
        <w:tab/>
        <w:t>if(abc==1) count=payment_stu(count,zh);</w:t>
      </w:r>
      <w:r>
        <w:tab/>
      </w:r>
      <w:r>
        <w:tab/>
      </w:r>
      <w:r>
        <w:tab/>
      </w:r>
    </w:p>
    <w:p w:rsidR="006A39C0" w:rsidRDefault="006A39C0" w:rsidP="006A39C0">
      <w:pPr>
        <w:pStyle w:val="2"/>
        <w:ind w:left="480" w:firstLine="480"/>
      </w:pPr>
      <w:r>
        <w:tab/>
        <w:t xml:space="preserve">        else       count=gaim_stu(count,zh);</w:t>
      </w:r>
    </w:p>
    <w:p w:rsidR="006A39C0" w:rsidRDefault="006A39C0" w:rsidP="006A39C0">
      <w:pPr>
        <w:pStyle w:val="2"/>
        <w:ind w:left="480" w:firstLine="480"/>
      </w:pPr>
      <w:r>
        <w:tab/>
      </w:r>
      <w:r>
        <w:tab/>
        <w:t xml:space="preserve">   }</w:t>
      </w:r>
    </w:p>
    <w:p w:rsidR="006A39C0" w:rsidRDefault="006A39C0" w:rsidP="006A39C0">
      <w:pPr>
        <w:pStyle w:val="2"/>
        <w:ind w:left="480" w:firstLine="480"/>
      </w:pPr>
      <w:r>
        <w:tab/>
        <w:t xml:space="preserve">     if(man==0) {count=add(count); return 0;}</w:t>
      </w:r>
    </w:p>
    <w:p w:rsidR="006A39C0" w:rsidRDefault="006A39C0" w:rsidP="006A39C0">
      <w:pPr>
        <w:pStyle w:val="2"/>
        <w:ind w:left="480" w:firstLine="480"/>
      </w:pPr>
      <w:r>
        <w:t xml:space="preserve">       }</w:t>
      </w:r>
    </w:p>
    <w:p w:rsidR="006A39C0" w:rsidRDefault="006A39C0" w:rsidP="006A39C0">
      <w:pPr>
        <w:pStyle w:val="2"/>
        <w:ind w:left="480" w:firstLine="480"/>
      </w:pPr>
      <w:r>
        <w:tab/>
        <w:t xml:space="preserve">}    </w:t>
      </w:r>
    </w:p>
    <w:p w:rsidR="006A39C0" w:rsidRDefault="006A39C0" w:rsidP="006A39C0">
      <w:pPr>
        <w:pStyle w:val="2"/>
        <w:ind w:left="480" w:firstLine="480"/>
      </w:pPr>
      <w:r>
        <w:tab/>
      </w:r>
    </w:p>
    <w:p w:rsidR="006A39C0" w:rsidRDefault="006A39C0" w:rsidP="006A39C0">
      <w:pPr>
        <w:pStyle w:val="2"/>
        <w:ind w:left="480" w:firstLine="480"/>
      </w:pPr>
      <w:r>
        <w:tab/>
        <w:t>int gaim_stu(int count,char zh[])</w:t>
      </w:r>
    </w:p>
    <w:p w:rsidR="006A39C0" w:rsidRDefault="006A39C0" w:rsidP="006A39C0">
      <w:pPr>
        <w:pStyle w:val="2"/>
        <w:ind w:left="480" w:firstLine="480"/>
      </w:pPr>
      <w:r>
        <w:tab/>
        <w:t>{</w:t>
      </w:r>
    </w:p>
    <w:p w:rsidR="006A39C0" w:rsidRDefault="006A39C0" w:rsidP="006A39C0">
      <w:pPr>
        <w:pStyle w:val="2"/>
        <w:ind w:left="480" w:firstLine="480"/>
      </w:pPr>
      <w:r>
        <w:t xml:space="preserve">     int i,abc;</w:t>
      </w:r>
    </w:p>
    <w:p w:rsidR="006A39C0" w:rsidRDefault="006A39C0" w:rsidP="006A39C0">
      <w:pPr>
        <w:pStyle w:val="2"/>
        <w:ind w:left="480" w:firstLine="480"/>
      </w:pPr>
      <w:r>
        <w:tab/>
        <w:t xml:space="preserve"> for(i=0;i&lt;count;i++)</w:t>
      </w:r>
    </w:p>
    <w:p w:rsidR="006A39C0" w:rsidRDefault="006A39C0" w:rsidP="006A39C0">
      <w:pPr>
        <w:pStyle w:val="2"/>
        <w:ind w:left="480" w:firstLine="480"/>
      </w:pPr>
      <w:r>
        <w:t xml:space="preserve"> </w:t>
      </w:r>
      <w:r>
        <w:tab/>
      </w:r>
      <w:r>
        <w:tab/>
        <w:t>if(strcmp(zh,stu[i].number)==0) break;</w:t>
      </w:r>
    </w:p>
    <w:p w:rsidR="006A39C0" w:rsidRDefault="006A39C0" w:rsidP="006A39C0">
      <w:pPr>
        <w:pStyle w:val="2"/>
        <w:ind w:left="480" w:firstLine="480"/>
      </w:pPr>
      <w:r>
        <w:tab/>
        <w:t xml:space="preserve"> printf("+================================+\n");</w:t>
      </w:r>
    </w:p>
    <w:p w:rsidR="006A39C0" w:rsidRDefault="006A39C0" w:rsidP="006A39C0">
      <w:pPr>
        <w:pStyle w:val="2"/>
        <w:ind w:left="480" w:firstLine="480"/>
      </w:pPr>
      <w:r>
        <w:tab/>
        <w:t xml:space="preserve"> printf("|                                |\n");</w:t>
      </w:r>
    </w:p>
    <w:p w:rsidR="006A39C0" w:rsidRDefault="006A39C0" w:rsidP="006A39C0">
      <w:pPr>
        <w:pStyle w:val="2"/>
        <w:ind w:left="480" w:firstLine="480"/>
      </w:pPr>
      <w:r>
        <w:rPr>
          <w:rFonts w:hint="eastAsia"/>
        </w:rPr>
        <w:tab/>
        <w:t xml:space="preserve"> printf("|         </w:t>
      </w:r>
      <w:r>
        <w:rPr>
          <w:rFonts w:hint="eastAsia"/>
        </w:rPr>
        <w:t>请输入新的密码</w:t>
      </w:r>
      <w:r>
        <w:rPr>
          <w:rFonts w:hint="eastAsia"/>
        </w:rPr>
        <w:t xml:space="preserve">         |\n");</w:t>
      </w:r>
    </w:p>
    <w:p w:rsidR="006A39C0" w:rsidRDefault="006A39C0" w:rsidP="006A39C0">
      <w:pPr>
        <w:pStyle w:val="2"/>
        <w:ind w:left="480" w:firstLine="480"/>
      </w:pPr>
      <w:r>
        <w:tab/>
        <w:t xml:space="preserve"> printf("|                                |\n"); </w:t>
      </w:r>
    </w:p>
    <w:p w:rsidR="006A39C0" w:rsidRDefault="006A39C0" w:rsidP="006A39C0">
      <w:pPr>
        <w:pStyle w:val="2"/>
        <w:ind w:left="480" w:firstLine="480"/>
      </w:pPr>
      <w:r>
        <w:tab/>
        <w:t xml:space="preserve"> printf("|                                |\n");</w:t>
      </w:r>
    </w:p>
    <w:p w:rsidR="006A39C0" w:rsidRDefault="006A39C0" w:rsidP="006A39C0">
      <w:pPr>
        <w:pStyle w:val="2"/>
        <w:ind w:left="480" w:firstLine="480"/>
      </w:pPr>
      <w:r>
        <w:t xml:space="preserve"> </w:t>
      </w:r>
      <w:r>
        <w:tab/>
        <w:t xml:space="preserve"> printf("|                                |\n");</w:t>
      </w:r>
    </w:p>
    <w:p w:rsidR="006A39C0" w:rsidRDefault="006A39C0" w:rsidP="006A39C0">
      <w:pPr>
        <w:pStyle w:val="2"/>
        <w:ind w:left="480" w:firstLine="480"/>
      </w:pPr>
      <w:r>
        <w:tab/>
        <w:t xml:space="preserve"> printf("+================================+\n");</w:t>
      </w:r>
    </w:p>
    <w:p w:rsidR="006A39C0" w:rsidRDefault="006A39C0" w:rsidP="006A39C0">
      <w:pPr>
        <w:pStyle w:val="2"/>
        <w:ind w:left="480" w:firstLine="480"/>
      </w:pPr>
      <w:r>
        <w:tab/>
        <w:t xml:space="preserve"> scanf("%s",stu[i].mm);</w:t>
      </w:r>
    </w:p>
    <w:p w:rsidR="006A39C0" w:rsidRDefault="006A39C0" w:rsidP="006A39C0">
      <w:pPr>
        <w:pStyle w:val="2"/>
        <w:ind w:left="480" w:firstLine="480"/>
      </w:pPr>
      <w:r>
        <w:tab/>
        <w:t xml:space="preserve"> system("cls");</w:t>
      </w:r>
    </w:p>
    <w:p w:rsidR="006A39C0" w:rsidRDefault="006A39C0" w:rsidP="006A39C0">
      <w:pPr>
        <w:pStyle w:val="2"/>
        <w:ind w:left="480" w:firstLine="480"/>
      </w:pPr>
      <w:r>
        <w:tab/>
        <w:t xml:space="preserve"> printf("+================================+\n");</w:t>
      </w:r>
    </w:p>
    <w:p w:rsidR="006A39C0" w:rsidRDefault="006A39C0" w:rsidP="006A39C0">
      <w:pPr>
        <w:pStyle w:val="2"/>
        <w:ind w:left="480" w:firstLine="480"/>
      </w:pPr>
      <w:r>
        <w:tab/>
        <w:t xml:space="preserve"> printf("|                                |\n");</w:t>
      </w:r>
    </w:p>
    <w:p w:rsidR="006A39C0" w:rsidRDefault="006A39C0" w:rsidP="006A39C0">
      <w:pPr>
        <w:pStyle w:val="2"/>
        <w:ind w:left="480" w:firstLine="480"/>
      </w:pPr>
      <w:r>
        <w:rPr>
          <w:rFonts w:hint="eastAsia"/>
        </w:rPr>
        <w:tab/>
        <w:t xml:space="preserve"> printf("|            </w:t>
      </w:r>
      <w:r>
        <w:rPr>
          <w:rFonts w:hint="eastAsia"/>
        </w:rPr>
        <w:t>修改成功</w:t>
      </w:r>
      <w:r>
        <w:rPr>
          <w:rFonts w:hint="eastAsia"/>
        </w:rPr>
        <w:t xml:space="preserve">            |\n");</w:t>
      </w:r>
    </w:p>
    <w:p w:rsidR="006A39C0" w:rsidRDefault="006A39C0" w:rsidP="006A39C0">
      <w:pPr>
        <w:pStyle w:val="2"/>
        <w:ind w:left="480" w:firstLine="480"/>
      </w:pPr>
      <w:r>
        <w:tab/>
        <w:t xml:space="preserve"> printf("|                                |\n"); </w:t>
      </w:r>
    </w:p>
    <w:p w:rsidR="006A39C0" w:rsidRDefault="006A39C0" w:rsidP="006A39C0">
      <w:pPr>
        <w:pStyle w:val="2"/>
        <w:ind w:left="480" w:firstLine="480"/>
      </w:pPr>
      <w:r>
        <w:rPr>
          <w:rFonts w:hint="eastAsia"/>
        </w:rPr>
        <w:tab/>
        <w:t xml:space="preserve"> printf("|            </w:t>
      </w:r>
      <w:r>
        <w:rPr>
          <w:rFonts w:hint="eastAsia"/>
        </w:rPr>
        <w:t>输入</w:t>
      </w:r>
      <w:r>
        <w:rPr>
          <w:rFonts w:hint="eastAsia"/>
        </w:rPr>
        <w:t>0</w:t>
      </w:r>
      <w:r>
        <w:rPr>
          <w:rFonts w:hint="eastAsia"/>
        </w:rPr>
        <w:t>继续</w:t>
      </w:r>
      <w:r>
        <w:rPr>
          <w:rFonts w:hint="eastAsia"/>
        </w:rPr>
        <w:t xml:space="preserve">           |\n");</w:t>
      </w:r>
    </w:p>
    <w:p w:rsidR="006A39C0" w:rsidRDefault="006A39C0" w:rsidP="006A39C0">
      <w:pPr>
        <w:pStyle w:val="2"/>
        <w:ind w:left="480" w:firstLine="480"/>
      </w:pPr>
      <w:r>
        <w:t xml:space="preserve"> </w:t>
      </w:r>
      <w:r>
        <w:tab/>
        <w:t xml:space="preserve"> printf("|                                |\n");</w:t>
      </w:r>
    </w:p>
    <w:p w:rsidR="006A39C0" w:rsidRDefault="006A39C0" w:rsidP="006A39C0">
      <w:pPr>
        <w:pStyle w:val="2"/>
        <w:ind w:left="480" w:firstLine="480"/>
      </w:pPr>
      <w:r>
        <w:tab/>
        <w:t xml:space="preserve"> printf("+================================+\n");</w:t>
      </w:r>
    </w:p>
    <w:p w:rsidR="006A39C0" w:rsidRDefault="006A39C0" w:rsidP="006A39C0">
      <w:pPr>
        <w:pStyle w:val="2"/>
        <w:ind w:left="480" w:firstLine="480"/>
      </w:pPr>
      <w:r>
        <w:tab/>
        <w:t xml:space="preserve"> scanf("%d",&amp;abc);</w:t>
      </w:r>
    </w:p>
    <w:p w:rsidR="006A39C0" w:rsidRDefault="006A39C0" w:rsidP="006A39C0">
      <w:pPr>
        <w:pStyle w:val="2"/>
        <w:ind w:left="480" w:firstLine="480"/>
      </w:pPr>
      <w:r>
        <w:tab/>
        <w:t xml:space="preserve"> system("cls"); </w:t>
      </w:r>
    </w:p>
    <w:p w:rsidR="006A39C0" w:rsidRDefault="006A39C0" w:rsidP="006A39C0">
      <w:pPr>
        <w:pStyle w:val="2"/>
        <w:ind w:left="480" w:firstLine="480"/>
      </w:pPr>
      <w:r>
        <w:t xml:space="preserve"> </w:t>
      </w:r>
      <w:r>
        <w:tab/>
        <w:t xml:space="preserve"> return count;</w:t>
      </w:r>
    </w:p>
    <w:p w:rsidR="006A39C0" w:rsidRDefault="006A39C0" w:rsidP="006A39C0">
      <w:pPr>
        <w:pStyle w:val="2"/>
        <w:ind w:left="480" w:firstLine="480"/>
      </w:pPr>
      <w:r>
        <w:t xml:space="preserve">    } </w:t>
      </w:r>
    </w:p>
    <w:p w:rsidR="006A39C0" w:rsidRDefault="006A39C0" w:rsidP="006A39C0">
      <w:pPr>
        <w:pStyle w:val="2"/>
        <w:ind w:left="480" w:firstLine="480"/>
      </w:pPr>
      <w:r>
        <w:tab/>
      </w:r>
    </w:p>
    <w:p w:rsidR="006A39C0" w:rsidRDefault="006A39C0" w:rsidP="006A39C0">
      <w:pPr>
        <w:pStyle w:val="2"/>
        <w:ind w:left="480" w:firstLine="480"/>
      </w:pPr>
    </w:p>
    <w:p w:rsidR="006A39C0" w:rsidRDefault="006A39C0" w:rsidP="006A39C0">
      <w:pPr>
        <w:pStyle w:val="2"/>
        <w:ind w:left="480" w:firstLine="480"/>
      </w:pPr>
      <w:r>
        <w:rPr>
          <w:rFonts w:hint="eastAsia"/>
        </w:rPr>
        <w:tab/>
        <w:t>void gaim()//</w:t>
      </w:r>
      <w:r>
        <w:rPr>
          <w:rFonts w:hint="eastAsia"/>
        </w:rPr>
        <w:t>改密</w:t>
      </w:r>
    </w:p>
    <w:p w:rsidR="006A39C0" w:rsidRDefault="006A39C0" w:rsidP="006A39C0">
      <w:pPr>
        <w:pStyle w:val="2"/>
        <w:ind w:left="480" w:firstLine="480"/>
      </w:pPr>
      <w:r>
        <w:tab/>
        <w:t>{</w:t>
      </w:r>
    </w:p>
    <w:p w:rsidR="006A39C0" w:rsidRDefault="006A39C0" w:rsidP="006A39C0">
      <w:pPr>
        <w:pStyle w:val="2"/>
        <w:ind w:left="480" w:firstLine="480"/>
      </w:pPr>
      <w:r>
        <w:tab/>
      </w:r>
      <w:r>
        <w:tab/>
        <w:t>char zh[20],mm[20];</w:t>
      </w:r>
    </w:p>
    <w:p w:rsidR="006A39C0" w:rsidRDefault="006A39C0" w:rsidP="006A39C0">
      <w:pPr>
        <w:pStyle w:val="2"/>
        <w:ind w:left="480" w:firstLine="480"/>
      </w:pPr>
      <w:r>
        <w:tab/>
      </w:r>
      <w:r>
        <w:tab/>
        <w:t xml:space="preserve">int abc; </w:t>
      </w:r>
    </w:p>
    <w:p w:rsidR="006A39C0" w:rsidRDefault="006A39C0" w:rsidP="006A39C0">
      <w:pPr>
        <w:pStyle w:val="2"/>
        <w:ind w:left="480" w:firstLine="480"/>
      </w:pPr>
      <w:r>
        <w:tab/>
      </w:r>
      <w:r>
        <w:tab/>
        <w:t>printf("+================================+\n");</w:t>
      </w:r>
    </w:p>
    <w:p w:rsidR="006A39C0" w:rsidRDefault="006A39C0" w:rsidP="006A39C0">
      <w:pPr>
        <w:pStyle w:val="2"/>
        <w:ind w:left="480" w:firstLine="480"/>
      </w:pPr>
      <w:r>
        <w:tab/>
      </w:r>
      <w:r>
        <w:tab/>
        <w:t>printf("|                                |\n");</w:t>
      </w:r>
    </w:p>
    <w:p w:rsidR="006A39C0" w:rsidRDefault="006A39C0" w:rsidP="006A39C0">
      <w:pPr>
        <w:pStyle w:val="2"/>
        <w:ind w:left="480" w:firstLine="480"/>
      </w:pPr>
      <w:r>
        <w:rPr>
          <w:rFonts w:hint="eastAsia"/>
        </w:rPr>
        <w:tab/>
      </w:r>
      <w:r>
        <w:rPr>
          <w:rFonts w:hint="eastAsia"/>
        </w:rPr>
        <w:tab/>
        <w:t xml:space="preserve">printf("|      </w:t>
      </w:r>
      <w:r>
        <w:rPr>
          <w:rFonts w:hint="eastAsia"/>
        </w:rPr>
        <w:t>请输入新的账号和密码</w:t>
      </w:r>
      <w:r>
        <w:rPr>
          <w:rFonts w:hint="eastAsia"/>
        </w:rPr>
        <w:t xml:space="preserve">      |\n");</w:t>
      </w:r>
    </w:p>
    <w:p w:rsidR="006A39C0" w:rsidRDefault="006A39C0" w:rsidP="006A39C0">
      <w:pPr>
        <w:pStyle w:val="2"/>
        <w:ind w:left="480" w:firstLine="480"/>
      </w:pPr>
      <w:r>
        <w:tab/>
      </w:r>
      <w:r>
        <w:tab/>
        <w:t xml:space="preserve">printf("|                                |\n"); </w:t>
      </w:r>
    </w:p>
    <w:p w:rsidR="006A39C0" w:rsidRDefault="006A39C0" w:rsidP="006A39C0">
      <w:pPr>
        <w:pStyle w:val="2"/>
        <w:ind w:left="480" w:firstLine="480"/>
      </w:pPr>
      <w:r>
        <w:tab/>
      </w:r>
      <w:r>
        <w:tab/>
        <w:t>printf("|                                |\n");</w:t>
      </w:r>
    </w:p>
    <w:p w:rsidR="006A39C0" w:rsidRDefault="006A39C0" w:rsidP="006A39C0">
      <w:pPr>
        <w:pStyle w:val="2"/>
        <w:ind w:left="480" w:firstLine="480"/>
      </w:pPr>
      <w:r>
        <w:tab/>
      </w:r>
      <w:r>
        <w:tab/>
        <w:t>printf("|                                |\n");</w:t>
      </w:r>
    </w:p>
    <w:p w:rsidR="006A39C0" w:rsidRDefault="006A39C0" w:rsidP="006A39C0">
      <w:pPr>
        <w:pStyle w:val="2"/>
        <w:ind w:left="480" w:firstLine="480"/>
      </w:pPr>
      <w:r>
        <w:tab/>
      </w:r>
      <w:r>
        <w:tab/>
        <w:t>printf("+================================+\n");</w:t>
      </w:r>
    </w:p>
    <w:p w:rsidR="006A39C0" w:rsidRDefault="006A39C0" w:rsidP="006A39C0">
      <w:pPr>
        <w:pStyle w:val="2"/>
        <w:ind w:left="480" w:firstLine="480"/>
      </w:pPr>
      <w:r>
        <w:tab/>
      </w:r>
      <w:r>
        <w:tab/>
        <w:t>scanf("%s%s",zh,mm);</w:t>
      </w:r>
    </w:p>
    <w:p w:rsidR="006A39C0" w:rsidRDefault="006A39C0" w:rsidP="006A39C0">
      <w:pPr>
        <w:pStyle w:val="2"/>
        <w:ind w:left="480" w:firstLine="480"/>
      </w:pPr>
      <w:r>
        <w:tab/>
      </w:r>
      <w:r>
        <w:tab/>
        <w:t>system("cls");</w:t>
      </w:r>
    </w:p>
    <w:p w:rsidR="006A39C0" w:rsidRDefault="006A39C0" w:rsidP="006A39C0">
      <w:pPr>
        <w:pStyle w:val="2"/>
        <w:ind w:left="480" w:firstLine="480"/>
      </w:pPr>
      <w:r>
        <w:tab/>
        <w:t xml:space="preserve">    FILE *fp;</w:t>
      </w:r>
    </w:p>
    <w:p w:rsidR="006A39C0" w:rsidRDefault="006A39C0" w:rsidP="006A39C0">
      <w:pPr>
        <w:pStyle w:val="2"/>
        <w:ind w:left="480" w:firstLine="480"/>
      </w:pPr>
      <w:r>
        <w:t xml:space="preserve">    </w:t>
      </w:r>
      <w:r>
        <w:tab/>
        <w:t>fp=fopen("mima.in","w");</w:t>
      </w:r>
    </w:p>
    <w:p w:rsidR="006A39C0" w:rsidRDefault="006A39C0" w:rsidP="006A39C0">
      <w:pPr>
        <w:pStyle w:val="2"/>
        <w:ind w:left="480" w:firstLine="480"/>
      </w:pPr>
      <w:r>
        <w:tab/>
        <w:t xml:space="preserve">    fprintf(fp,"%s\n%s",zh,mm); </w:t>
      </w:r>
    </w:p>
    <w:p w:rsidR="006A39C0" w:rsidRDefault="006A39C0" w:rsidP="006A39C0">
      <w:pPr>
        <w:pStyle w:val="2"/>
        <w:ind w:left="480" w:firstLine="480"/>
      </w:pPr>
      <w:r>
        <w:tab/>
      </w:r>
      <w:r>
        <w:tab/>
        <w:t xml:space="preserve">fclose(fp);  </w:t>
      </w:r>
    </w:p>
    <w:p w:rsidR="006A39C0" w:rsidRDefault="006A39C0" w:rsidP="006A39C0">
      <w:pPr>
        <w:pStyle w:val="2"/>
        <w:ind w:left="480" w:firstLine="480"/>
      </w:pPr>
      <w:r>
        <w:tab/>
      </w:r>
      <w:r>
        <w:tab/>
        <w:t>printf("+================================+\n");</w:t>
      </w:r>
    </w:p>
    <w:p w:rsidR="006A39C0" w:rsidRDefault="006A39C0" w:rsidP="006A39C0">
      <w:pPr>
        <w:pStyle w:val="2"/>
        <w:ind w:left="480" w:firstLine="480"/>
      </w:pPr>
      <w:r>
        <w:tab/>
      </w:r>
      <w:r>
        <w:tab/>
        <w:t>printf("|                                |\n");</w:t>
      </w:r>
    </w:p>
    <w:p w:rsidR="006A39C0" w:rsidRDefault="006A39C0" w:rsidP="006A39C0">
      <w:pPr>
        <w:pStyle w:val="2"/>
        <w:ind w:left="480" w:firstLine="480"/>
      </w:pPr>
      <w:r>
        <w:rPr>
          <w:rFonts w:hint="eastAsia"/>
        </w:rPr>
        <w:tab/>
      </w:r>
      <w:r>
        <w:rPr>
          <w:rFonts w:hint="eastAsia"/>
        </w:rPr>
        <w:tab/>
        <w:t xml:space="preserve">printf("|           </w:t>
      </w:r>
      <w:r>
        <w:rPr>
          <w:rFonts w:hint="eastAsia"/>
        </w:rPr>
        <w:t>修改成功！</w:t>
      </w:r>
      <w:r>
        <w:rPr>
          <w:rFonts w:hint="eastAsia"/>
        </w:rPr>
        <w:t xml:space="preserve">           |\n");</w:t>
      </w:r>
    </w:p>
    <w:p w:rsidR="006A39C0" w:rsidRDefault="006A39C0" w:rsidP="006A39C0">
      <w:pPr>
        <w:pStyle w:val="2"/>
        <w:ind w:left="480" w:firstLine="480"/>
      </w:pPr>
      <w:r>
        <w:tab/>
      </w:r>
      <w:r>
        <w:tab/>
        <w:t xml:space="preserve">printf("|                                |\n"); </w:t>
      </w:r>
    </w:p>
    <w:p w:rsidR="006A39C0" w:rsidRDefault="006A39C0" w:rsidP="006A39C0">
      <w:pPr>
        <w:pStyle w:val="2"/>
        <w:ind w:left="480" w:firstLine="480"/>
      </w:pPr>
      <w:r>
        <w:rPr>
          <w:rFonts w:hint="eastAsia"/>
        </w:rPr>
        <w:tab/>
      </w:r>
      <w:r>
        <w:rPr>
          <w:rFonts w:hint="eastAsia"/>
        </w:rPr>
        <w:tab/>
        <w:t xml:space="preserve">printf("|         </w:t>
      </w:r>
      <w:r>
        <w:rPr>
          <w:rFonts w:hint="eastAsia"/>
        </w:rPr>
        <w:t>输入</w:t>
      </w:r>
      <w:r>
        <w:rPr>
          <w:rFonts w:hint="eastAsia"/>
        </w:rPr>
        <w:t>0</w:t>
      </w:r>
      <w:r>
        <w:rPr>
          <w:rFonts w:hint="eastAsia"/>
        </w:rPr>
        <w:t>返回上层</w:t>
      </w:r>
      <w:r>
        <w:rPr>
          <w:rFonts w:hint="eastAsia"/>
        </w:rPr>
        <w:t xml:space="preserve">          |\n");</w:t>
      </w:r>
    </w:p>
    <w:p w:rsidR="006A39C0" w:rsidRDefault="006A39C0" w:rsidP="006A39C0">
      <w:pPr>
        <w:pStyle w:val="2"/>
        <w:ind w:left="480" w:firstLine="480"/>
      </w:pPr>
      <w:r>
        <w:tab/>
      </w:r>
      <w:r>
        <w:tab/>
        <w:t>printf("|                                |\n");</w:t>
      </w:r>
    </w:p>
    <w:p w:rsidR="006A39C0" w:rsidRDefault="006A39C0" w:rsidP="006A39C0">
      <w:pPr>
        <w:pStyle w:val="2"/>
        <w:ind w:left="480" w:firstLine="480"/>
      </w:pPr>
      <w:r>
        <w:tab/>
      </w:r>
      <w:r>
        <w:tab/>
        <w:t>printf("+================================+\n");</w:t>
      </w:r>
    </w:p>
    <w:p w:rsidR="006A39C0" w:rsidRDefault="006A39C0" w:rsidP="006A39C0">
      <w:pPr>
        <w:pStyle w:val="2"/>
        <w:ind w:left="480" w:firstLine="480"/>
      </w:pPr>
      <w:r>
        <w:tab/>
      </w:r>
      <w:r>
        <w:tab/>
        <w:t>scanf("%d",&amp;abc);</w:t>
      </w:r>
    </w:p>
    <w:p w:rsidR="006A39C0" w:rsidRDefault="006A39C0" w:rsidP="006A39C0">
      <w:pPr>
        <w:pStyle w:val="2"/>
        <w:ind w:left="480" w:firstLine="480"/>
      </w:pPr>
      <w:r>
        <w:tab/>
      </w:r>
      <w:r>
        <w:tab/>
        <w:t>system("cls");</w:t>
      </w:r>
      <w:r>
        <w:tab/>
      </w:r>
      <w:r>
        <w:tab/>
      </w:r>
    </w:p>
    <w:p w:rsidR="006A39C0" w:rsidRDefault="006A39C0" w:rsidP="006A39C0">
      <w:pPr>
        <w:pStyle w:val="2"/>
        <w:ind w:left="480" w:firstLine="480"/>
      </w:pPr>
      <w:r>
        <w:tab/>
        <w:t xml:space="preserve">} </w:t>
      </w:r>
    </w:p>
    <w:p w:rsidR="006A39C0" w:rsidRDefault="006A39C0" w:rsidP="006A39C0">
      <w:pPr>
        <w:pStyle w:val="2"/>
        <w:ind w:left="480" w:firstLine="480"/>
      </w:pPr>
      <w:r>
        <w:tab/>
      </w:r>
    </w:p>
    <w:p w:rsidR="006A39C0" w:rsidRDefault="006A39C0" w:rsidP="006A39C0">
      <w:pPr>
        <w:pStyle w:val="2"/>
        <w:ind w:left="480" w:firstLine="480"/>
      </w:pPr>
      <w:r>
        <w:tab/>
      </w:r>
    </w:p>
    <w:p w:rsidR="006A39C0" w:rsidRDefault="006A39C0" w:rsidP="006A39C0">
      <w:pPr>
        <w:pStyle w:val="2"/>
        <w:ind w:left="480" w:firstLine="480"/>
      </w:pPr>
      <w:r>
        <w:t xml:space="preserve">    int add(int count)</w:t>
      </w:r>
    </w:p>
    <w:p w:rsidR="006A39C0" w:rsidRDefault="006A39C0" w:rsidP="006A39C0">
      <w:pPr>
        <w:pStyle w:val="2"/>
        <w:ind w:left="480" w:firstLine="480"/>
      </w:pPr>
      <w:r>
        <w:tab/>
        <w:t>{</w:t>
      </w:r>
    </w:p>
    <w:p w:rsidR="006A39C0" w:rsidRDefault="006A39C0" w:rsidP="006A39C0">
      <w:pPr>
        <w:pStyle w:val="2"/>
        <w:ind w:left="480" w:firstLine="480"/>
      </w:pPr>
      <w:r>
        <w:tab/>
      </w:r>
      <w:r>
        <w:tab/>
        <w:t>FILE *fp;</w:t>
      </w:r>
    </w:p>
    <w:p w:rsidR="006A39C0" w:rsidRDefault="006A39C0" w:rsidP="006A39C0">
      <w:pPr>
        <w:pStyle w:val="2"/>
        <w:ind w:left="480" w:firstLine="480"/>
      </w:pPr>
      <w:r>
        <w:tab/>
      </w:r>
      <w:r>
        <w:tab/>
        <w:t>fp=fopen("old.data","w");</w:t>
      </w:r>
    </w:p>
    <w:p w:rsidR="006A39C0" w:rsidRDefault="006A39C0" w:rsidP="006A39C0">
      <w:pPr>
        <w:pStyle w:val="2"/>
        <w:ind w:left="480" w:firstLine="480"/>
      </w:pPr>
      <w:r>
        <w:tab/>
      </w:r>
      <w:r>
        <w:tab/>
        <w:t>fprintf(fp,"%d\n",count);</w:t>
      </w:r>
    </w:p>
    <w:p w:rsidR="006A39C0" w:rsidRDefault="006A39C0" w:rsidP="006A39C0">
      <w:pPr>
        <w:pStyle w:val="2"/>
        <w:ind w:left="480" w:firstLine="480"/>
      </w:pPr>
      <w:r>
        <w:tab/>
      </w:r>
      <w:r>
        <w:tab/>
        <w:t>for(int i=0;i&lt;count;i++)</w:t>
      </w:r>
    </w:p>
    <w:p w:rsidR="006A39C0" w:rsidRDefault="006A39C0" w:rsidP="006A39C0">
      <w:pPr>
        <w:pStyle w:val="2"/>
        <w:ind w:left="480" w:firstLine="480"/>
      </w:pPr>
      <w:r>
        <w:tab/>
      </w:r>
      <w:r>
        <w:tab/>
        <w:t xml:space="preserve">   fprintf(fp,"%s %s %d %d  %d %d %d %s\n",stu[i].name,stu[i].number,stu[i].math,stu[i].english,stu[i].chinese,stu[i].all,stu[i].money,stu[i].mm); </w:t>
      </w:r>
    </w:p>
    <w:p w:rsidR="006A39C0" w:rsidRDefault="006A39C0" w:rsidP="006A39C0">
      <w:pPr>
        <w:pStyle w:val="2"/>
        <w:ind w:left="480" w:firstLine="480"/>
      </w:pPr>
      <w:r>
        <w:tab/>
        <w:t xml:space="preserve">    fclose(fp);</w:t>
      </w:r>
    </w:p>
    <w:p w:rsidR="006A39C0" w:rsidRDefault="006A39C0" w:rsidP="006A39C0">
      <w:pPr>
        <w:pStyle w:val="2"/>
        <w:ind w:left="480" w:firstLine="480"/>
      </w:pPr>
      <w:r>
        <w:tab/>
      </w:r>
      <w:r>
        <w:tab/>
        <w:t>return count;</w:t>
      </w:r>
    </w:p>
    <w:p w:rsidR="006A39C0" w:rsidRDefault="006A39C0" w:rsidP="006A39C0">
      <w:pPr>
        <w:pStyle w:val="2"/>
        <w:ind w:left="480" w:firstLine="480"/>
      </w:pPr>
      <w:r>
        <w:tab/>
        <w:t>}</w:t>
      </w:r>
    </w:p>
    <w:p w:rsidR="006A39C0" w:rsidRDefault="006A39C0" w:rsidP="006A39C0">
      <w:pPr>
        <w:pStyle w:val="2"/>
        <w:ind w:left="480" w:firstLine="480"/>
      </w:pPr>
    </w:p>
    <w:p w:rsidR="006A39C0" w:rsidRDefault="006A39C0" w:rsidP="006A39C0">
      <w:pPr>
        <w:pStyle w:val="2"/>
        <w:ind w:left="480" w:firstLine="480"/>
      </w:pPr>
    </w:p>
    <w:p w:rsidR="006A39C0" w:rsidRDefault="006A39C0" w:rsidP="006A39C0">
      <w:pPr>
        <w:pStyle w:val="2"/>
        <w:ind w:left="480" w:firstLine="480"/>
      </w:pPr>
      <w:r>
        <w:t xml:space="preserve">    int old_data(int count)</w:t>
      </w:r>
    </w:p>
    <w:p w:rsidR="006A39C0" w:rsidRDefault="006A39C0" w:rsidP="006A39C0">
      <w:pPr>
        <w:pStyle w:val="2"/>
        <w:ind w:left="480" w:firstLine="480"/>
      </w:pPr>
      <w:r>
        <w:t xml:space="preserve">    {</w:t>
      </w:r>
    </w:p>
    <w:p w:rsidR="006A39C0" w:rsidRDefault="006A39C0" w:rsidP="006A39C0">
      <w:pPr>
        <w:pStyle w:val="2"/>
        <w:ind w:left="480" w:firstLine="480"/>
      </w:pPr>
      <w:r>
        <w:tab/>
        <w:t xml:space="preserve">    FILE *fp; </w:t>
      </w:r>
    </w:p>
    <w:p w:rsidR="006A39C0" w:rsidRDefault="006A39C0" w:rsidP="006A39C0">
      <w:pPr>
        <w:pStyle w:val="2"/>
        <w:ind w:left="480" w:firstLine="480"/>
      </w:pPr>
      <w:r>
        <w:tab/>
        <w:t xml:space="preserve">    int i;</w:t>
      </w:r>
    </w:p>
    <w:p w:rsidR="006A39C0" w:rsidRDefault="006A39C0" w:rsidP="006A39C0">
      <w:pPr>
        <w:pStyle w:val="2"/>
        <w:ind w:left="480" w:firstLine="480"/>
      </w:pPr>
      <w:r>
        <w:tab/>
      </w:r>
      <w:r>
        <w:tab/>
        <w:t>fp=fopen("old.data","r");</w:t>
      </w:r>
    </w:p>
    <w:p w:rsidR="006A39C0" w:rsidRDefault="006A39C0" w:rsidP="006A39C0">
      <w:pPr>
        <w:pStyle w:val="2"/>
        <w:ind w:left="480" w:firstLine="480"/>
      </w:pPr>
      <w:r>
        <w:t xml:space="preserve">    </w:t>
      </w:r>
      <w:r>
        <w:tab/>
        <w:t>fscanf(fp,"%d",&amp;count);</w:t>
      </w:r>
    </w:p>
    <w:p w:rsidR="006A39C0" w:rsidRDefault="006A39C0" w:rsidP="006A39C0">
      <w:pPr>
        <w:pStyle w:val="2"/>
        <w:ind w:left="480" w:firstLine="480"/>
      </w:pPr>
      <w:r>
        <w:t xml:space="preserve">    </w:t>
      </w:r>
      <w:r>
        <w:tab/>
        <w:t>for(i=0;i&lt;count;i++)</w:t>
      </w:r>
    </w:p>
    <w:p w:rsidR="006A39C0" w:rsidRDefault="006A39C0" w:rsidP="006A39C0">
      <w:pPr>
        <w:pStyle w:val="2"/>
        <w:ind w:left="480" w:firstLine="480"/>
      </w:pPr>
      <w:r>
        <w:t xml:space="preserve">     </w:t>
      </w:r>
      <w:r>
        <w:tab/>
      </w:r>
      <w:r>
        <w:tab/>
        <w:t xml:space="preserve">fscanf(fp,"%s%s%d%d%d%d%d%s",stu[i].name,stu[i].number,&amp;stu[i].math,&amp;stu[i].english,&amp;stu[i].chinese,&amp;stu[i].all,&amp;stu[i].money,stu[i].mm); </w:t>
      </w:r>
    </w:p>
    <w:p w:rsidR="006A39C0" w:rsidRDefault="006A39C0" w:rsidP="006A39C0">
      <w:pPr>
        <w:pStyle w:val="2"/>
        <w:ind w:left="480" w:firstLine="480"/>
      </w:pPr>
      <w:r>
        <w:tab/>
      </w:r>
      <w:r>
        <w:tab/>
        <w:t>fclose(fp);</w:t>
      </w:r>
    </w:p>
    <w:p w:rsidR="006A39C0" w:rsidRDefault="006A39C0" w:rsidP="006A39C0">
      <w:pPr>
        <w:pStyle w:val="2"/>
        <w:ind w:left="480" w:firstLine="480"/>
      </w:pPr>
      <w:r>
        <w:t xml:space="preserve">    </w:t>
      </w:r>
      <w:r>
        <w:tab/>
        <w:t xml:space="preserve">return count;    </w:t>
      </w:r>
      <w:r>
        <w:tab/>
      </w:r>
    </w:p>
    <w:p w:rsidR="006A39C0" w:rsidRDefault="006A39C0" w:rsidP="006A39C0">
      <w:pPr>
        <w:pStyle w:val="2"/>
        <w:ind w:left="480" w:firstLine="480"/>
      </w:pPr>
      <w:r>
        <w:tab/>
        <w:t>}</w:t>
      </w:r>
    </w:p>
    <w:p w:rsidR="006A39C0" w:rsidRDefault="006A39C0" w:rsidP="006A39C0">
      <w:pPr>
        <w:pStyle w:val="2"/>
        <w:ind w:left="480" w:firstLine="480"/>
      </w:pPr>
      <w:r>
        <w:t xml:space="preserve">   </w:t>
      </w:r>
    </w:p>
    <w:p w:rsidR="006A39C0" w:rsidRDefault="006A39C0" w:rsidP="006A39C0">
      <w:pPr>
        <w:pStyle w:val="2"/>
        <w:ind w:left="480" w:firstLine="480"/>
      </w:pPr>
      <w:r>
        <w:t xml:space="preserve">   </w:t>
      </w:r>
    </w:p>
    <w:p w:rsidR="006A39C0" w:rsidRDefault="006A39C0" w:rsidP="006A39C0">
      <w:pPr>
        <w:pStyle w:val="2"/>
        <w:ind w:left="480" w:firstLine="480"/>
      </w:pPr>
      <w:r>
        <w:rPr>
          <w:rFonts w:hint="eastAsia"/>
        </w:rPr>
        <w:t xml:space="preserve">    int sort(int count)//</w:t>
      </w:r>
      <w:r>
        <w:rPr>
          <w:rFonts w:hint="eastAsia"/>
        </w:rPr>
        <w:t>排序功能</w:t>
      </w:r>
      <w:r>
        <w:rPr>
          <w:rFonts w:hint="eastAsia"/>
        </w:rPr>
        <w:t>(</w:t>
      </w:r>
      <w:r>
        <w:rPr>
          <w:rFonts w:hint="eastAsia"/>
        </w:rPr>
        <w:t>成绩和学费欠缴分别排序</w:t>
      </w:r>
      <w:r>
        <w:rPr>
          <w:rFonts w:hint="eastAsia"/>
        </w:rPr>
        <w:t xml:space="preserve">) </w:t>
      </w:r>
    </w:p>
    <w:p w:rsidR="006A39C0" w:rsidRDefault="006A39C0" w:rsidP="006A39C0">
      <w:pPr>
        <w:pStyle w:val="2"/>
        <w:ind w:left="480" w:firstLine="480"/>
      </w:pPr>
      <w:r>
        <w:t xml:space="preserve">    {</w:t>
      </w:r>
    </w:p>
    <w:p w:rsidR="006A39C0" w:rsidRDefault="006A39C0" w:rsidP="006A39C0">
      <w:pPr>
        <w:pStyle w:val="2"/>
        <w:ind w:left="480" w:firstLine="480"/>
      </w:pPr>
      <w:r>
        <w:t xml:space="preserve">     int sum_x,i,j,abc;</w:t>
      </w:r>
    </w:p>
    <w:p w:rsidR="006A39C0" w:rsidRDefault="006A39C0" w:rsidP="006A39C0">
      <w:pPr>
        <w:pStyle w:val="2"/>
        <w:ind w:left="480" w:firstLine="480"/>
      </w:pPr>
      <w:r>
        <w:t xml:space="preserve">     for(;;)</w:t>
      </w:r>
    </w:p>
    <w:p w:rsidR="006A39C0" w:rsidRDefault="006A39C0" w:rsidP="006A39C0">
      <w:pPr>
        <w:pStyle w:val="2"/>
        <w:ind w:left="480" w:firstLine="480"/>
      </w:pPr>
      <w:r>
        <w:t xml:space="preserve">     </w:t>
      </w:r>
      <w:r>
        <w:tab/>
        <w:t xml:space="preserve">{ </w:t>
      </w:r>
    </w:p>
    <w:p w:rsidR="006A39C0" w:rsidRDefault="006A39C0" w:rsidP="006A39C0">
      <w:pPr>
        <w:pStyle w:val="2"/>
        <w:ind w:left="480" w:firstLine="480"/>
      </w:pPr>
      <w:r>
        <w:tab/>
      </w:r>
      <w:r>
        <w:tab/>
        <w:t xml:space="preserve">    printf("+================================+\n");</w:t>
      </w:r>
    </w:p>
    <w:p w:rsidR="006A39C0" w:rsidRDefault="006A39C0" w:rsidP="006A39C0">
      <w:pPr>
        <w:pStyle w:val="2"/>
        <w:ind w:left="480" w:firstLine="480"/>
      </w:pPr>
      <w:r>
        <w:rPr>
          <w:rFonts w:hint="eastAsia"/>
        </w:rPr>
        <w:tab/>
        <w:t xml:space="preserve">     </w:t>
      </w:r>
      <w:r>
        <w:rPr>
          <w:rFonts w:hint="eastAsia"/>
        </w:rPr>
        <w:tab/>
        <w:t>printf("|   1.</w:t>
      </w:r>
      <w:r>
        <w:rPr>
          <w:rFonts w:hint="eastAsia"/>
        </w:rPr>
        <w:t>按语文成绩</w:t>
      </w:r>
      <w:r>
        <w:rPr>
          <w:rFonts w:hint="eastAsia"/>
        </w:rPr>
        <w:t xml:space="preserve">  2.</w:t>
      </w:r>
      <w:r>
        <w:rPr>
          <w:rFonts w:hint="eastAsia"/>
        </w:rPr>
        <w:t>按数学成绩</w:t>
      </w:r>
      <w:r>
        <w:rPr>
          <w:rFonts w:hint="eastAsia"/>
        </w:rPr>
        <w:t xml:space="preserve">   |\n");</w:t>
      </w:r>
    </w:p>
    <w:p w:rsidR="006A39C0" w:rsidRDefault="006A39C0" w:rsidP="006A39C0">
      <w:pPr>
        <w:pStyle w:val="2"/>
        <w:ind w:left="480" w:firstLine="480"/>
      </w:pPr>
      <w:r>
        <w:rPr>
          <w:rFonts w:hint="eastAsia"/>
        </w:rPr>
        <w:tab/>
        <w:t xml:space="preserve">        printf("|   3.</w:t>
      </w:r>
      <w:r>
        <w:rPr>
          <w:rFonts w:hint="eastAsia"/>
        </w:rPr>
        <w:t>按英语成绩</w:t>
      </w:r>
      <w:r>
        <w:rPr>
          <w:rFonts w:hint="eastAsia"/>
        </w:rPr>
        <w:t xml:space="preserve">  4.</w:t>
      </w:r>
      <w:r>
        <w:rPr>
          <w:rFonts w:hint="eastAsia"/>
        </w:rPr>
        <w:t>按欠费情况</w:t>
      </w:r>
      <w:r>
        <w:rPr>
          <w:rFonts w:hint="eastAsia"/>
        </w:rPr>
        <w:t xml:space="preserve">   |\n");</w:t>
      </w:r>
    </w:p>
    <w:p w:rsidR="006A39C0" w:rsidRDefault="006A39C0" w:rsidP="006A39C0">
      <w:pPr>
        <w:pStyle w:val="2"/>
        <w:ind w:left="480" w:firstLine="480"/>
      </w:pPr>
      <w:r>
        <w:rPr>
          <w:rFonts w:hint="eastAsia"/>
        </w:rPr>
        <w:tab/>
        <w:t xml:space="preserve">    </w:t>
      </w:r>
      <w:r>
        <w:rPr>
          <w:rFonts w:hint="eastAsia"/>
        </w:rPr>
        <w:tab/>
        <w:t>printf("|   5.</w:t>
      </w:r>
      <w:r>
        <w:rPr>
          <w:rFonts w:hint="eastAsia"/>
        </w:rPr>
        <w:t>返回主菜单</w:t>
      </w:r>
      <w:r>
        <w:rPr>
          <w:rFonts w:hint="eastAsia"/>
        </w:rPr>
        <w:t xml:space="preserve">                 |\n");</w:t>
      </w:r>
    </w:p>
    <w:p w:rsidR="006A39C0" w:rsidRDefault="006A39C0" w:rsidP="006A39C0">
      <w:pPr>
        <w:pStyle w:val="2"/>
        <w:ind w:left="480" w:firstLine="480"/>
      </w:pPr>
      <w:r>
        <w:rPr>
          <w:rFonts w:hint="eastAsia"/>
        </w:rPr>
        <w:tab/>
        <w:t xml:space="preserve">        printf("|      </w:t>
      </w:r>
      <w:r>
        <w:rPr>
          <w:rFonts w:hint="eastAsia"/>
        </w:rPr>
        <w:t>请输入查询排序的编号</w:t>
      </w:r>
      <w:r>
        <w:rPr>
          <w:rFonts w:hint="eastAsia"/>
        </w:rPr>
        <w:t xml:space="preserve">      |\n"); </w:t>
      </w:r>
    </w:p>
    <w:p w:rsidR="006A39C0" w:rsidRDefault="006A39C0" w:rsidP="006A39C0">
      <w:pPr>
        <w:pStyle w:val="2"/>
        <w:ind w:left="480" w:firstLine="480"/>
      </w:pPr>
      <w:r>
        <w:rPr>
          <w:rFonts w:hint="eastAsia"/>
        </w:rPr>
        <w:tab/>
      </w:r>
      <w:r>
        <w:rPr>
          <w:rFonts w:hint="eastAsia"/>
        </w:rPr>
        <w:tab/>
        <w:t xml:space="preserve">    printf("|         (</w:t>
      </w:r>
      <w:r>
        <w:rPr>
          <w:rFonts w:hint="eastAsia"/>
        </w:rPr>
        <w:t>从小到大排序</w:t>
      </w:r>
      <w:r>
        <w:rPr>
          <w:rFonts w:hint="eastAsia"/>
        </w:rPr>
        <w:t xml:space="preserve">)         |\n");   </w:t>
      </w:r>
    </w:p>
    <w:p w:rsidR="006A39C0" w:rsidRDefault="006A39C0" w:rsidP="006A39C0">
      <w:pPr>
        <w:pStyle w:val="2"/>
        <w:ind w:left="480" w:firstLine="480"/>
      </w:pPr>
      <w:r>
        <w:tab/>
        <w:t xml:space="preserve">        printf("+================================+\n");</w:t>
      </w:r>
    </w:p>
    <w:p w:rsidR="006A39C0" w:rsidRDefault="006A39C0" w:rsidP="006A39C0">
      <w:pPr>
        <w:pStyle w:val="2"/>
        <w:ind w:left="480" w:firstLine="480"/>
      </w:pPr>
      <w:r>
        <w:tab/>
        <w:t xml:space="preserve">        scanf ("%d",&amp;sum_x);</w:t>
      </w:r>
    </w:p>
    <w:p w:rsidR="006A39C0" w:rsidRDefault="006A39C0" w:rsidP="006A39C0">
      <w:pPr>
        <w:pStyle w:val="2"/>
        <w:ind w:left="480" w:firstLine="480"/>
      </w:pPr>
      <w:r>
        <w:tab/>
        <w:t xml:space="preserve">        system("cls");       </w:t>
      </w:r>
    </w:p>
    <w:p w:rsidR="006A39C0" w:rsidRDefault="006A39C0" w:rsidP="006A39C0">
      <w:pPr>
        <w:pStyle w:val="2"/>
        <w:ind w:left="480" w:firstLine="480"/>
      </w:pPr>
      <w:r>
        <w:tab/>
        <w:t xml:space="preserve">        if(sum_x!=1&amp;&amp;sum_x!=2&amp;&amp;sum_x!=3&amp;&amp;sum_x!=4&amp;&amp;sum_x!=5)</w:t>
      </w:r>
    </w:p>
    <w:p w:rsidR="006A39C0" w:rsidRDefault="006A39C0" w:rsidP="006A39C0">
      <w:pPr>
        <w:pStyle w:val="2"/>
        <w:ind w:left="480" w:firstLine="480"/>
      </w:pPr>
      <w:r>
        <w:tab/>
        <w:t xml:space="preserve">           {</w:t>
      </w:r>
    </w:p>
    <w:p w:rsidR="006A39C0" w:rsidRDefault="006A39C0" w:rsidP="006A39C0">
      <w:pPr>
        <w:pStyle w:val="2"/>
        <w:ind w:left="480" w:firstLine="480"/>
      </w:pPr>
      <w:r>
        <w:tab/>
      </w:r>
      <w:r>
        <w:tab/>
      </w:r>
      <w:r>
        <w:tab/>
      </w:r>
      <w:r>
        <w:tab/>
        <w:t>printf("+================================+\n");</w:t>
      </w:r>
    </w:p>
    <w:p w:rsidR="006A39C0" w:rsidRDefault="006A39C0" w:rsidP="006A39C0">
      <w:pPr>
        <w:pStyle w:val="2"/>
        <w:ind w:left="480" w:firstLine="480"/>
      </w:pPr>
      <w:r>
        <w:tab/>
      </w:r>
      <w:r>
        <w:tab/>
      </w:r>
      <w:r>
        <w:tab/>
        <w:t xml:space="preserve">    printf("|                                |\n");</w:t>
      </w:r>
    </w:p>
    <w:p w:rsidR="006A39C0" w:rsidRDefault="006A39C0" w:rsidP="006A39C0">
      <w:pPr>
        <w:pStyle w:val="2"/>
        <w:ind w:left="480" w:firstLine="480"/>
      </w:pPr>
      <w:r>
        <w:rPr>
          <w:rFonts w:hint="eastAsia"/>
        </w:rPr>
        <w:tab/>
      </w:r>
      <w:r>
        <w:rPr>
          <w:rFonts w:hint="eastAsia"/>
        </w:rPr>
        <w:tab/>
        <w:t xml:space="preserve">     </w:t>
      </w:r>
      <w:r>
        <w:rPr>
          <w:rFonts w:hint="eastAsia"/>
        </w:rPr>
        <w:tab/>
        <w:t xml:space="preserve">printf("|          </w:t>
      </w:r>
      <w:r>
        <w:rPr>
          <w:rFonts w:hint="eastAsia"/>
        </w:rPr>
        <w:t>输入错误！</w:t>
      </w:r>
      <w:r>
        <w:rPr>
          <w:rFonts w:hint="eastAsia"/>
        </w:rPr>
        <w:t xml:space="preserve">            |\n");</w:t>
      </w:r>
    </w:p>
    <w:p w:rsidR="006A39C0" w:rsidRDefault="006A39C0" w:rsidP="006A39C0">
      <w:pPr>
        <w:pStyle w:val="2"/>
        <w:ind w:left="480" w:firstLine="480"/>
      </w:pPr>
      <w:r>
        <w:tab/>
      </w:r>
      <w:r>
        <w:tab/>
        <w:t xml:space="preserve">        printf("|                                |\n");</w:t>
      </w:r>
    </w:p>
    <w:p w:rsidR="006A39C0" w:rsidRDefault="006A39C0" w:rsidP="006A39C0">
      <w:pPr>
        <w:pStyle w:val="2"/>
        <w:ind w:left="480" w:firstLine="480"/>
      </w:pPr>
      <w:r>
        <w:rPr>
          <w:rFonts w:hint="eastAsia"/>
        </w:rPr>
        <w:tab/>
      </w:r>
      <w:r>
        <w:rPr>
          <w:rFonts w:hint="eastAsia"/>
        </w:rPr>
        <w:tab/>
        <w:t xml:space="preserve">    </w:t>
      </w:r>
      <w:r>
        <w:rPr>
          <w:rFonts w:hint="eastAsia"/>
        </w:rPr>
        <w:tab/>
        <w:t xml:space="preserve">printf("|        </w:t>
      </w:r>
      <w:r>
        <w:rPr>
          <w:rFonts w:hint="eastAsia"/>
        </w:rPr>
        <w:t>重新输入请按</w:t>
      </w:r>
      <w:r>
        <w:rPr>
          <w:rFonts w:hint="eastAsia"/>
        </w:rPr>
        <w:t xml:space="preserve"> 1          |\n");</w:t>
      </w:r>
    </w:p>
    <w:p w:rsidR="006A39C0" w:rsidRDefault="006A39C0" w:rsidP="006A39C0">
      <w:pPr>
        <w:pStyle w:val="2"/>
        <w:ind w:left="480" w:firstLine="480"/>
      </w:pPr>
      <w:r>
        <w:tab/>
      </w:r>
      <w:r>
        <w:tab/>
        <w:t xml:space="preserve">        printf("|                                |\n");    </w:t>
      </w:r>
    </w:p>
    <w:p w:rsidR="006A39C0" w:rsidRDefault="006A39C0" w:rsidP="006A39C0">
      <w:pPr>
        <w:pStyle w:val="2"/>
        <w:ind w:left="480" w:firstLine="480"/>
      </w:pPr>
      <w:r>
        <w:tab/>
      </w:r>
      <w:r>
        <w:tab/>
        <w:t xml:space="preserve">        printf("+================================+\n");</w:t>
      </w:r>
    </w:p>
    <w:p w:rsidR="006A39C0" w:rsidRDefault="006A39C0" w:rsidP="006A39C0">
      <w:pPr>
        <w:pStyle w:val="2"/>
        <w:ind w:left="480" w:firstLine="480"/>
      </w:pPr>
      <w:r>
        <w:tab/>
      </w:r>
      <w:r>
        <w:tab/>
        <w:t xml:space="preserve">        scanf ("%d",&amp;abc);  </w:t>
      </w:r>
    </w:p>
    <w:p w:rsidR="006A39C0" w:rsidRDefault="006A39C0" w:rsidP="006A39C0">
      <w:pPr>
        <w:pStyle w:val="2"/>
        <w:ind w:left="480" w:firstLine="480"/>
      </w:pPr>
      <w:r>
        <w:tab/>
      </w:r>
      <w:r>
        <w:tab/>
        <w:t xml:space="preserve">        system("cls"); </w:t>
      </w:r>
    </w:p>
    <w:p w:rsidR="006A39C0" w:rsidRDefault="006A39C0" w:rsidP="006A39C0">
      <w:pPr>
        <w:pStyle w:val="2"/>
        <w:ind w:left="480" w:firstLine="480"/>
      </w:pPr>
      <w:r>
        <w:tab/>
        <w:t xml:space="preserve">           }</w:t>
      </w:r>
      <w:r>
        <w:tab/>
        <w:t xml:space="preserve">     </w:t>
      </w:r>
    </w:p>
    <w:p w:rsidR="006A39C0" w:rsidRDefault="006A39C0" w:rsidP="006A39C0">
      <w:pPr>
        <w:pStyle w:val="2"/>
        <w:ind w:left="480" w:firstLine="480"/>
      </w:pPr>
      <w:r>
        <w:tab/>
      </w:r>
      <w:r>
        <w:tab/>
      </w:r>
      <w:r>
        <w:tab/>
        <w:t>else switch(sum_x)</w:t>
      </w:r>
    </w:p>
    <w:p w:rsidR="006A39C0" w:rsidRDefault="006A39C0" w:rsidP="006A39C0">
      <w:pPr>
        <w:pStyle w:val="2"/>
        <w:ind w:left="480" w:firstLine="480"/>
      </w:pPr>
      <w:r>
        <w:tab/>
      </w:r>
      <w:r>
        <w:tab/>
        <w:t xml:space="preserve">      {</w:t>
      </w:r>
    </w:p>
    <w:p w:rsidR="006A39C0" w:rsidRDefault="006A39C0" w:rsidP="006A39C0">
      <w:pPr>
        <w:pStyle w:val="2"/>
        <w:ind w:left="480" w:firstLine="480"/>
      </w:pPr>
      <w:r>
        <w:rPr>
          <w:rFonts w:hint="eastAsia"/>
        </w:rPr>
        <w:tab/>
      </w:r>
      <w:r>
        <w:rPr>
          <w:rFonts w:hint="eastAsia"/>
        </w:rPr>
        <w:tab/>
        <w:t xml:space="preserve">       case 1://</w:t>
      </w:r>
      <w:r>
        <w:rPr>
          <w:rFonts w:hint="eastAsia"/>
        </w:rPr>
        <w:t>语文成绩</w:t>
      </w:r>
    </w:p>
    <w:p w:rsidR="006A39C0" w:rsidRDefault="006A39C0" w:rsidP="006A39C0">
      <w:pPr>
        <w:pStyle w:val="2"/>
        <w:ind w:left="480" w:firstLine="480"/>
      </w:pPr>
      <w:r>
        <w:tab/>
      </w:r>
      <w:r>
        <w:tab/>
        <w:t xml:space="preserve">       </w:t>
      </w:r>
      <w:r>
        <w:tab/>
      </w:r>
      <w:r>
        <w:tab/>
        <w:t>for(i=0;i&lt;(count-1);i++)</w:t>
      </w:r>
    </w:p>
    <w:p w:rsidR="006A39C0" w:rsidRDefault="006A39C0" w:rsidP="006A39C0">
      <w:pPr>
        <w:pStyle w:val="2"/>
        <w:ind w:left="480" w:firstLine="480"/>
      </w:pPr>
      <w:r>
        <w:tab/>
      </w:r>
      <w:r>
        <w:tab/>
        <w:t xml:space="preserve">       </w:t>
      </w:r>
      <w:r>
        <w:tab/>
      </w:r>
      <w:r>
        <w:tab/>
      </w:r>
      <w:r>
        <w:tab/>
        <w:t>for(j=i+1;j&lt;count;j++)</w:t>
      </w:r>
    </w:p>
    <w:p w:rsidR="006A39C0" w:rsidRDefault="006A39C0" w:rsidP="006A39C0">
      <w:pPr>
        <w:pStyle w:val="2"/>
        <w:ind w:left="480" w:firstLine="480"/>
      </w:pPr>
      <w:r>
        <w:tab/>
      </w:r>
      <w:r>
        <w:tab/>
        <w:t xml:space="preserve">       </w:t>
      </w:r>
      <w:r>
        <w:tab/>
      </w:r>
      <w:r>
        <w:tab/>
        <w:t xml:space="preserve">   </w:t>
      </w:r>
      <w:r>
        <w:tab/>
        <w:t xml:space="preserve">   if(stu[i].chinese&gt;stu[j].chinese) </w:t>
      </w:r>
    </w:p>
    <w:p w:rsidR="006A39C0" w:rsidRDefault="006A39C0" w:rsidP="006A39C0">
      <w:pPr>
        <w:pStyle w:val="2"/>
        <w:ind w:left="480" w:firstLine="480"/>
      </w:pPr>
      <w:r>
        <w:tab/>
      </w:r>
      <w:r>
        <w:tab/>
        <w:t xml:space="preserve">       </w:t>
      </w:r>
      <w:r>
        <w:tab/>
      </w:r>
      <w:r>
        <w:tab/>
        <w:t xml:space="preserve">   </w:t>
      </w:r>
      <w:r>
        <w:tab/>
        <w:t xml:space="preserve">   </w:t>
      </w:r>
      <w:r>
        <w:tab/>
        <w:t xml:space="preserve"> ex(i,j);</w:t>
      </w:r>
    </w:p>
    <w:p w:rsidR="006A39C0" w:rsidRDefault="006A39C0" w:rsidP="006A39C0">
      <w:pPr>
        <w:pStyle w:val="2"/>
        <w:ind w:left="480" w:firstLine="480"/>
      </w:pPr>
      <w:r>
        <w:tab/>
      </w:r>
      <w:r>
        <w:tab/>
        <w:t xml:space="preserve">            printf("+================================+\n");</w:t>
      </w:r>
    </w:p>
    <w:p w:rsidR="006A39C0" w:rsidRDefault="006A39C0" w:rsidP="006A39C0">
      <w:pPr>
        <w:pStyle w:val="2"/>
        <w:ind w:left="480" w:firstLine="480"/>
      </w:pPr>
      <w:r>
        <w:tab/>
      </w:r>
      <w:r>
        <w:tab/>
        <w:t xml:space="preserve">       </w:t>
      </w:r>
      <w:r>
        <w:tab/>
      </w:r>
      <w:r>
        <w:tab/>
        <w:t>for(i=0;i&lt;count;i++)</w:t>
      </w:r>
    </w:p>
    <w:p w:rsidR="006A39C0" w:rsidRDefault="006A39C0" w:rsidP="006A39C0">
      <w:pPr>
        <w:pStyle w:val="2"/>
        <w:ind w:left="480" w:firstLine="480"/>
      </w:pPr>
      <w:r>
        <w:tab/>
      </w:r>
      <w:r>
        <w:tab/>
      </w:r>
      <w:r>
        <w:tab/>
      </w:r>
      <w:r>
        <w:tab/>
      </w:r>
      <w:r>
        <w:tab/>
        <w:t xml:space="preserve">   {</w:t>
      </w:r>
      <w:r>
        <w:tab/>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姓名：</w:t>
      </w:r>
      <w:r>
        <w:rPr>
          <w:rFonts w:hint="eastAsia"/>
        </w:rPr>
        <w:t xml:space="preserve">%s     </w:t>
      </w:r>
      <w:r>
        <w:rPr>
          <w:rFonts w:hint="eastAsia"/>
        </w:rPr>
        <w:t>学号：</w:t>
      </w:r>
      <w:r>
        <w:rPr>
          <w:rFonts w:hint="eastAsia"/>
        </w:rPr>
        <w:t>%s    |\n",stu[i].name,stu[i].number);</w:t>
      </w:r>
    </w:p>
    <w:p w:rsidR="006A39C0" w:rsidRDefault="006A39C0" w:rsidP="006A39C0">
      <w:pPr>
        <w:pStyle w:val="2"/>
        <w:ind w:left="480" w:firstLine="480"/>
      </w:pPr>
      <w:r>
        <w:tab/>
      </w:r>
      <w:r>
        <w:tab/>
      </w:r>
      <w:r>
        <w:tab/>
      </w:r>
      <w:r>
        <w:tab/>
      </w:r>
      <w:r>
        <w:tab/>
      </w:r>
      <w:r>
        <w:tab/>
        <w:t xml:space="preserve">printf("|                                |\n"); </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语文成绩</w:t>
      </w:r>
      <w:r>
        <w:rPr>
          <w:rFonts w:hint="eastAsia"/>
        </w:rPr>
        <w:t xml:space="preserve">:%d   </w:t>
      </w:r>
      <w:r>
        <w:rPr>
          <w:rFonts w:hint="eastAsia"/>
        </w:rPr>
        <w:t>数学成绩</w:t>
      </w:r>
      <w:r>
        <w:rPr>
          <w:rFonts w:hint="eastAsia"/>
        </w:rPr>
        <w:t>:%d   |\n",stu[i].chinese,stu[i].math);</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英语成绩</w:t>
      </w:r>
      <w:r>
        <w:rPr>
          <w:rFonts w:hint="eastAsia"/>
        </w:rPr>
        <w:t xml:space="preserve">:%d    </w:t>
      </w:r>
      <w:r>
        <w:rPr>
          <w:rFonts w:hint="eastAsia"/>
        </w:rPr>
        <w:t>总成绩</w:t>
      </w:r>
      <w:r>
        <w:rPr>
          <w:rFonts w:hint="eastAsia"/>
        </w:rPr>
        <w:t xml:space="preserve"> :%d   |\n",stu[i].english,stu[i].all);</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当前欠费</w:t>
      </w:r>
      <w:r>
        <w:rPr>
          <w:rFonts w:hint="eastAsia"/>
        </w:rPr>
        <w:t>:%d</w:t>
      </w:r>
      <w:r>
        <w:rPr>
          <w:rFonts w:hint="eastAsia"/>
        </w:rPr>
        <w:t>元</w:t>
      </w:r>
      <w:r>
        <w:rPr>
          <w:rFonts w:hint="eastAsia"/>
        </w:rPr>
        <w:t xml:space="preserve">               |\n",5000-stu[i].money); </w:t>
      </w:r>
    </w:p>
    <w:p w:rsidR="006A39C0" w:rsidRDefault="006A39C0" w:rsidP="006A39C0">
      <w:pPr>
        <w:pStyle w:val="2"/>
        <w:ind w:left="480" w:firstLine="480"/>
      </w:pPr>
      <w:r>
        <w:tab/>
      </w:r>
      <w:r>
        <w:tab/>
      </w:r>
      <w:r>
        <w:tab/>
      </w:r>
      <w:r>
        <w:tab/>
      </w:r>
      <w:r>
        <w:tab/>
      </w:r>
      <w:r>
        <w:tab/>
        <w:t>printf("|                                |\n");</w:t>
      </w:r>
    </w:p>
    <w:p w:rsidR="006A39C0" w:rsidRDefault="006A39C0" w:rsidP="006A39C0">
      <w:pPr>
        <w:pStyle w:val="2"/>
        <w:ind w:left="480" w:firstLine="480"/>
      </w:pPr>
      <w:r>
        <w:tab/>
      </w:r>
      <w:r>
        <w:tab/>
      </w:r>
      <w:r>
        <w:tab/>
      </w:r>
      <w:r>
        <w:tab/>
        <w:t xml:space="preserve">        printf("|                                |\n");</w:t>
      </w:r>
    </w:p>
    <w:p w:rsidR="006A39C0" w:rsidRDefault="006A39C0" w:rsidP="006A39C0">
      <w:pPr>
        <w:pStyle w:val="2"/>
        <w:ind w:left="480" w:firstLine="480"/>
      </w:pPr>
      <w:r>
        <w:t xml:space="preserve">         </w:t>
      </w:r>
      <w:r>
        <w:tab/>
      </w:r>
      <w:r>
        <w:tab/>
        <w:t xml:space="preserve">       }</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本次排序结束</w:t>
      </w:r>
      <w:r>
        <w:rPr>
          <w:rFonts w:hint="eastAsia"/>
        </w:rPr>
        <w:t xml:space="preserve">          |\n");</w:t>
      </w:r>
    </w:p>
    <w:p w:rsidR="006A39C0" w:rsidRDefault="006A39C0" w:rsidP="006A39C0">
      <w:pPr>
        <w:pStyle w:val="2"/>
        <w:ind w:left="480" w:firstLine="480"/>
      </w:pPr>
      <w:r>
        <w:tab/>
      </w:r>
      <w:r>
        <w:tab/>
      </w:r>
      <w:r>
        <w:tab/>
      </w:r>
      <w:r>
        <w:tab/>
      </w:r>
      <w:r>
        <w:tab/>
        <w:t xml:space="preserve">printf("|                                |\n"); </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输入</w:t>
      </w:r>
      <w:r>
        <w:rPr>
          <w:rFonts w:hint="eastAsia"/>
        </w:rPr>
        <w:t>1</w:t>
      </w:r>
      <w:r>
        <w:rPr>
          <w:rFonts w:hint="eastAsia"/>
        </w:rPr>
        <w:t>继续</w:t>
      </w:r>
      <w:r>
        <w:rPr>
          <w:rFonts w:hint="eastAsia"/>
        </w:rPr>
        <w:t xml:space="preserve">           |\n");</w:t>
      </w:r>
    </w:p>
    <w:p w:rsidR="006A39C0" w:rsidRDefault="006A39C0" w:rsidP="006A39C0">
      <w:pPr>
        <w:pStyle w:val="2"/>
        <w:ind w:left="480" w:firstLine="480"/>
      </w:pPr>
      <w:r>
        <w:tab/>
      </w:r>
      <w:r>
        <w:tab/>
      </w:r>
      <w:r>
        <w:tab/>
      </w:r>
      <w:r>
        <w:tab/>
      </w:r>
      <w:r>
        <w:tab/>
        <w:t xml:space="preserve">printf("|                                |\n");    </w:t>
      </w:r>
    </w:p>
    <w:p w:rsidR="006A39C0" w:rsidRDefault="006A39C0" w:rsidP="006A39C0">
      <w:pPr>
        <w:pStyle w:val="2"/>
        <w:ind w:left="480" w:firstLine="480"/>
      </w:pPr>
      <w:r>
        <w:tab/>
      </w:r>
      <w:r>
        <w:tab/>
      </w:r>
      <w:r>
        <w:tab/>
      </w:r>
      <w:r>
        <w:tab/>
      </w:r>
      <w:r>
        <w:tab/>
        <w:t>printf("+================================+\n");</w:t>
      </w:r>
    </w:p>
    <w:p w:rsidR="006A39C0" w:rsidRDefault="006A39C0" w:rsidP="006A39C0">
      <w:pPr>
        <w:pStyle w:val="2"/>
        <w:ind w:left="480" w:firstLine="480"/>
      </w:pPr>
      <w:r>
        <w:tab/>
      </w:r>
      <w:r>
        <w:tab/>
      </w:r>
      <w:r>
        <w:tab/>
      </w:r>
      <w:r>
        <w:tab/>
      </w:r>
      <w:r>
        <w:tab/>
        <w:t>scanf ("%d",&amp;abc);</w:t>
      </w:r>
    </w:p>
    <w:p w:rsidR="006A39C0" w:rsidRDefault="006A39C0" w:rsidP="006A39C0">
      <w:pPr>
        <w:pStyle w:val="2"/>
        <w:ind w:left="480" w:firstLine="480"/>
      </w:pPr>
      <w:r>
        <w:tab/>
      </w:r>
      <w:r>
        <w:tab/>
      </w:r>
      <w:r>
        <w:tab/>
      </w:r>
      <w:r>
        <w:tab/>
      </w:r>
      <w:r>
        <w:tab/>
        <w:t xml:space="preserve">system("cls"); </w:t>
      </w:r>
    </w:p>
    <w:p w:rsidR="006A39C0" w:rsidRDefault="006A39C0" w:rsidP="006A39C0">
      <w:pPr>
        <w:pStyle w:val="2"/>
        <w:ind w:left="480" w:firstLine="480"/>
      </w:pPr>
      <w:r>
        <w:t xml:space="preserve">                    break;</w:t>
      </w:r>
    </w:p>
    <w:p w:rsidR="006A39C0" w:rsidRDefault="006A39C0" w:rsidP="006A39C0">
      <w:pPr>
        <w:pStyle w:val="2"/>
        <w:ind w:left="480" w:firstLine="480"/>
      </w:pPr>
      <w:r>
        <w:rPr>
          <w:rFonts w:hint="eastAsia"/>
        </w:rPr>
        <w:tab/>
      </w:r>
      <w:r>
        <w:rPr>
          <w:rFonts w:hint="eastAsia"/>
        </w:rPr>
        <w:tab/>
        <w:t xml:space="preserve">       case 2://</w:t>
      </w:r>
      <w:r>
        <w:rPr>
          <w:rFonts w:hint="eastAsia"/>
        </w:rPr>
        <w:t>数学成绩</w:t>
      </w:r>
    </w:p>
    <w:p w:rsidR="006A39C0" w:rsidRDefault="006A39C0" w:rsidP="006A39C0">
      <w:pPr>
        <w:pStyle w:val="2"/>
        <w:ind w:left="480" w:firstLine="480"/>
      </w:pPr>
      <w:r>
        <w:tab/>
      </w:r>
      <w:r>
        <w:tab/>
        <w:t xml:space="preserve">       </w:t>
      </w:r>
      <w:r>
        <w:tab/>
      </w:r>
      <w:r>
        <w:tab/>
        <w:t>for(i=0;i&lt;(count-1);i++)</w:t>
      </w:r>
    </w:p>
    <w:p w:rsidR="006A39C0" w:rsidRDefault="006A39C0" w:rsidP="006A39C0">
      <w:pPr>
        <w:pStyle w:val="2"/>
        <w:ind w:left="480" w:firstLine="480"/>
      </w:pPr>
      <w:r>
        <w:tab/>
      </w:r>
      <w:r>
        <w:tab/>
        <w:t xml:space="preserve">       </w:t>
      </w:r>
      <w:r>
        <w:tab/>
      </w:r>
      <w:r>
        <w:tab/>
      </w:r>
      <w:r>
        <w:tab/>
        <w:t>for(j=i+1;j&lt;count;j++)</w:t>
      </w:r>
    </w:p>
    <w:p w:rsidR="006A39C0" w:rsidRDefault="006A39C0" w:rsidP="006A39C0">
      <w:pPr>
        <w:pStyle w:val="2"/>
        <w:ind w:left="480" w:firstLine="480"/>
      </w:pPr>
      <w:r>
        <w:tab/>
      </w:r>
      <w:r>
        <w:tab/>
        <w:t xml:space="preserve">       </w:t>
      </w:r>
      <w:r>
        <w:tab/>
      </w:r>
      <w:r>
        <w:tab/>
        <w:t xml:space="preserve">   </w:t>
      </w:r>
      <w:r>
        <w:tab/>
        <w:t xml:space="preserve">   if(stu[i].math&gt;stu[j].math) </w:t>
      </w:r>
    </w:p>
    <w:p w:rsidR="006A39C0" w:rsidRDefault="006A39C0" w:rsidP="006A39C0">
      <w:pPr>
        <w:pStyle w:val="2"/>
        <w:ind w:left="480" w:firstLine="480"/>
      </w:pPr>
      <w:r>
        <w:tab/>
      </w:r>
      <w:r>
        <w:tab/>
        <w:t xml:space="preserve">       </w:t>
      </w:r>
      <w:r>
        <w:tab/>
      </w:r>
      <w:r>
        <w:tab/>
        <w:t xml:space="preserve">   </w:t>
      </w:r>
      <w:r>
        <w:tab/>
        <w:t xml:space="preserve">   </w:t>
      </w:r>
      <w:r>
        <w:tab/>
        <w:t xml:space="preserve"> ex(i,j);</w:t>
      </w:r>
    </w:p>
    <w:p w:rsidR="006A39C0" w:rsidRDefault="006A39C0" w:rsidP="006A39C0">
      <w:pPr>
        <w:pStyle w:val="2"/>
        <w:ind w:left="480" w:firstLine="480"/>
      </w:pPr>
      <w:r>
        <w:tab/>
      </w:r>
      <w:r>
        <w:tab/>
        <w:t xml:space="preserve">            printf("+================================+\n");</w:t>
      </w:r>
    </w:p>
    <w:p w:rsidR="006A39C0" w:rsidRDefault="006A39C0" w:rsidP="006A39C0">
      <w:pPr>
        <w:pStyle w:val="2"/>
        <w:ind w:left="480" w:firstLine="480"/>
      </w:pPr>
      <w:r>
        <w:tab/>
      </w:r>
      <w:r>
        <w:tab/>
        <w:t xml:space="preserve">       </w:t>
      </w:r>
      <w:r>
        <w:tab/>
      </w:r>
      <w:r>
        <w:tab/>
        <w:t>for(i=0;i&lt;count;i++)</w:t>
      </w:r>
    </w:p>
    <w:p w:rsidR="006A39C0" w:rsidRDefault="006A39C0" w:rsidP="006A39C0">
      <w:pPr>
        <w:pStyle w:val="2"/>
        <w:ind w:left="480" w:firstLine="480"/>
      </w:pPr>
      <w:r>
        <w:tab/>
      </w:r>
      <w:r>
        <w:tab/>
      </w:r>
      <w:r>
        <w:tab/>
      </w:r>
      <w:r>
        <w:tab/>
      </w:r>
      <w:r>
        <w:tab/>
        <w:t xml:space="preserve">   {</w:t>
      </w:r>
      <w:r>
        <w:tab/>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姓名：</w:t>
      </w:r>
      <w:r>
        <w:rPr>
          <w:rFonts w:hint="eastAsia"/>
        </w:rPr>
        <w:t xml:space="preserve">%s     </w:t>
      </w:r>
      <w:r>
        <w:rPr>
          <w:rFonts w:hint="eastAsia"/>
        </w:rPr>
        <w:t>学号：</w:t>
      </w:r>
      <w:r>
        <w:rPr>
          <w:rFonts w:hint="eastAsia"/>
        </w:rPr>
        <w:t>%s    |\n",stu[i].name,stu[i].number);</w:t>
      </w:r>
    </w:p>
    <w:p w:rsidR="006A39C0" w:rsidRDefault="006A39C0" w:rsidP="006A39C0">
      <w:pPr>
        <w:pStyle w:val="2"/>
        <w:ind w:left="480" w:firstLine="480"/>
      </w:pPr>
      <w:r>
        <w:tab/>
      </w:r>
      <w:r>
        <w:tab/>
      </w:r>
      <w:r>
        <w:tab/>
      </w:r>
      <w:r>
        <w:tab/>
      </w:r>
      <w:r>
        <w:tab/>
      </w:r>
      <w:r>
        <w:tab/>
        <w:t xml:space="preserve">printf("|                                |\n"); </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语文成绩</w:t>
      </w:r>
      <w:r>
        <w:rPr>
          <w:rFonts w:hint="eastAsia"/>
        </w:rPr>
        <w:t xml:space="preserve">:%d   </w:t>
      </w:r>
      <w:r>
        <w:rPr>
          <w:rFonts w:hint="eastAsia"/>
        </w:rPr>
        <w:t>数学成绩</w:t>
      </w:r>
      <w:r>
        <w:rPr>
          <w:rFonts w:hint="eastAsia"/>
        </w:rPr>
        <w:t>:%d   |\n",stu[i].chinese,stu[i].math);</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英语成绩</w:t>
      </w:r>
      <w:r>
        <w:rPr>
          <w:rFonts w:hint="eastAsia"/>
        </w:rPr>
        <w:t xml:space="preserve">:%d    </w:t>
      </w:r>
      <w:r>
        <w:rPr>
          <w:rFonts w:hint="eastAsia"/>
        </w:rPr>
        <w:t>总成绩</w:t>
      </w:r>
      <w:r>
        <w:rPr>
          <w:rFonts w:hint="eastAsia"/>
        </w:rPr>
        <w:t xml:space="preserve"> :%d   |\n",stu[i].english,stu[i].all);</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当前欠费</w:t>
      </w:r>
      <w:r>
        <w:rPr>
          <w:rFonts w:hint="eastAsia"/>
        </w:rPr>
        <w:t>:%d</w:t>
      </w:r>
      <w:r>
        <w:rPr>
          <w:rFonts w:hint="eastAsia"/>
        </w:rPr>
        <w:t>元</w:t>
      </w:r>
      <w:r>
        <w:rPr>
          <w:rFonts w:hint="eastAsia"/>
        </w:rPr>
        <w:t xml:space="preserve">               |\n",5000-stu[i].money); </w:t>
      </w:r>
    </w:p>
    <w:p w:rsidR="006A39C0" w:rsidRDefault="006A39C0" w:rsidP="006A39C0">
      <w:pPr>
        <w:pStyle w:val="2"/>
        <w:ind w:left="480" w:firstLine="480"/>
      </w:pPr>
      <w:r>
        <w:tab/>
      </w:r>
      <w:r>
        <w:tab/>
      </w:r>
      <w:r>
        <w:tab/>
      </w:r>
      <w:r>
        <w:tab/>
      </w:r>
      <w:r>
        <w:tab/>
      </w:r>
      <w:r>
        <w:tab/>
        <w:t>printf("|                                |\n");</w:t>
      </w:r>
    </w:p>
    <w:p w:rsidR="006A39C0" w:rsidRDefault="006A39C0" w:rsidP="006A39C0">
      <w:pPr>
        <w:pStyle w:val="2"/>
        <w:ind w:left="480" w:firstLine="480"/>
      </w:pPr>
      <w:r>
        <w:tab/>
      </w:r>
      <w:r>
        <w:tab/>
      </w:r>
      <w:r>
        <w:tab/>
      </w:r>
      <w:r>
        <w:tab/>
        <w:t xml:space="preserve">        printf("|                                |\n");</w:t>
      </w:r>
    </w:p>
    <w:p w:rsidR="006A39C0" w:rsidRDefault="006A39C0" w:rsidP="006A39C0">
      <w:pPr>
        <w:pStyle w:val="2"/>
        <w:ind w:left="480" w:firstLine="480"/>
      </w:pPr>
      <w:r>
        <w:t xml:space="preserve">         </w:t>
      </w:r>
      <w:r>
        <w:tab/>
      </w:r>
      <w:r>
        <w:tab/>
        <w:t xml:space="preserve">       }</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本次排序结束</w:t>
      </w:r>
      <w:r>
        <w:rPr>
          <w:rFonts w:hint="eastAsia"/>
        </w:rPr>
        <w:t xml:space="preserve">          |\n");</w:t>
      </w:r>
    </w:p>
    <w:p w:rsidR="006A39C0" w:rsidRDefault="006A39C0" w:rsidP="006A39C0">
      <w:pPr>
        <w:pStyle w:val="2"/>
        <w:ind w:left="480" w:firstLine="480"/>
      </w:pPr>
      <w:r>
        <w:tab/>
      </w:r>
      <w:r>
        <w:tab/>
      </w:r>
      <w:r>
        <w:tab/>
      </w:r>
      <w:r>
        <w:tab/>
      </w:r>
      <w:r>
        <w:tab/>
        <w:t xml:space="preserve">printf("|                                |\n"); </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输入</w:t>
      </w:r>
      <w:r>
        <w:rPr>
          <w:rFonts w:hint="eastAsia"/>
        </w:rPr>
        <w:t>1</w:t>
      </w:r>
      <w:r>
        <w:rPr>
          <w:rFonts w:hint="eastAsia"/>
        </w:rPr>
        <w:t>继续</w:t>
      </w:r>
      <w:r>
        <w:rPr>
          <w:rFonts w:hint="eastAsia"/>
        </w:rPr>
        <w:t xml:space="preserve">           |\n");</w:t>
      </w:r>
    </w:p>
    <w:p w:rsidR="006A39C0" w:rsidRDefault="006A39C0" w:rsidP="006A39C0">
      <w:pPr>
        <w:pStyle w:val="2"/>
        <w:ind w:left="480" w:firstLine="480"/>
      </w:pPr>
      <w:r>
        <w:tab/>
      </w:r>
      <w:r>
        <w:tab/>
      </w:r>
      <w:r>
        <w:tab/>
      </w:r>
      <w:r>
        <w:tab/>
      </w:r>
      <w:r>
        <w:tab/>
        <w:t xml:space="preserve">printf("|                                |\n");    </w:t>
      </w:r>
    </w:p>
    <w:p w:rsidR="006A39C0" w:rsidRDefault="006A39C0" w:rsidP="006A39C0">
      <w:pPr>
        <w:pStyle w:val="2"/>
        <w:ind w:left="480" w:firstLine="480"/>
      </w:pPr>
      <w:r>
        <w:tab/>
      </w:r>
      <w:r>
        <w:tab/>
      </w:r>
      <w:r>
        <w:tab/>
      </w:r>
      <w:r>
        <w:tab/>
      </w:r>
      <w:r>
        <w:tab/>
        <w:t>printf("+================================+\n");</w:t>
      </w:r>
    </w:p>
    <w:p w:rsidR="006A39C0" w:rsidRDefault="006A39C0" w:rsidP="006A39C0">
      <w:pPr>
        <w:pStyle w:val="2"/>
        <w:ind w:left="480" w:firstLine="480"/>
      </w:pPr>
      <w:r>
        <w:tab/>
      </w:r>
      <w:r>
        <w:tab/>
      </w:r>
      <w:r>
        <w:tab/>
      </w:r>
      <w:r>
        <w:tab/>
      </w:r>
      <w:r>
        <w:tab/>
        <w:t>scanf ("%d",&amp;abc);</w:t>
      </w:r>
    </w:p>
    <w:p w:rsidR="006A39C0" w:rsidRDefault="006A39C0" w:rsidP="006A39C0">
      <w:pPr>
        <w:pStyle w:val="2"/>
        <w:ind w:left="480" w:firstLine="480"/>
      </w:pPr>
      <w:r>
        <w:tab/>
      </w:r>
      <w:r>
        <w:tab/>
      </w:r>
      <w:r>
        <w:tab/>
      </w:r>
      <w:r>
        <w:tab/>
      </w:r>
      <w:r>
        <w:tab/>
        <w:t xml:space="preserve">system("cls"); </w:t>
      </w:r>
    </w:p>
    <w:p w:rsidR="006A39C0" w:rsidRDefault="006A39C0" w:rsidP="006A39C0">
      <w:pPr>
        <w:pStyle w:val="2"/>
        <w:ind w:left="480" w:firstLine="480"/>
      </w:pPr>
      <w:r>
        <w:t xml:space="preserve">                    break;</w:t>
      </w:r>
    </w:p>
    <w:p w:rsidR="006A39C0" w:rsidRDefault="006A39C0" w:rsidP="006A39C0">
      <w:pPr>
        <w:pStyle w:val="2"/>
        <w:ind w:left="480" w:firstLine="480"/>
      </w:pPr>
      <w:r>
        <w:rPr>
          <w:rFonts w:hint="eastAsia"/>
        </w:rPr>
        <w:tab/>
        <w:t xml:space="preserve">    </w:t>
      </w:r>
      <w:r>
        <w:rPr>
          <w:rFonts w:hint="eastAsia"/>
        </w:rPr>
        <w:tab/>
        <w:t xml:space="preserve">   case 3://</w:t>
      </w:r>
      <w:r>
        <w:rPr>
          <w:rFonts w:hint="eastAsia"/>
        </w:rPr>
        <w:t>英语成绩</w:t>
      </w:r>
      <w:r>
        <w:rPr>
          <w:rFonts w:hint="eastAsia"/>
        </w:rPr>
        <w:t xml:space="preserve"> </w:t>
      </w:r>
    </w:p>
    <w:p w:rsidR="006A39C0" w:rsidRDefault="006A39C0" w:rsidP="006A39C0">
      <w:pPr>
        <w:pStyle w:val="2"/>
        <w:ind w:left="480" w:firstLine="480"/>
      </w:pPr>
      <w:r>
        <w:tab/>
      </w:r>
      <w:r>
        <w:tab/>
        <w:t xml:space="preserve">       </w:t>
      </w:r>
      <w:r>
        <w:tab/>
      </w:r>
      <w:r>
        <w:tab/>
        <w:t>for(i=0;i&lt;(count-1);i++)</w:t>
      </w:r>
    </w:p>
    <w:p w:rsidR="006A39C0" w:rsidRDefault="006A39C0" w:rsidP="006A39C0">
      <w:pPr>
        <w:pStyle w:val="2"/>
        <w:ind w:left="480" w:firstLine="480"/>
      </w:pPr>
      <w:r>
        <w:tab/>
      </w:r>
      <w:r>
        <w:tab/>
        <w:t xml:space="preserve">       </w:t>
      </w:r>
      <w:r>
        <w:tab/>
      </w:r>
      <w:r>
        <w:tab/>
      </w:r>
      <w:r>
        <w:tab/>
        <w:t>for(j=i+1;j&lt;count;j++)</w:t>
      </w:r>
    </w:p>
    <w:p w:rsidR="006A39C0" w:rsidRDefault="006A39C0" w:rsidP="006A39C0">
      <w:pPr>
        <w:pStyle w:val="2"/>
        <w:ind w:left="480" w:firstLine="480"/>
      </w:pPr>
      <w:r>
        <w:tab/>
      </w:r>
      <w:r>
        <w:tab/>
        <w:t xml:space="preserve">       </w:t>
      </w:r>
      <w:r>
        <w:tab/>
      </w:r>
      <w:r>
        <w:tab/>
        <w:t xml:space="preserve">   </w:t>
      </w:r>
      <w:r>
        <w:tab/>
        <w:t xml:space="preserve">   if(stu[i].english&gt;stu[j].english) </w:t>
      </w:r>
    </w:p>
    <w:p w:rsidR="006A39C0" w:rsidRDefault="006A39C0" w:rsidP="006A39C0">
      <w:pPr>
        <w:pStyle w:val="2"/>
        <w:ind w:left="480" w:firstLine="480"/>
      </w:pPr>
      <w:r>
        <w:tab/>
      </w:r>
      <w:r>
        <w:tab/>
        <w:t xml:space="preserve">       </w:t>
      </w:r>
      <w:r>
        <w:tab/>
      </w:r>
      <w:r>
        <w:tab/>
        <w:t xml:space="preserve">   </w:t>
      </w:r>
      <w:r>
        <w:tab/>
        <w:t xml:space="preserve">   </w:t>
      </w:r>
      <w:r>
        <w:tab/>
        <w:t xml:space="preserve"> ex(i,j);</w:t>
      </w:r>
    </w:p>
    <w:p w:rsidR="006A39C0" w:rsidRDefault="006A39C0" w:rsidP="006A39C0">
      <w:pPr>
        <w:pStyle w:val="2"/>
        <w:ind w:left="480" w:firstLine="480"/>
      </w:pPr>
      <w:r>
        <w:tab/>
      </w:r>
      <w:r>
        <w:tab/>
        <w:t xml:space="preserve">            printf("+================================+\n");</w:t>
      </w:r>
    </w:p>
    <w:p w:rsidR="006A39C0" w:rsidRDefault="006A39C0" w:rsidP="006A39C0">
      <w:pPr>
        <w:pStyle w:val="2"/>
        <w:ind w:left="480" w:firstLine="480"/>
      </w:pPr>
      <w:r>
        <w:tab/>
      </w:r>
      <w:r>
        <w:tab/>
        <w:t xml:space="preserve">       </w:t>
      </w:r>
      <w:r>
        <w:tab/>
      </w:r>
      <w:r>
        <w:tab/>
        <w:t>for(i=0;i&lt;count;i++)</w:t>
      </w:r>
    </w:p>
    <w:p w:rsidR="006A39C0" w:rsidRDefault="006A39C0" w:rsidP="006A39C0">
      <w:pPr>
        <w:pStyle w:val="2"/>
        <w:ind w:left="480" w:firstLine="480"/>
      </w:pPr>
      <w:r>
        <w:tab/>
      </w:r>
      <w:r>
        <w:tab/>
      </w:r>
      <w:r>
        <w:tab/>
      </w:r>
      <w:r>
        <w:tab/>
      </w:r>
      <w:r>
        <w:tab/>
        <w:t xml:space="preserve">   {</w:t>
      </w:r>
      <w:r>
        <w:tab/>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姓名：</w:t>
      </w:r>
      <w:r>
        <w:rPr>
          <w:rFonts w:hint="eastAsia"/>
        </w:rPr>
        <w:t xml:space="preserve">%s     </w:t>
      </w:r>
      <w:r>
        <w:rPr>
          <w:rFonts w:hint="eastAsia"/>
        </w:rPr>
        <w:t>学号：</w:t>
      </w:r>
      <w:r>
        <w:rPr>
          <w:rFonts w:hint="eastAsia"/>
        </w:rPr>
        <w:t>%s    |\n",stu[i].name,stu[i].number);</w:t>
      </w:r>
    </w:p>
    <w:p w:rsidR="006A39C0" w:rsidRDefault="006A39C0" w:rsidP="006A39C0">
      <w:pPr>
        <w:pStyle w:val="2"/>
        <w:ind w:left="480" w:firstLine="480"/>
      </w:pPr>
      <w:r>
        <w:tab/>
      </w:r>
      <w:r>
        <w:tab/>
      </w:r>
      <w:r>
        <w:tab/>
      </w:r>
      <w:r>
        <w:tab/>
      </w:r>
      <w:r>
        <w:tab/>
      </w:r>
      <w:r>
        <w:tab/>
        <w:t xml:space="preserve">printf("|                                |\n"); </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语文成绩</w:t>
      </w:r>
      <w:r>
        <w:rPr>
          <w:rFonts w:hint="eastAsia"/>
        </w:rPr>
        <w:t xml:space="preserve">:%d   </w:t>
      </w:r>
      <w:r>
        <w:rPr>
          <w:rFonts w:hint="eastAsia"/>
        </w:rPr>
        <w:t>数学成绩</w:t>
      </w:r>
      <w:r>
        <w:rPr>
          <w:rFonts w:hint="eastAsia"/>
        </w:rPr>
        <w:t>:%d   |\n",stu[i].chinese,stu[i].math);</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英语成绩</w:t>
      </w:r>
      <w:r>
        <w:rPr>
          <w:rFonts w:hint="eastAsia"/>
        </w:rPr>
        <w:t xml:space="preserve">:%d    </w:t>
      </w:r>
      <w:r>
        <w:rPr>
          <w:rFonts w:hint="eastAsia"/>
        </w:rPr>
        <w:t>总成绩</w:t>
      </w:r>
      <w:r>
        <w:rPr>
          <w:rFonts w:hint="eastAsia"/>
        </w:rPr>
        <w:t xml:space="preserve"> :%d   |\n",stu[i].english,stu[i].all);</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当前欠费</w:t>
      </w:r>
      <w:r>
        <w:rPr>
          <w:rFonts w:hint="eastAsia"/>
        </w:rPr>
        <w:t>:%d</w:t>
      </w:r>
      <w:r>
        <w:rPr>
          <w:rFonts w:hint="eastAsia"/>
        </w:rPr>
        <w:t>元</w:t>
      </w:r>
      <w:r>
        <w:rPr>
          <w:rFonts w:hint="eastAsia"/>
        </w:rPr>
        <w:t xml:space="preserve">               |\n",5000-stu[i].money); </w:t>
      </w:r>
    </w:p>
    <w:p w:rsidR="006A39C0" w:rsidRDefault="006A39C0" w:rsidP="006A39C0">
      <w:pPr>
        <w:pStyle w:val="2"/>
        <w:ind w:left="480" w:firstLine="480"/>
      </w:pPr>
      <w:r>
        <w:tab/>
      </w:r>
      <w:r>
        <w:tab/>
      </w:r>
      <w:r>
        <w:tab/>
      </w:r>
      <w:r>
        <w:tab/>
      </w:r>
      <w:r>
        <w:tab/>
      </w:r>
      <w:r>
        <w:tab/>
        <w:t>printf("|                                |\n");</w:t>
      </w:r>
    </w:p>
    <w:p w:rsidR="006A39C0" w:rsidRDefault="006A39C0" w:rsidP="006A39C0">
      <w:pPr>
        <w:pStyle w:val="2"/>
        <w:ind w:left="480" w:firstLine="480"/>
      </w:pPr>
      <w:r>
        <w:tab/>
      </w:r>
      <w:r>
        <w:tab/>
      </w:r>
      <w:r>
        <w:tab/>
      </w:r>
      <w:r>
        <w:tab/>
        <w:t xml:space="preserve">        printf("|                                |\n");</w:t>
      </w:r>
    </w:p>
    <w:p w:rsidR="006A39C0" w:rsidRDefault="006A39C0" w:rsidP="006A39C0">
      <w:pPr>
        <w:pStyle w:val="2"/>
        <w:ind w:left="480" w:firstLine="480"/>
      </w:pPr>
      <w:r>
        <w:t xml:space="preserve">         </w:t>
      </w:r>
      <w:r>
        <w:tab/>
      </w:r>
      <w:r>
        <w:tab/>
        <w:t xml:space="preserve">       }</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本次排序结束</w:t>
      </w:r>
      <w:r>
        <w:rPr>
          <w:rFonts w:hint="eastAsia"/>
        </w:rPr>
        <w:t xml:space="preserve">          |\n");</w:t>
      </w:r>
    </w:p>
    <w:p w:rsidR="006A39C0" w:rsidRDefault="006A39C0" w:rsidP="006A39C0">
      <w:pPr>
        <w:pStyle w:val="2"/>
        <w:ind w:left="480" w:firstLine="480"/>
      </w:pPr>
      <w:r>
        <w:tab/>
      </w:r>
      <w:r>
        <w:tab/>
      </w:r>
      <w:r>
        <w:tab/>
      </w:r>
      <w:r>
        <w:tab/>
      </w:r>
      <w:r>
        <w:tab/>
        <w:t xml:space="preserve">printf("|                                |\n"); </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输入</w:t>
      </w:r>
      <w:r>
        <w:rPr>
          <w:rFonts w:hint="eastAsia"/>
        </w:rPr>
        <w:t>1</w:t>
      </w:r>
      <w:r>
        <w:rPr>
          <w:rFonts w:hint="eastAsia"/>
        </w:rPr>
        <w:t>继续</w:t>
      </w:r>
      <w:r>
        <w:rPr>
          <w:rFonts w:hint="eastAsia"/>
        </w:rPr>
        <w:t xml:space="preserve">           |\n");</w:t>
      </w:r>
    </w:p>
    <w:p w:rsidR="006A39C0" w:rsidRDefault="006A39C0" w:rsidP="006A39C0">
      <w:pPr>
        <w:pStyle w:val="2"/>
        <w:ind w:left="480" w:firstLine="480"/>
      </w:pPr>
      <w:r>
        <w:tab/>
      </w:r>
      <w:r>
        <w:tab/>
      </w:r>
      <w:r>
        <w:tab/>
      </w:r>
      <w:r>
        <w:tab/>
      </w:r>
      <w:r>
        <w:tab/>
        <w:t xml:space="preserve">printf("|                                |\n");    </w:t>
      </w:r>
    </w:p>
    <w:p w:rsidR="006A39C0" w:rsidRDefault="006A39C0" w:rsidP="006A39C0">
      <w:pPr>
        <w:pStyle w:val="2"/>
        <w:ind w:left="480" w:firstLine="480"/>
      </w:pPr>
      <w:r>
        <w:tab/>
      </w:r>
      <w:r>
        <w:tab/>
      </w:r>
      <w:r>
        <w:tab/>
      </w:r>
      <w:r>
        <w:tab/>
      </w:r>
      <w:r>
        <w:tab/>
        <w:t>printf("+================================+\n");</w:t>
      </w:r>
    </w:p>
    <w:p w:rsidR="006A39C0" w:rsidRDefault="006A39C0" w:rsidP="006A39C0">
      <w:pPr>
        <w:pStyle w:val="2"/>
        <w:ind w:left="480" w:firstLine="480"/>
      </w:pPr>
      <w:r>
        <w:tab/>
      </w:r>
      <w:r>
        <w:tab/>
      </w:r>
      <w:r>
        <w:tab/>
      </w:r>
      <w:r>
        <w:tab/>
      </w:r>
      <w:r>
        <w:tab/>
        <w:t>scanf ("%d",&amp;abc);</w:t>
      </w:r>
    </w:p>
    <w:p w:rsidR="006A39C0" w:rsidRDefault="006A39C0" w:rsidP="006A39C0">
      <w:pPr>
        <w:pStyle w:val="2"/>
        <w:ind w:left="480" w:firstLine="480"/>
      </w:pPr>
      <w:r>
        <w:tab/>
      </w:r>
      <w:r>
        <w:tab/>
      </w:r>
      <w:r>
        <w:tab/>
      </w:r>
      <w:r>
        <w:tab/>
      </w:r>
      <w:r>
        <w:tab/>
        <w:t xml:space="preserve">system("cls"); </w:t>
      </w:r>
    </w:p>
    <w:p w:rsidR="006A39C0" w:rsidRDefault="006A39C0" w:rsidP="006A39C0">
      <w:pPr>
        <w:pStyle w:val="2"/>
        <w:ind w:left="480" w:firstLine="480"/>
      </w:pPr>
      <w:r>
        <w:t xml:space="preserve">                    break;</w:t>
      </w:r>
    </w:p>
    <w:p w:rsidR="006A39C0" w:rsidRDefault="006A39C0" w:rsidP="006A39C0">
      <w:pPr>
        <w:pStyle w:val="2"/>
        <w:ind w:left="480" w:firstLine="480"/>
      </w:pPr>
      <w:r>
        <w:rPr>
          <w:rFonts w:hint="eastAsia"/>
        </w:rPr>
        <w:tab/>
      </w:r>
      <w:r>
        <w:rPr>
          <w:rFonts w:hint="eastAsia"/>
        </w:rPr>
        <w:tab/>
        <w:t xml:space="preserve">       case 4://</w:t>
      </w:r>
      <w:r>
        <w:rPr>
          <w:rFonts w:hint="eastAsia"/>
        </w:rPr>
        <w:t>欠费情况</w:t>
      </w:r>
    </w:p>
    <w:p w:rsidR="006A39C0" w:rsidRDefault="006A39C0" w:rsidP="006A39C0">
      <w:pPr>
        <w:pStyle w:val="2"/>
        <w:ind w:left="480" w:firstLine="480"/>
      </w:pPr>
      <w:r>
        <w:tab/>
      </w:r>
      <w:r>
        <w:tab/>
        <w:t xml:space="preserve">       </w:t>
      </w:r>
      <w:r>
        <w:tab/>
      </w:r>
      <w:r>
        <w:tab/>
        <w:t>for(i=0;i&lt;(count-1);i++)</w:t>
      </w:r>
    </w:p>
    <w:p w:rsidR="006A39C0" w:rsidRDefault="006A39C0" w:rsidP="006A39C0">
      <w:pPr>
        <w:pStyle w:val="2"/>
        <w:ind w:left="480" w:firstLine="480"/>
      </w:pPr>
      <w:r>
        <w:tab/>
      </w:r>
      <w:r>
        <w:tab/>
        <w:t xml:space="preserve">       </w:t>
      </w:r>
      <w:r>
        <w:tab/>
      </w:r>
      <w:r>
        <w:tab/>
      </w:r>
      <w:r>
        <w:tab/>
        <w:t>for(j=i+1;j&lt;count;j++)</w:t>
      </w:r>
    </w:p>
    <w:p w:rsidR="006A39C0" w:rsidRDefault="006A39C0" w:rsidP="006A39C0">
      <w:pPr>
        <w:pStyle w:val="2"/>
        <w:ind w:left="480" w:firstLine="480"/>
      </w:pPr>
      <w:r>
        <w:tab/>
      </w:r>
      <w:r>
        <w:tab/>
        <w:t xml:space="preserve">       </w:t>
      </w:r>
      <w:r>
        <w:tab/>
      </w:r>
      <w:r>
        <w:tab/>
        <w:t xml:space="preserve">   </w:t>
      </w:r>
      <w:r>
        <w:tab/>
        <w:t xml:space="preserve">   if(stu[i].money&lt;stu[j].money) </w:t>
      </w:r>
    </w:p>
    <w:p w:rsidR="006A39C0" w:rsidRDefault="006A39C0" w:rsidP="006A39C0">
      <w:pPr>
        <w:pStyle w:val="2"/>
        <w:ind w:left="480" w:firstLine="480"/>
      </w:pPr>
      <w:r>
        <w:tab/>
      </w:r>
      <w:r>
        <w:tab/>
        <w:t xml:space="preserve">       </w:t>
      </w:r>
      <w:r>
        <w:tab/>
      </w:r>
      <w:r>
        <w:tab/>
        <w:t xml:space="preserve">   </w:t>
      </w:r>
      <w:r>
        <w:tab/>
        <w:t xml:space="preserve">   </w:t>
      </w:r>
      <w:r>
        <w:tab/>
        <w:t xml:space="preserve"> ex(i,j);</w:t>
      </w:r>
    </w:p>
    <w:p w:rsidR="006A39C0" w:rsidRDefault="006A39C0" w:rsidP="006A39C0">
      <w:pPr>
        <w:pStyle w:val="2"/>
        <w:ind w:left="480" w:firstLine="480"/>
      </w:pPr>
      <w:r>
        <w:tab/>
      </w:r>
      <w:r>
        <w:tab/>
        <w:t xml:space="preserve">            printf("+================================+\n");</w:t>
      </w:r>
    </w:p>
    <w:p w:rsidR="006A39C0" w:rsidRDefault="006A39C0" w:rsidP="006A39C0">
      <w:pPr>
        <w:pStyle w:val="2"/>
        <w:ind w:left="480" w:firstLine="480"/>
      </w:pPr>
      <w:r>
        <w:tab/>
      </w:r>
      <w:r>
        <w:tab/>
        <w:t xml:space="preserve">       </w:t>
      </w:r>
      <w:r>
        <w:tab/>
      </w:r>
      <w:r>
        <w:tab/>
        <w:t>for(i=0;i&lt;count;i++)</w:t>
      </w:r>
    </w:p>
    <w:p w:rsidR="006A39C0" w:rsidRDefault="006A39C0" w:rsidP="006A39C0">
      <w:pPr>
        <w:pStyle w:val="2"/>
        <w:ind w:left="480" w:firstLine="480"/>
      </w:pPr>
      <w:r>
        <w:tab/>
      </w:r>
      <w:r>
        <w:tab/>
      </w:r>
      <w:r>
        <w:tab/>
      </w:r>
      <w:r>
        <w:tab/>
      </w:r>
      <w:r>
        <w:tab/>
        <w:t xml:space="preserve">   {</w:t>
      </w:r>
      <w:r>
        <w:tab/>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姓名：</w:t>
      </w:r>
      <w:r>
        <w:rPr>
          <w:rFonts w:hint="eastAsia"/>
        </w:rPr>
        <w:t xml:space="preserve">%s     </w:t>
      </w:r>
      <w:r>
        <w:rPr>
          <w:rFonts w:hint="eastAsia"/>
        </w:rPr>
        <w:t>学号：</w:t>
      </w:r>
      <w:r>
        <w:rPr>
          <w:rFonts w:hint="eastAsia"/>
        </w:rPr>
        <w:t>%s    |\n",stu[i].name,stu[i].number);</w:t>
      </w:r>
    </w:p>
    <w:p w:rsidR="006A39C0" w:rsidRDefault="006A39C0" w:rsidP="006A39C0">
      <w:pPr>
        <w:pStyle w:val="2"/>
        <w:ind w:left="480" w:firstLine="480"/>
      </w:pPr>
      <w:r>
        <w:tab/>
      </w:r>
      <w:r>
        <w:tab/>
      </w:r>
      <w:r>
        <w:tab/>
      </w:r>
      <w:r>
        <w:tab/>
      </w:r>
      <w:r>
        <w:tab/>
      </w:r>
      <w:r>
        <w:tab/>
        <w:t xml:space="preserve">printf("|                                |\n"); </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语文成绩</w:t>
      </w:r>
      <w:r>
        <w:rPr>
          <w:rFonts w:hint="eastAsia"/>
        </w:rPr>
        <w:t xml:space="preserve">:%d   </w:t>
      </w:r>
      <w:r>
        <w:rPr>
          <w:rFonts w:hint="eastAsia"/>
        </w:rPr>
        <w:t>数学成绩</w:t>
      </w:r>
      <w:r>
        <w:rPr>
          <w:rFonts w:hint="eastAsia"/>
        </w:rPr>
        <w:t>:%d   |\n",stu[i].chinese,stu[i].math);</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英语成绩</w:t>
      </w:r>
      <w:r>
        <w:rPr>
          <w:rFonts w:hint="eastAsia"/>
        </w:rPr>
        <w:t xml:space="preserve">:%d    </w:t>
      </w:r>
      <w:r>
        <w:rPr>
          <w:rFonts w:hint="eastAsia"/>
        </w:rPr>
        <w:t>总成绩</w:t>
      </w:r>
      <w:r>
        <w:rPr>
          <w:rFonts w:hint="eastAsia"/>
        </w:rPr>
        <w:t xml:space="preserve"> :%d   |\n",stu[i].english,stu[i].all);</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当前欠费</w:t>
      </w:r>
      <w:r>
        <w:rPr>
          <w:rFonts w:hint="eastAsia"/>
        </w:rPr>
        <w:t>:%d</w:t>
      </w:r>
      <w:r>
        <w:rPr>
          <w:rFonts w:hint="eastAsia"/>
        </w:rPr>
        <w:t>元</w:t>
      </w:r>
      <w:r>
        <w:rPr>
          <w:rFonts w:hint="eastAsia"/>
        </w:rPr>
        <w:t xml:space="preserve">               |\n",5000-stu[i].money); </w:t>
      </w:r>
    </w:p>
    <w:p w:rsidR="006A39C0" w:rsidRDefault="006A39C0" w:rsidP="006A39C0">
      <w:pPr>
        <w:pStyle w:val="2"/>
        <w:ind w:left="480" w:firstLine="480"/>
      </w:pPr>
      <w:r>
        <w:tab/>
      </w:r>
      <w:r>
        <w:tab/>
      </w:r>
      <w:r>
        <w:tab/>
      </w:r>
      <w:r>
        <w:tab/>
      </w:r>
      <w:r>
        <w:tab/>
      </w:r>
      <w:r>
        <w:tab/>
        <w:t>printf("|                                |\n");</w:t>
      </w:r>
    </w:p>
    <w:p w:rsidR="006A39C0" w:rsidRDefault="006A39C0" w:rsidP="006A39C0">
      <w:pPr>
        <w:pStyle w:val="2"/>
        <w:ind w:left="480" w:firstLine="480"/>
      </w:pPr>
      <w:r>
        <w:tab/>
      </w:r>
      <w:r>
        <w:tab/>
      </w:r>
      <w:r>
        <w:tab/>
      </w:r>
      <w:r>
        <w:tab/>
        <w:t xml:space="preserve">        printf("|                                |\n");</w:t>
      </w:r>
    </w:p>
    <w:p w:rsidR="006A39C0" w:rsidRDefault="006A39C0" w:rsidP="006A39C0">
      <w:pPr>
        <w:pStyle w:val="2"/>
        <w:ind w:left="480" w:firstLine="480"/>
      </w:pPr>
      <w:r>
        <w:t xml:space="preserve">         </w:t>
      </w:r>
      <w:r>
        <w:tab/>
      </w:r>
      <w:r>
        <w:tab/>
        <w:t xml:space="preserve">       }</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本次排序结束</w:t>
      </w:r>
      <w:r>
        <w:rPr>
          <w:rFonts w:hint="eastAsia"/>
        </w:rPr>
        <w:t xml:space="preserve">          |\n");</w:t>
      </w:r>
    </w:p>
    <w:p w:rsidR="006A39C0" w:rsidRDefault="006A39C0" w:rsidP="006A39C0">
      <w:pPr>
        <w:pStyle w:val="2"/>
        <w:ind w:left="480" w:firstLine="480"/>
      </w:pPr>
      <w:r>
        <w:tab/>
      </w:r>
      <w:r>
        <w:tab/>
      </w:r>
      <w:r>
        <w:tab/>
      </w:r>
      <w:r>
        <w:tab/>
      </w:r>
      <w:r>
        <w:tab/>
        <w:t>printf("|                                |\n");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输入</w:t>
      </w:r>
      <w:r>
        <w:rPr>
          <w:rFonts w:hint="eastAsia"/>
        </w:rPr>
        <w:t>1</w:t>
      </w:r>
      <w:r>
        <w:rPr>
          <w:rFonts w:hint="eastAsia"/>
        </w:rPr>
        <w:t>继续</w:t>
      </w:r>
      <w:r>
        <w:rPr>
          <w:rFonts w:hint="eastAsia"/>
        </w:rPr>
        <w:t xml:space="preserve">           |\n");</w:t>
      </w:r>
    </w:p>
    <w:p w:rsidR="006A39C0" w:rsidRDefault="006A39C0" w:rsidP="006A39C0">
      <w:pPr>
        <w:pStyle w:val="2"/>
        <w:ind w:left="480" w:firstLine="480"/>
      </w:pPr>
      <w:r>
        <w:tab/>
      </w:r>
      <w:r>
        <w:tab/>
      </w:r>
      <w:r>
        <w:tab/>
      </w:r>
      <w:r>
        <w:tab/>
      </w:r>
      <w:r>
        <w:tab/>
        <w:t xml:space="preserve">printf("|                                |\n");    </w:t>
      </w:r>
    </w:p>
    <w:p w:rsidR="006A39C0" w:rsidRDefault="006A39C0" w:rsidP="006A39C0">
      <w:pPr>
        <w:pStyle w:val="2"/>
        <w:ind w:left="480" w:firstLine="480"/>
      </w:pPr>
      <w:r>
        <w:tab/>
      </w:r>
      <w:r>
        <w:tab/>
      </w:r>
      <w:r>
        <w:tab/>
      </w:r>
      <w:r>
        <w:tab/>
      </w:r>
      <w:r>
        <w:tab/>
        <w:t>printf("+================================+\n");</w:t>
      </w:r>
    </w:p>
    <w:p w:rsidR="006A39C0" w:rsidRDefault="006A39C0" w:rsidP="006A39C0">
      <w:pPr>
        <w:pStyle w:val="2"/>
        <w:ind w:left="480" w:firstLine="480"/>
      </w:pPr>
      <w:r>
        <w:tab/>
      </w:r>
      <w:r>
        <w:tab/>
      </w:r>
      <w:r>
        <w:tab/>
      </w:r>
      <w:r>
        <w:tab/>
      </w:r>
      <w:r>
        <w:tab/>
        <w:t>scanf ("%d",&amp;abc);</w:t>
      </w:r>
    </w:p>
    <w:p w:rsidR="006A39C0" w:rsidRDefault="006A39C0" w:rsidP="006A39C0">
      <w:pPr>
        <w:pStyle w:val="2"/>
        <w:ind w:left="480" w:firstLine="480"/>
      </w:pPr>
      <w:r>
        <w:tab/>
      </w:r>
      <w:r>
        <w:tab/>
      </w:r>
      <w:r>
        <w:tab/>
      </w:r>
      <w:r>
        <w:tab/>
      </w:r>
      <w:r>
        <w:tab/>
        <w:t xml:space="preserve">system("cls"); </w:t>
      </w:r>
    </w:p>
    <w:p w:rsidR="006A39C0" w:rsidRDefault="006A39C0" w:rsidP="006A39C0">
      <w:pPr>
        <w:pStyle w:val="2"/>
        <w:ind w:left="480" w:firstLine="480"/>
      </w:pPr>
      <w:r>
        <w:t xml:space="preserve">                    break;</w:t>
      </w:r>
    </w:p>
    <w:p w:rsidR="006A39C0" w:rsidRDefault="006A39C0" w:rsidP="006A39C0">
      <w:pPr>
        <w:pStyle w:val="2"/>
        <w:ind w:left="480" w:firstLine="480"/>
      </w:pPr>
      <w:r>
        <w:rPr>
          <w:rFonts w:hint="eastAsia"/>
        </w:rPr>
        <w:tab/>
      </w:r>
      <w:r>
        <w:rPr>
          <w:rFonts w:hint="eastAsia"/>
        </w:rPr>
        <w:tab/>
      </w:r>
      <w:r>
        <w:rPr>
          <w:rFonts w:hint="eastAsia"/>
        </w:rPr>
        <w:tab/>
        <w:t xml:space="preserve">   case 5://</w:t>
      </w:r>
      <w:r>
        <w:rPr>
          <w:rFonts w:hint="eastAsia"/>
        </w:rPr>
        <w:t>主菜单</w:t>
      </w:r>
      <w:r>
        <w:rPr>
          <w:rFonts w:hint="eastAsia"/>
        </w:rPr>
        <w:t xml:space="preserve"> </w:t>
      </w:r>
    </w:p>
    <w:p w:rsidR="006A39C0" w:rsidRDefault="006A39C0" w:rsidP="006A39C0">
      <w:pPr>
        <w:pStyle w:val="2"/>
        <w:ind w:left="480" w:firstLine="480"/>
      </w:pPr>
      <w:r>
        <w:tab/>
      </w:r>
      <w:r>
        <w:tab/>
        <w:t xml:space="preserve">            return count; </w:t>
      </w:r>
    </w:p>
    <w:p w:rsidR="006A39C0" w:rsidRDefault="006A39C0" w:rsidP="006A39C0">
      <w:pPr>
        <w:pStyle w:val="2"/>
        <w:ind w:left="480" w:firstLine="480"/>
      </w:pPr>
      <w:r>
        <w:tab/>
      </w:r>
      <w:r>
        <w:tab/>
        <w:t xml:space="preserve">      }</w:t>
      </w:r>
    </w:p>
    <w:p w:rsidR="006A39C0" w:rsidRDefault="006A39C0" w:rsidP="006A39C0">
      <w:pPr>
        <w:pStyle w:val="2"/>
        <w:ind w:left="480" w:firstLine="480"/>
      </w:pPr>
      <w:r>
        <w:t xml:space="preserve">     </w:t>
      </w:r>
      <w:r>
        <w:tab/>
        <w:t>}</w:t>
      </w:r>
    </w:p>
    <w:p w:rsidR="006A39C0" w:rsidRDefault="006A39C0" w:rsidP="006A39C0">
      <w:pPr>
        <w:pStyle w:val="2"/>
        <w:ind w:left="480" w:firstLine="480"/>
      </w:pPr>
      <w:r>
        <w:t xml:space="preserve">    }</w:t>
      </w:r>
    </w:p>
    <w:p w:rsidR="006A39C0" w:rsidRDefault="006A39C0" w:rsidP="006A39C0">
      <w:pPr>
        <w:pStyle w:val="2"/>
        <w:ind w:left="480" w:firstLine="480"/>
      </w:pPr>
    </w:p>
    <w:p w:rsidR="006A39C0" w:rsidRDefault="006A39C0" w:rsidP="006A39C0">
      <w:pPr>
        <w:pStyle w:val="2"/>
        <w:ind w:left="480" w:firstLine="480"/>
      </w:pPr>
    </w:p>
    <w:p w:rsidR="006A39C0" w:rsidRDefault="006A39C0" w:rsidP="006A39C0">
      <w:pPr>
        <w:pStyle w:val="2"/>
        <w:ind w:left="480" w:firstLine="480"/>
      </w:pPr>
      <w:r>
        <w:rPr>
          <w:rFonts w:hint="eastAsia"/>
        </w:rPr>
        <w:t xml:space="preserve">    int ex(int i,int j)//</w:t>
      </w:r>
      <w:r>
        <w:rPr>
          <w:rFonts w:hint="eastAsia"/>
        </w:rPr>
        <w:t>交换</w:t>
      </w:r>
    </w:p>
    <w:p w:rsidR="006A39C0" w:rsidRDefault="006A39C0" w:rsidP="006A39C0">
      <w:pPr>
        <w:pStyle w:val="2"/>
        <w:ind w:left="480" w:firstLine="480"/>
      </w:pPr>
      <w:r>
        <w:t xml:space="preserve">    {</w:t>
      </w:r>
    </w:p>
    <w:p w:rsidR="006A39C0" w:rsidRDefault="006A39C0" w:rsidP="006A39C0">
      <w:pPr>
        <w:pStyle w:val="2"/>
        <w:ind w:left="480" w:firstLine="480"/>
      </w:pPr>
      <w:r>
        <w:t xml:space="preserve">    </w:t>
      </w:r>
      <w:r>
        <w:tab/>
        <w:t>int t;</w:t>
      </w:r>
    </w:p>
    <w:p w:rsidR="006A39C0" w:rsidRDefault="006A39C0" w:rsidP="006A39C0">
      <w:pPr>
        <w:pStyle w:val="2"/>
        <w:ind w:left="480" w:firstLine="480"/>
      </w:pPr>
      <w:r>
        <w:t xml:space="preserve">    </w:t>
      </w:r>
      <w:r>
        <w:tab/>
        <w:t>char sum;</w:t>
      </w:r>
    </w:p>
    <w:p w:rsidR="006A39C0" w:rsidRDefault="006A39C0" w:rsidP="006A39C0">
      <w:pPr>
        <w:pStyle w:val="2"/>
        <w:ind w:left="480" w:firstLine="480"/>
      </w:pPr>
      <w:r>
        <w:tab/>
      </w:r>
      <w:r>
        <w:tab/>
        <w:t>for(t=0;t&lt;strlen(stu[j].name);t++)</w:t>
      </w:r>
    </w:p>
    <w:p w:rsidR="006A39C0" w:rsidRDefault="006A39C0" w:rsidP="006A39C0">
      <w:pPr>
        <w:pStyle w:val="2"/>
        <w:ind w:left="480" w:firstLine="480"/>
      </w:pPr>
      <w:r>
        <w:tab/>
      </w:r>
      <w:r>
        <w:tab/>
        <w:t xml:space="preserve">   {</w:t>
      </w:r>
    </w:p>
    <w:p w:rsidR="006A39C0" w:rsidRDefault="006A39C0" w:rsidP="006A39C0">
      <w:pPr>
        <w:pStyle w:val="2"/>
        <w:ind w:left="480" w:firstLine="480"/>
      </w:pPr>
      <w:r>
        <w:tab/>
      </w:r>
      <w:r>
        <w:tab/>
        <w:t xml:space="preserve">    sum=stu[i].name[t];</w:t>
      </w:r>
    </w:p>
    <w:p w:rsidR="006A39C0" w:rsidRDefault="006A39C0" w:rsidP="006A39C0">
      <w:pPr>
        <w:pStyle w:val="2"/>
        <w:ind w:left="480" w:firstLine="480"/>
      </w:pPr>
      <w:r>
        <w:tab/>
      </w:r>
      <w:r>
        <w:tab/>
        <w:t xml:space="preserve">    stu[i].name[t]=stu[j].name[t];</w:t>
      </w:r>
    </w:p>
    <w:p w:rsidR="006A39C0" w:rsidRDefault="006A39C0" w:rsidP="006A39C0">
      <w:pPr>
        <w:pStyle w:val="2"/>
        <w:ind w:left="480" w:firstLine="480"/>
      </w:pPr>
      <w:r>
        <w:tab/>
      </w:r>
      <w:r>
        <w:tab/>
        <w:t xml:space="preserve">    stu[j].name[t]=sum;</w:t>
      </w:r>
    </w:p>
    <w:p w:rsidR="006A39C0" w:rsidRDefault="006A39C0" w:rsidP="006A39C0">
      <w:pPr>
        <w:pStyle w:val="2"/>
        <w:ind w:left="480" w:firstLine="480"/>
      </w:pPr>
      <w:r>
        <w:tab/>
      </w:r>
      <w:r>
        <w:tab/>
        <w:t xml:space="preserve">   }</w:t>
      </w:r>
    </w:p>
    <w:p w:rsidR="006A39C0" w:rsidRDefault="006A39C0" w:rsidP="006A39C0">
      <w:pPr>
        <w:pStyle w:val="2"/>
        <w:ind w:left="480" w:firstLine="480"/>
      </w:pPr>
      <w:r>
        <w:tab/>
      </w:r>
      <w:r>
        <w:tab/>
        <w:t>t=stu[i].math;</w:t>
      </w:r>
    </w:p>
    <w:p w:rsidR="006A39C0" w:rsidRDefault="006A39C0" w:rsidP="006A39C0">
      <w:pPr>
        <w:pStyle w:val="2"/>
        <w:ind w:left="480" w:firstLine="480"/>
      </w:pPr>
      <w:r>
        <w:tab/>
      </w:r>
      <w:r>
        <w:tab/>
        <w:t>stu[i].math=stu[j].math;</w:t>
      </w:r>
    </w:p>
    <w:p w:rsidR="006A39C0" w:rsidRDefault="006A39C0" w:rsidP="006A39C0">
      <w:pPr>
        <w:pStyle w:val="2"/>
        <w:ind w:left="480" w:firstLine="480"/>
      </w:pPr>
      <w:r>
        <w:tab/>
      </w:r>
      <w:r>
        <w:tab/>
        <w:t>stu[j].math=t;</w:t>
      </w:r>
    </w:p>
    <w:p w:rsidR="006A39C0" w:rsidRDefault="006A39C0" w:rsidP="006A39C0">
      <w:pPr>
        <w:pStyle w:val="2"/>
        <w:ind w:left="480" w:firstLine="480"/>
      </w:pPr>
    </w:p>
    <w:p w:rsidR="006A39C0" w:rsidRDefault="006A39C0" w:rsidP="006A39C0">
      <w:pPr>
        <w:pStyle w:val="2"/>
        <w:ind w:left="480" w:firstLine="480"/>
      </w:pPr>
      <w:r>
        <w:tab/>
      </w:r>
      <w:r>
        <w:tab/>
        <w:t>t=stu[i].chinese;</w:t>
      </w:r>
    </w:p>
    <w:p w:rsidR="006A39C0" w:rsidRDefault="006A39C0" w:rsidP="006A39C0">
      <w:pPr>
        <w:pStyle w:val="2"/>
        <w:ind w:left="480" w:firstLine="480"/>
      </w:pPr>
      <w:r>
        <w:tab/>
      </w:r>
      <w:r>
        <w:tab/>
        <w:t>stu[i].chinese=stu[j].chinese;</w:t>
      </w:r>
    </w:p>
    <w:p w:rsidR="006A39C0" w:rsidRDefault="006A39C0" w:rsidP="006A39C0">
      <w:pPr>
        <w:pStyle w:val="2"/>
        <w:ind w:left="480" w:firstLine="480"/>
      </w:pPr>
      <w:r>
        <w:tab/>
      </w:r>
      <w:r>
        <w:tab/>
        <w:t>stu[j].chinese=t;</w:t>
      </w:r>
    </w:p>
    <w:p w:rsidR="006A39C0" w:rsidRDefault="006A39C0" w:rsidP="006A39C0">
      <w:pPr>
        <w:pStyle w:val="2"/>
        <w:ind w:left="480" w:firstLine="480"/>
      </w:pPr>
    </w:p>
    <w:p w:rsidR="006A39C0" w:rsidRDefault="006A39C0" w:rsidP="006A39C0">
      <w:pPr>
        <w:pStyle w:val="2"/>
        <w:ind w:left="480" w:firstLine="480"/>
      </w:pPr>
      <w:r>
        <w:tab/>
      </w:r>
      <w:r>
        <w:tab/>
        <w:t>t=stu[i].english;</w:t>
      </w:r>
    </w:p>
    <w:p w:rsidR="006A39C0" w:rsidRDefault="006A39C0" w:rsidP="006A39C0">
      <w:pPr>
        <w:pStyle w:val="2"/>
        <w:ind w:left="480" w:firstLine="480"/>
      </w:pPr>
      <w:r>
        <w:tab/>
      </w:r>
      <w:r>
        <w:tab/>
        <w:t>stu[i].english=stu[j].english;</w:t>
      </w:r>
    </w:p>
    <w:p w:rsidR="006A39C0" w:rsidRDefault="006A39C0" w:rsidP="006A39C0">
      <w:pPr>
        <w:pStyle w:val="2"/>
        <w:ind w:left="480" w:firstLine="480"/>
      </w:pPr>
      <w:r>
        <w:tab/>
      </w:r>
      <w:r>
        <w:tab/>
        <w:t>stu[j].english=t;</w:t>
      </w:r>
    </w:p>
    <w:p w:rsidR="006A39C0" w:rsidRDefault="006A39C0" w:rsidP="006A39C0">
      <w:pPr>
        <w:pStyle w:val="2"/>
        <w:ind w:left="480" w:firstLine="480"/>
      </w:pPr>
    </w:p>
    <w:p w:rsidR="006A39C0" w:rsidRDefault="006A39C0" w:rsidP="006A39C0">
      <w:pPr>
        <w:pStyle w:val="2"/>
        <w:ind w:left="480" w:firstLine="480"/>
      </w:pPr>
      <w:r>
        <w:tab/>
      </w:r>
      <w:r>
        <w:tab/>
        <w:t>t=stu[i].all;</w:t>
      </w:r>
    </w:p>
    <w:p w:rsidR="006A39C0" w:rsidRDefault="006A39C0" w:rsidP="006A39C0">
      <w:pPr>
        <w:pStyle w:val="2"/>
        <w:ind w:left="480" w:firstLine="480"/>
      </w:pPr>
      <w:r>
        <w:tab/>
      </w:r>
      <w:r>
        <w:tab/>
        <w:t>stu[i].all=stu[j].all;</w:t>
      </w:r>
    </w:p>
    <w:p w:rsidR="006A39C0" w:rsidRDefault="006A39C0" w:rsidP="006A39C0">
      <w:pPr>
        <w:pStyle w:val="2"/>
        <w:ind w:left="480" w:firstLine="480"/>
      </w:pPr>
      <w:r>
        <w:tab/>
      </w:r>
      <w:r>
        <w:tab/>
        <w:t>stu[j].all=t;</w:t>
      </w:r>
    </w:p>
    <w:p w:rsidR="006A39C0" w:rsidRDefault="006A39C0" w:rsidP="006A39C0">
      <w:pPr>
        <w:pStyle w:val="2"/>
        <w:ind w:left="480" w:firstLine="480"/>
      </w:pPr>
    </w:p>
    <w:p w:rsidR="006A39C0" w:rsidRDefault="006A39C0" w:rsidP="006A39C0">
      <w:pPr>
        <w:pStyle w:val="2"/>
        <w:ind w:left="480" w:firstLine="480"/>
      </w:pPr>
      <w:r>
        <w:tab/>
      </w:r>
      <w:r>
        <w:tab/>
        <w:t>t=stu[i].money;</w:t>
      </w:r>
    </w:p>
    <w:p w:rsidR="006A39C0" w:rsidRDefault="006A39C0" w:rsidP="006A39C0">
      <w:pPr>
        <w:pStyle w:val="2"/>
        <w:ind w:left="480" w:firstLine="480"/>
      </w:pPr>
      <w:r>
        <w:tab/>
      </w:r>
      <w:r>
        <w:tab/>
        <w:t>stu[i].money=stu[j].money;</w:t>
      </w:r>
    </w:p>
    <w:p w:rsidR="006A39C0" w:rsidRDefault="006A39C0" w:rsidP="006A39C0">
      <w:pPr>
        <w:pStyle w:val="2"/>
        <w:ind w:left="480" w:firstLine="480"/>
      </w:pPr>
      <w:r>
        <w:tab/>
      </w:r>
      <w:r>
        <w:tab/>
        <w:t>stu[j].money=t;</w:t>
      </w:r>
    </w:p>
    <w:p w:rsidR="006A39C0" w:rsidRDefault="006A39C0" w:rsidP="006A39C0">
      <w:pPr>
        <w:pStyle w:val="2"/>
        <w:ind w:left="480" w:firstLine="480"/>
      </w:pPr>
      <w:r>
        <w:t xml:space="preserve">    }</w:t>
      </w:r>
    </w:p>
    <w:p w:rsidR="006A39C0" w:rsidRDefault="006A39C0" w:rsidP="006A39C0">
      <w:pPr>
        <w:pStyle w:val="2"/>
        <w:ind w:left="480" w:firstLine="480"/>
      </w:pPr>
    </w:p>
    <w:p w:rsidR="006A39C0" w:rsidRDefault="006A39C0" w:rsidP="006A39C0">
      <w:pPr>
        <w:pStyle w:val="2"/>
        <w:ind w:left="480" w:firstLine="480"/>
      </w:pPr>
    </w:p>
    <w:p w:rsidR="006A39C0" w:rsidRDefault="006A39C0" w:rsidP="006A39C0">
      <w:pPr>
        <w:pStyle w:val="2"/>
        <w:ind w:left="480" w:firstLine="480"/>
      </w:pPr>
      <w:r>
        <w:rPr>
          <w:rFonts w:hint="eastAsia"/>
        </w:rPr>
        <w:t xml:space="preserve">    int query(int count)//</w:t>
      </w:r>
      <w:r>
        <w:rPr>
          <w:rFonts w:hint="eastAsia"/>
        </w:rPr>
        <w:t>查询功能</w:t>
      </w:r>
      <w:r>
        <w:rPr>
          <w:rFonts w:hint="eastAsia"/>
        </w:rPr>
        <w:t>(</w:t>
      </w:r>
      <w:r>
        <w:rPr>
          <w:rFonts w:hint="eastAsia"/>
        </w:rPr>
        <w:t>姓名、成绩和学费欠缴情况</w:t>
      </w:r>
      <w:r>
        <w:rPr>
          <w:rFonts w:hint="eastAsia"/>
        </w:rPr>
        <w:t>)</w:t>
      </w:r>
    </w:p>
    <w:p w:rsidR="006A39C0" w:rsidRDefault="006A39C0" w:rsidP="006A39C0">
      <w:pPr>
        <w:pStyle w:val="2"/>
        <w:ind w:left="480" w:firstLine="480"/>
      </w:pPr>
      <w:r>
        <w:t xml:space="preserve">    {</w:t>
      </w:r>
    </w:p>
    <w:p w:rsidR="006A39C0" w:rsidRDefault="006A39C0" w:rsidP="006A39C0">
      <w:pPr>
        <w:pStyle w:val="2"/>
        <w:ind w:left="480" w:firstLine="480"/>
      </w:pPr>
      <w:r>
        <w:t xml:space="preserve">    </w:t>
      </w:r>
      <w:r>
        <w:tab/>
        <w:t>int sum_x,i,abc,sum_y,sum_man;</w:t>
      </w:r>
    </w:p>
    <w:p w:rsidR="006A39C0" w:rsidRDefault="006A39C0" w:rsidP="006A39C0">
      <w:pPr>
        <w:pStyle w:val="2"/>
        <w:ind w:left="480" w:firstLine="480"/>
      </w:pPr>
      <w:r>
        <w:t xml:space="preserve">    </w:t>
      </w:r>
      <w:r>
        <w:tab/>
        <w:t>char sum_name[20];</w:t>
      </w:r>
    </w:p>
    <w:p w:rsidR="006A39C0" w:rsidRDefault="006A39C0" w:rsidP="006A39C0">
      <w:pPr>
        <w:pStyle w:val="2"/>
        <w:ind w:left="480" w:firstLine="480"/>
      </w:pPr>
      <w:r>
        <w:t xml:space="preserve">    </w:t>
      </w:r>
      <w:r>
        <w:tab/>
        <w:t>int sum_a,sum_b,sum_c;</w:t>
      </w:r>
    </w:p>
    <w:p w:rsidR="006A39C0" w:rsidRDefault="006A39C0" w:rsidP="006A39C0">
      <w:pPr>
        <w:pStyle w:val="2"/>
        <w:ind w:left="480" w:firstLine="480"/>
      </w:pPr>
      <w:r>
        <w:t xml:space="preserve">    </w:t>
      </w:r>
      <w:r>
        <w:tab/>
        <w:t>for(;;)</w:t>
      </w:r>
    </w:p>
    <w:p w:rsidR="006A39C0" w:rsidRDefault="006A39C0" w:rsidP="006A39C0">
      <w:pPr>
        <w:pStyle w:val="2"/>
        <w:ind w:left="480" w:firstLine="480"/>
      </w:pPr>
      <w:r>
        <w:t xml:space="preserve">    </w:t>
      </w:r>
      <w:r>
        <w:tab/>
        <w:t xml:space="preserve">   {</w:t>
      </w:r>
    </w:p>
    <w:p w:rsidR="006A39C0" w:rsidRDefault="006A39C0" w:rsidP="006A39C0">
      <w:pPr>
        <w:pStyle w:val="2"/>
        <w:ind w:left="480" w:firstLine="480"/>
      </w:pPr>
      <w:r>
        <w:tab/>
      </w:r>
      <w:r>
        <w:tab/>
        <w:t xml:space="preserve">    printf("+================================+\n");</w:t>
      </w:r>
    </w:p>
    <w:p w:rsidR="006A39C0" w:rsidRDefault="006A39C0" w:rsidP="006A39C0">
      <w:pPr>
        <w:pStyle w:val="2"/>
        <w:ind w:left="480" w:firstLine="480"/>
      </w:pPr>
      <w:r>
        <w:rPr>
          <w:rFonts w:hint="eastAsia"/>
        </w:rPr>
        <w:tab/>
      </w:r>
      <w:r>
        <w:rPr>
          <w:rFonts w:hint="eastAsia"/>
        </w:rPr>
        <w:tab/>
        <w:t xml:space="preserve">    printf("|        1.</w:t>
      </w:r>
      <w:r>
        <w:rPr>
          <w:rFonts w:hint="eastAsia"/>
        </w:rPr>
        <w:t>按姓名查询</w:t>
      </w:r>
      <w:r>
        <w:rPr>
          <w:rFonts w:hint="eastAsia"/>
        </w:rPr>
        <w:t xml:space="preserve">            |\n");</w:t>
      </w:r>
    </w:p>
    <w:p w:rsidR="006A39C0" w:rsidRDefault="006A39C0" w:rsidP="006A39C0">
      <w:pPr>
        <w:pStyle w:val="2"/>
        <w:ind w:left="480" w:firstLine="480"/>
      </w:pPr>
      <w:r>
        <w:rPr>
          <w:rFonts w:hint="eastAsia"/>
        </w:rPr>
        <w:tab/>
        <w:t xml:space="preserve">     </w:t>
      </w:r>
      <w:r>
        <w:rPr>
          <w:rFonts w:hint="eastAsia"/>
        </w:rPr>
        <w:tab/>
        <w:t>printf("|        2.</w:t>
      </w:r>
      <w:r>
        <w:rPr>
          <w:rFonts w:hint="eastAsia"/>
        </w:rPr>
        <w:t>按成绩查询</w:t>
      </w:r>
      <w:r>
        <w:rPr>
          <w:rFonts w:hint="eastAsia"/>
        </w:rPr>
        <w:t xml:space="preserve">            |\n");</w:t>
      </w:r>
    </w:p>
    <w:p w:rsidR="006A39C0" w:rsidRDefault="006A39C0" w:rsidP="006A39C0">
      <w:pPr>
        <w:pStyle w:val="2"/>
        <w:ind w:left="480" w:firstLine="480"/>
      </w:pPr>
      <w:r>
        <w:rPr>
          <w:rFonts w:hint="eastAsia"/>
        </w:rPr>
        <w:tab/>
        <w:t xml:space="preserve">        printf("|        3.</w:t>
      </w:r>
      <w:r>
        <w:rPr>
          <w:rFonts w:hint="eastAsia"/>
        </w:rPr>
        <w:t>按学费情况查询</w:t>
      </w:r>
      <w:r>
        <w:rPr>
          <w:rFonts w:hint="eastAsia"/>
        </w:rPr>
        <w:t xml:space="preserve">        |\n");</w:t>
      </w:r>
    </w:p>
    <w:p w:rsidR="006A39C0" w:rsidRDefault="006A39C0" w:rsidP="006A39C0">
      <w:pPr>
        <w:pStyle w:val="2"/>
        <w:ind w:left="480" w:firstLine="480"/>
      </w:pPr>
      <w:r>
        <w:rPr>
          <w:rFonts w:hint="eastAsia"/>
        </w:rPr>
        <w:tab/>
        <w:t xml:space="preserve">    </w:t>
      </w:r>
      <w:r>
        <w:rPr>
          <w:rFonts w:hint="eastAsia"/>
        </w:rPr>
        <w:tab/>
        <w:t>printf("|        4.</w:t>
      </w:r>
      <w:r>
        <w:rPr>
          <w:rFonts w:hint="eastAsia"/>
        </w:rPr>
        <w:t>返回主菜单</w:t>
      </w:r>
      <w:r>
        <w:rPr>
          <w:rFonts w:hint="eastAsia"/>
        </w:rPr>
        <w:t xml:space="preserve">            |\n");</w:t>
      </w:r>
    </w:p>
    <w:p w:rsidR="006A39C0" w:rsidRDefault="006A39C0" w:rsidP="006A39C0">
      <w:pPr>
        <w:pStyle w:val="2"/>
        <w:ind w:left="480" w:firstLine="480"/>
      </w:pPr>
      <w:r>
        <w:rPr>
          <w:rFonts w:hint="eastAsia"/>
        </w:rPr>
        <w:tab/>
        <w:t xml:space="preserve">        printf("|       </w:t>
      </w:r>
      <w:r>
        <w:rPr>
          <w:rFonts w:hint="eastAsia"/>
        </w:rPr>
        <w:t>请输入查询服务编号</w:t>
      </w:r>
      <w:r>
        <w:rPr>
          <w:rFonts w:hint="eastAsia"/>
        </w:rPr>
        <w:t xml:space="preserve">       |\n");    </w:t>
      </w:r>
    </w:p>
    <w:p w:rsidR="006A39C0" w:rsidRDefault="006A39C0" w:rsidP="006A39C0">
      <w:pPr>
        <w:pStyle w:val="2"/>
        <w:ind w:left="480" w:firstLine="480"/>
      </w:pPr>
      <w:r>
        <w:tab/>
        <w:t xml:space="preserve">        printf("+================================+\n");</w:t>
      </w:r>
    </w:p>
    <w:p w:rsidR="006A39C0" w:rsidRDefault="006A39C0" w:rsidP="006A39C0">
      <w:pPr>
        <w:pStyle w:val="2"/>
        <w:ind w:left="480" w:firstLine="480"/>
      </w:pPr>
      <w:r>
        <w:tab/>
        <w:t xml:space="preserve">        scanf ("%d",&amp;sum_x);</w:t>
      </w:r>
    </w:p>
    <w:p w:rsidR="006A39C0" w:rsidRDefault="006A39C0" w:rsidP="006A39C0">
      <w:pPr>
        <w:pStyle w:val="2"/>
        <w:ind w:left="480" w:firstLine="480"/>
      </w:pPr>
      <w:r>
        <w:tab/>
        <w:t xml:space="preserve">        system("cls"); </w:t>
      </w:r>
    </w:p>
    <w:p w:rsidR="006A39C0" w:rsidRDefault="006A39C0" w:rsidP="006A39C0">
      <w:pPr>
        <w:pStyle w:val="2"/>
        <w:ind w:left="480" w:firstLine="480"/>
      </w:pPr>
      <w:r>
        <w:tab/>
        <w:t xml:space="preserve">        if(sum_x!=3&amp;&amp;sum_x!=1&amp;&amp;sum_x!=2&amp;&amp;sum_x!=4)</w:t>
      </w:r>
    </w:p>
    <w:p w:rsidR="006A39C0" w:rsidRDefault="006A39C0" w:rsidP="006A39C0">
      <w:pPr>
        <w:pStyle w:val="2"/>
        <w:ind w:left="480" w:firstLine="480"/>
      </w:pPr>
      <w:r>
        <w:tab/>
        <w:t xml:space="preserve">           {</w:t>
      </w:r>
    </w:p>
    <w:p w:rsidR="006A39C0" w:rsidRDefault="006A39C0" w:rsidP="006A39C0">
      <w:pPr>
        <w:pStyle w:val="2"/>
        <w:ind w:left="480" w:firstLine="480"/>
      </w:pPr>
      <w:r>
        <w:tab/>
      </w:r>
      <w:r>
        <w:tab/>
      </w:r>
      <w:r>
        <w:tab/>
      </w:r>
      <w:r>
        <w:tab/>
        <w:t>printf("+================================+\n");</w:t>
      </w:r>
    </w:p>
    <w:p w:rsidR="006A39C0" w:rsidRDefault="006A39C0" w:rsidP="006A39C0">
      <w:pPr>
        <w:pStyle w:val="2"/>
        <w:ind w:left="480" w:firstLine="480"/>
      </w:pPr>
      <w:r>
        <w:tab/>
      </w:r>
      <w:r>
        <w:tab/>
      </w:r>
      <w:r>
        <w:tab/>
        <w:t xml:space="preserve">    printf("|                                |\n");</w:t>
      </w:r>
    </w:p>
    <w:p w:rsidR="006A39C0" w:rsidRDefault="006A39C0" w:rsidP="006A39C0">
      <w:pPr>
        <w:pStyle w:val="2"/>
        <w:ind w:left="480" w:firstLine="480"/>
      </w:pPr>
      <w:r>
        <w:rPr>
          <w:rFonts w:hint="eastAsia"/>
        </w:rPr>
        <w:tab/>
      </w:r>
      <w:r>
        <w:rPr>
          <w:rFonts w:hint="eastAsia"/>
        </w:rPr>
        <w:tab/>
        <w:t xml:space="preserve">     </w:t>
      </w:r>
      <w:r>
        <w:rPr>
          <w:rFonts w:hint="eastAsia"/>
        </w:rPr>
        <w:tab/>
        <w:t xml:space="preserve">printf("|          </w:t>
      </w:r>
      <w:r>
        <w:rPr>
          <w:rFonts w:hint="eastAsia"/>
        </w:rPr>
        <w:t>输入错误！</w:t>
      </w:r>
      <w:r>
        <w:rPr>
          <w:rFonts w:hint="eastAsia"/>
        </w:rPr>
        <w:t xml:space="preserve">            |\n");</w:t>
      </w:r>
    </w:p>
    <w:p w:rsidR="006A39C0" w:rsidRDefault="006A39C0" w:rsidP="006A39C0">
      <w:pPr>
        <w:pStyle w:val="2"/>
        <w:ind w:left="480" w:firstLine="480"/>
      </w:pPr>
      <w:r>
        <w:tab/>
      </w:r>
      <w:r>
        <w:tab/>
        <w:t xml:space="preserve">        printf("|                                |\n");</w:t>
      </w:r>
    </w:p>
    <w:p w:rsidR="006A39C0" w:rsidRDefault="006A39C0" w:rsidP="006A39C0">
      <w:pPr>
        <w:pStyle w:val="2"/>
        <w:ind w:left="480" w:firstLine="480"/>
      </w:pPr>
      <w:r>
        <w:rPr>
          <w:rFonts w:hint="eastAsia"/>
        </w:rPr>
        <w:tab/>
      </w:r>
      <w:r>
        <w:rPr>
          <w:rFonts w:hint="eastAsia"/>
        </w:rPr>
        <w:tab/>
        <w:t xml:space="preserve">    </w:t>
      </w:r>
      <w:r>
        <w:rPr>
          <w:rFonts w:hint="eastAsia"/>
        </w:rPr>
        <w:tab/>
        <w:t xml:space="preserve">printf("|        </w:t>
      </w:r>
      <w:r>
        <w:rPr>
          <w:rFonts w:hint="eastAsia"/>
        </w:rPr>
        <w:t>重新输入请按</w:t>
      </w:r>
      <w:r>
        <w:rPr>
          <w:rFonts w:hint="eastAsia"/>
        </w:rPr>
        <w:t xml:space="preserve"> 1          |\n");</w:t>
      </w:r>
    </w:p>
    <w:p w:rsidR="006A39C0" w:rsidRDefault="006A39C0" w:rsidP="006A39C0">
      <w:pPr>
        <w:pStyle w:val="2"/>
        <w:ind w:left="480" w:firstLine="480"/>
      </w:pPr>
      <w:r>
        <w:tab/>
      </w:r>
      <w:r>
        <w:tab/>
        <w:t xml:space="preserve">        printf("|                                |\n");    </w:t>
      </w:r>
    </w:p>
    <w:p w:rsidR="006A39C0" w:rsidRDefault="006A39C0" w:rsidP="006A39C0">
      <w:pPr>
        <w:pStyle w:val="2"/>
        <w:ind w:left="480" w:firstLine="480"/>
      </w:pPr>
      <w:r>
        <w:tab/>
      </w:r>
      <w:r>
        <w:tab/>
        <w:t xml:space="preserve">        printf("+================================+\n");</w:t>
      </w:r>
    </w:p>
    <w:p w:rsidR="006A39C0" w:rsidRDefault="006A39C0" w:rsidP="006A39C0">
      <w:pPr>
        <w:pStyle w:val="2"/>
        <w:ind w:left="480" w:firstLine="480"/>
      </w:pPr>
      <w:r>
        <w:tab/>
      </w:r>
      <w:r>
        <w:tab/>
        <w:t xml:space="preserve">        scanf ("%d",&amp;abc);  </w:t>
      </w:r>
    </w:p>
    <w:p w:rsidR="006A39C0" w:rsidRDefault="006A39C0" w:rsidP="006A39C0">
      <w:pPr>
        <w:pStyle w:val="2"/>
        <w:ind w:left="480" w:firstLine="480"/>
      </w:pPr>
      <w:r>
        <w:tab/>
      </w:r>
      <w:r>
        <w:tab/>
        <w:t xml:space="preserve">        system("cls"); </w:t>
      </w:r>
    </w:p>
    <w:p w:rsidR="006A39C0" w:rsidRDefault="006A39C0" w:rsidP="006A39C0">
      <w:pPr>
        <w:pStyle w:val="2"/>
        <w:ind w:left="480" w:firstLine="480"/>
      </w:pPr>
      <w:r>
        <w:tab/>
        <w:t xml:space="preserve">           }</w:t>
      </w:r>
      <w:r>
        <w:tab/>
        <w:t xml:space="preserve">    </w:t>
      </w:r>
    </w:p>
    <w:p w:rsidR="006A39C0" w:rsidRDefault="006A39C0" w:rsidP="006A39C0">
      <w:pPr>
        <w:pStyle w:val="2"/>
        <w:ind w:left="480" w:firstLine="480"/>
      </w:pPr>
      <w:r>
        <w:tab/>
      </w:r>
      <w:r>
        <w:tab/>
      </w:r>
      <w:r>
        <w:tab/>
        <w:t>else switch(sum_x)</w:t>
      </w:r>
    </w:p>
    <w:p w:rsidR="006A39C0" w:rsidRDefault="006A39C0" w:rsidP="006A39C0">
      <w:pPr>
        <w:pStyle w:val="2"/>
        <w:ind w:left="480" w:firstLine="480"/>
      </w:pPr>
      <w:r>
        <w:tab/>
      </w:r>
      <w:r>
        <w:tab/>
        <w:t xml:space="preserve">      {</w:t>
      </w:r>
    </w:p>
    <w:p w:rsidR="006A39C0" w:rsidRDefault="006A39C0" w:rsidP="006A39C0">
      <w:pPr>
        <w:pStyle w:val="2"/>
        <w:ind w:left="480" w:firstLine="480"/>
      </w:pPr>
      <w:r>
        <w:rPr>
          <w:rFonts w:hint="eastAsia"/>
        </w:rPr>
        <w:tab/>
      </w:r>
      <w:r>
        <w:rPr>
          <w:rFonts w:hint="eastAsia"/>
        </w:rPr>
        <w:tab/>
        <w:t xml:space="preserve">       case 1://</w:t>
      </w:r>
      <w:r>
        <w:rPr>
          <w:rFonts w:hint="eastAsia"/>
        </w:rPr>
        <w:t>按姓名查询</w:t>
      </w:r>
    </w:p>
    <w:p w:rsidR="006A39C0" w:rsidRDefault="006A39C0" w:rsidP="006A39C0">
      <w:pPr>
        <w:pStyle w:val="2"/>
        <w:ind w:left="480" w:firstLine="480"/>
      </w:pPr>
      <w:r>
        <w:tab/>
      </w:r>
      <w:r>
        <w:tab/>
        <w:t xml:space="preserve">            for(sum_y=0;;) </w:t>
      </w:r>
    </w:p>
    <w:p w:rsidR="006A39C0" w:rsidRDefault="006A39C0" w:rsidP="006A39C0">
      <w:pPr>
        <w:pStyle w:val="2"/>
        <w:ind w:left="480" w:firstLine="480"/>
      </w:pPr>
      <w:r>
        <w:tab/>
      </w:r>
      <w:r>
        <w:tab/>
      </w:r>
      <w:r>
        <w:tab/>
      </w:r>
      <w:r>
        <w:tab/>
        <w:t xml:space="preserve">       {</w:t>
      </w:r>
    </w:p>
    <w:p w:rsidR="006A39C0" w:rsidRDefault="006A39C0" w:rsidP="006A39C0">
      <w:pPr>
        <w:pStyle w:val="2"/>
        <w:ind w:left="480" w:firstLine="480"/>
      </w:pPr>
      <w:r>
        <w:tab/>
      </w:r>
      <w:r>
        <w:tab/>
      </w:r>
      <w:r>
        <w:tab/>
      </w:r>
      <w:r>
        <w:tab/>
        <w:t xml:space="preserve">       </w:t>
      </w:r>
      <w:r>
        <w:tab/>
        <w:t>sum_y=0;</w:t>
      </w:r>
    </w:p>
    <w:p w:rsidR="006A39C0" w:rsidRDefault="006A39C0" w:rsidP="006A39C0">
      <w:pPr>
        <w:pStyle w:val="2"/>
        <w:ind w:left="480" w:firstLine="480"/>
      </w:pPr>
      <w:r>
        <w:tab/>
      </w:r>
      <w:r>
        <w:tab/>
      </w:r>
      <w:r>
        <w:tab/>
      </w:r>
      <w:r>
        <w:tab/>
      </w:r>
      <w:r>
        <w:tab/>
      </w:r>
      <w:r>
        <w:tab/>
        <w:t>printf("+================================+\n");</w:t>
      </w:r>
    </w:p>
    <w:p w:rsidR="006A39C0" w:rsidRDefault="006A39C0" w:rsidP="006A39C0">
      <w:pPr>
        <w:pStyle w:val="2"/>
        <w:ind w:left="480" w:firstLine="480"/>
      </w:pPr>
      <w:r>
        <w:tab/>
      </w:r>
      <w:r>
        <w:tab/>
      </w:r>
      <w:r>
        <w:tab/>
      </w:r>
      <w:r>
        <w:tab/>
      </w:r>
      <w:r>
        <w:tab/>
        <w:t xml:space="preserve">    printf("|                                |\n");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t xml:space="preserve">     </w:t>
      </w:r>
      <w:r>
        <w:rPr>
          <w:rFonts w:hint="eastAsia"/>
        </w:rPr>
        <w:tab/>
        <w:t xml:space="preserve">printf("|      </w:t>
      </w:r>
      <w:r>
        <w:rPr>
          <w:rFonts w:hint="eastAsia"/>
        </w:rPr>
        <w:t>请输入被查询人姓名</w:t>
      </w:r>
      <w:r>
        <w:rPr>
          <w:rFonts w:hint="eastAsia"/>
        </w:rPr>
        <w:t xml:space="preserve">        |\n");</w:t>
      </w:r>
    </w:p>
    <w:p w:rsidR="006A39C0" w:rsidRDefault="006A39C0" w:rsidP="006A39C0">
      <w:pPr>
        <w:pStyle w:val="2"/>
        <w:ind w:left="480" w:firstLine="480"/>
      </w:pPr>
      <w:r>
        <w:tab/>
      </w:r>
      <w:r>
        <w:tab/>
      </w:r>
      <w:r>
        <w:tab/>
      </w:r>
      <w:r>
        <w:tab/>
        <w:t xml:space="preserve">        printf("|                                |\n");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t xml:space="preserve">    </w:t>
      </w:r>
      <w:r>
        <w:rPr>
          <w:rFonts w:hint="eastAsia"/>
        </w:rPr>
        <w:tab/>
        <w:t xml:space="preserve">printf("|       </w:t>
      </w:r>
      <w:r>
        <w:rPr>
          <w:rFonts w:hint="eastAsia"/>
        </w:rPr>
        <w:t>输入</w:t>
      </w:r>
      <w:r>
        <w:rPr>
          <w:rFonts w:hint="eastAsia"/>
        </w:rPr>
        <w:t>0</w:t>
      </w:r>
      <w:r>
        <w:rPr>
          <w:rFonts w:hint="eastAsia"/>
        </w:rPr>
        <w:t>返回上一菜单</w:t>
      </w:r>
      <w:r>
        <w:rPr>
          <w:rFonts w:hint="eastAsia"/>
        </w:rPr>
        <w:t xml:space="preserve">        |\n");</w:t>
      </w:r>
    </w:p>
    <w:p w:rsidR="006A39C0" w:rsidRDefault="006A39C0" w:rsidP="006A39C0">
      <w:pPr>
        <w:pStyle w:val="2"/>
        <w:ind w:left="480" w:firstLine="480"/>
      </w:pPr>
      <w:r>
        <w:tab/>
      </w:r>
      <w:r>
        <w:tab/>
      </w:r>
      <w:r>
        <w:tab/>
      </w:r>
      <w:r>
        <w:tab/>
        <w:t xml:space="preserve">        printf("|                                |\n");    </w:t>
      </w:r>
    </w:p>
    <w:p w:rsidR="006A39C0" w:rsidRDefault="006A39C0" w:rsidP="006A39C0">
      <w:pPr>
        <w:pStyle w:val="2"/>
        <w:ind w:left="480" w:firstLine="480"/>
      </w:pPr>
      <w:r>
        <w:tab/>
      </w:r>
      <w:r>
        <w:tab/>
      </w:r>
      <w:r>
        <w:tab/>
      </w:r>
      <w:r>
        <w:tab/>
        <w:t xml:space="preserve">        printf("+================================+\n");</w:t>
      </w:r>
    </w:p>
    <w:p w:rsidR="006A39C0" w:rsidRDefault="006A39C0" w:rsidP="006A39C0">
      <w:pPr>
        <w:pStyle w:val="2"/>
        <w:ind w:left="480" w:firstLine="480"/>
      </w:pPr>
      <w:r>
        <w:tab/>
      </w:r>
      <w:r>
        <w:tab/>
      </w:r>
      <w:r>
        <w:tab/>
      </w:r>
      <w:r>
        <w:tab/>
        <w:t xml:space="preserve">        scanf ("%s",sum_name); </w:t>
      </w:r>
    </w:p>
    <w:p w:rsidR="006A39C0" w:rsidRDefault="006A39C0" w:rsidP="006A39C0">
      <w:pPr>
        <w:pStyle w:val="2"/>
        <w:ind w:left="480" w:firstLine="480"/>
      </w:pPr>
      <w:r>
        <w:tab/>
      </w:r>
      <w:r>
        <w:tab/>
      </w:r>
      <w:r>
        <w:tab/>
      </w:r>
      <w:r>
        <w:tab/>
        <w:t xml:space="preserve">        system("cls"); </w:t>
      </w:r>
    </w:p>
    <w:p w:rsidR="006A39C0" w:rsidRDefault="006A39C0" w:rsidP="006A39C0">
      <w:pPr>
        <w:pStyle w:val="2"/>
        <w:ind w:left="480" w:firstLine="480"/>
      </w:pPr>
      <w:r>
        <w:tab/>
      </w:r>
      <w:r>
        <w:tab/>
      </w:r>
      <w:r>
        <w:tab/>
      </w:r>
      <w:r>
        <w:tab/>
        <w:t xml:space="preserve">        if(sum_name[0]=='0') break; </w:t>
      </w:r>
    </w:p>
    <w:p w:rsidR="006A39C0" w:rsidRDefault="006A39C0" w:rsidP="006A39C0">
      <w:pPr>
        <w:pStyle w:val="2"/>
        <w:ind w:left="480" w:firstLine="480"/>
      </w:pPr>
      <w:r>
        <w:tab/>
      </w:r>
      <w:r>
        <w:tab/>
      </w:r>
      <w:r>
        <w:tab/>
      </w:r>
      <w:r>
        <w:tab/>
        <w:t xml:space="preserve">        else</w:t>
      </w:r>
    </w:p>
    <w:p w:rsidR="006A39C0" w:rsidRDefault="006A39C0" w:rsidP="006A39C0">
      <w:pPr>
        <w:pStyle w:val="2"/>
        <w:ind w:left="480" w:firstLine="480"/>
      </w:pPr>
      <w:r>
        <w:tab/>
      </w:r>
      <w:r>
        <w:tab/>
      </w:r>
      <w:r>
        <w:tab/>
      </w:r>
      <w:r>
        <w:tab/>
        <w:t xml:space="preserve">          for(i=0;i&lt;count;i++)</w:t>
      </w:r>
    </w:p>
    <w:p w:rsidR="006A39C0" w:rsidRDefault="006A39C0" w:rsidP="006A39C0">
      <w:pPr>
        <w:pStyle w:val="2"/>
        <w:ind w:left="480" w:firstLine="480"/>
      </w:pPr>
      <w:r>
        <w:tab/>
      </w:r>
      <w:r>
        <w:tab/>
      </w:r>
      <w:r>
        <w:tab/>
      </w:r>
      <w:r>
        <w:tab/>
        <w:t xml:space="preserve">             if(strcmp(stu[i].name,sum_name)==0) </w:t>
      </w:r>
    </w:p>
    <w:p w:rsidR="006A39C0" w:rsidRDefault="006A39C0" w:rsidP="006A39C0">
      <w:pPr>
        <w:pStyle w:val="2"/>
        <w:ind w:left="480" w:firstLine="480"/>
      </w:pPr>
      <w:r>
        <w:tab/>
      </w:r>
      <w:r>
        <w:tab/>
      </w:r>
      <w:r>
        <w:tab/>
      </w:r>
      <w:r>
        <w:tab/>
        <w:t xml:space="preserve">               {sum_y=1;break;}</w:t>
      </w:r>
    </w:p>
    <w:p w:rsidR="006A39C0" w:rsidRDefault="006A39C0" w:rsidP="006A39C0">
      <w:pPr>
        <w:pStyle w:val="2"/>
        <w:ind w:left="480" w:firstLine="480"/>
      </w:pPr>
      <w:r>
        <w:tab/>
      </w:r>
      <w:r>
        <w:tab/>
      </w:r>
      <w:r>
        <w:tab/>
      </w:r>
      <w:r>
        <w:tab/>
        <w:t xml:space="preserve">        if(sum_y==1)</w:t>
      </w:r>
    </w:p>
    <w:p w:rsidR="006A39C0" w:rsidRDefault="006A39C0" w:rsidP="006A39C0">
      <w:pPr>
        <w:pStyle w:val="2"/>
        <w:ind w:left="480" w:firstLine="480"/>
      </w:pPr>
      <w:r>
        <w:tab/>
      </w:r>
      <w:r>
        <w:tab/>
      </w:r>
      <w:r>
        <w:tab/>
      </w:r>
      <w:r>
        <w:tab/>
      </w:r>
      <w:r>
        <w:tab/>
      </w:r>
      <w:r>
        <w:tab/>
        <w:t xml:space="preserve">  {</w:t>
      </w:r>
    </w:p>
    <w:p w:rsidR="006A39C0" w:rsidRDefault="006A39C0" w:rsidP="006A39C0">
      <w:pPr>
        <w:pStyle w:val="2"/>
        <w:ind w:left="480" w:firstLine="480"/>
      </w:pPr>
      <w:r>
        <w:tab/>
      </w:r>
      <w:r>
        <w:tab/>
      </w:r>
      <w:r>
        <w:tab/>
      </w:r>
      <w:r>
        <w:tab/>
      </w:r>
      <w:r>
        <w:tab/>
      </w:r>
      <w:r>
        <w:tab/>
      </w:r>
      <w:r>
        <w:tab/>
        <w:t>printf("+================================+\n");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姓名：</w:t>
      </w:r>
      <w:r>
        <w:rPr>
          <w:rFonts w:hint="eastAsia"/>
        </w:rPr>
        <w:t xml:space="preserve">%s     </w:t>
      </w:r>
      <w:r>
        <w:rPr>
          <w:rFonts w:hint="eastAsia"/>
        </w:rPr>
        <w:t>学号：</w:t>
      </w:r>
      <w:r>
        <w:rPr>
          <w:rFonts w:hint="eastAsia"/>
        </w:rPr>
        <w:t>%s    |\n",stu[i].name,stu[i].number);</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        printf("|    </w:t>
      </w:r>
      <w:r>
        <w:rPr>
          <w:rFonts w:hint="eastAsia"/>
        </w:rPr>
        <w:t>语文成绩</w:t>
      </w:r>
      <w:r>
        <w:rPr>
          <w:rFonts w:hint="eastAsia"/>
        </w:rPr>
        <w:t xml:space="preserve">:%d   </w:t>
      </w:r>
      <w:r>
        <w:rPr>
          <w:rFonts w:hint="eastAsia"/>
        </w:rPr>
        <w:t>数学成绩</w:t>
      </w:r>
      <w:r>
        <w:rPr>
          <w:rFonts w:hint="eastAsia"/>
        </w:rPr>
        <w:t>:%d   |\n",stu[i].chinese,stu[i].math);</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t xml:space="preserve">printf("|    </w:t>
      </w:r>
      <w:r>
        <w:rPr>
          <w:rFonts w:hint="eastAsia"/>
        </w:rPr>
        <w:t>英语成绩</w:t>
      </w:r>
      <w:r>
        <w:rPr>
          <w:rFonts w:hint="eastAsia"/>
        </w:rPr>
        <w:t xml:space="preserve">:%d    </w:t>
      </w:r>
      <w:r>
        <w:rPr>
          <w:rFonts w:hint="eastAsia"/>
        </w:rPr>
        <w:t>总成绩</w:t>
      </w:r>
      <w:r>
        <w:rPr>
          <w:rFonts w:hint="eastAsia"/>
        </w:rPr>
        <w:t xml:space="preserve"> :%d   |\n",stu[i].english,stu[i].all);</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        printf("|    </w:t>
      </w:r>
      <w:r>
        <w:rPr>
          <w:rFonts w:hint="eastAsia"/>
        </w:rPr>
        <w:t>当前欠费</w:t>
      </w:r>
      <w:r>
        <w:rPr>
          <w:rFonts w:hint="eastAsia"/>
        </w:rPr>
        <w:t>:%d</w:t>
      </w:r>
      <w:r>
        <w:rPr>
          <w:rFonts w:hint="eastAsia"/>
        </w:rPr>
        <w:t>元</w:t>
      </w:r>
      <w:r>
        <w:rPr>
          <w:rFonts w:hint="eastAsia"/>
        </w:rPr>
        <w:t xml:space="preserve">               |\n",5000-stu[i].money); </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printf("|            </w:t>
      </w:r>
      <w:r>
        <w:rPr>
          <w:rFonts w:hint="eastAsia"/>
        </w:rPr>
        <w:t>输入</w:t>
      </w:r>
      <w:r>
        <w:rPr>
          <w:rFonts w:hint="eastAsia"/>
        </w:rPr>
        <w:t>0</w:t>
      </w:r>
      <w:r>
        <w:rPr>
          <w:rFonts w:hint="eastAsia"/>
        </w:rPr>
        <w:t>继续</w:t>
      </w:r>
      <w:r>
        <w:rPr>
          <w:rFonts w:hint="eastAsia"/>
        </w:rPr>
        <w:t xml:space="preserve">           |\n");   </w:t>
      </w:r>
    </w:p>
    <w:p w:rsidR="006A39C0" w:rsidRDefault="006A39C0" w:rsidP="006A39C0">
      <w:pPr>
        <w:pStyle w:val="2"/>
        <w:ind w:left="480" w:firstLine="480"/>
      </w:pPr>
      <w:r>
        <w:tab/>
      </w:r>
      <w:r>
        <w:tab/>
      </w:r>
      <w:r>
        <w:tab/>
      </w:r>
      <w:r>
        <w:tab/>
      </w:r>
      <w:r>
        <w:tab/>
        <w:t xml:space="preserve">        printf("+================================+\n");</w:t>
      </w:r>
    </w:p>
    <w:p w:rsidR="006A39C0" w:rsidRDefault="006A39C0" w:rsidP="006A39C0">
      <w:pPr>
        <w:pStyle w:val="2"/>
        <w:ind w:left="480" w:firstLine="480"/>
      </w:pPr>
      <w:r>
        <w:tab/>
      </w:r>
      <w:r>
        <w:tab/>
      </w:r>
      <w:r>
        <w:tab/>
      </w:r>
      <w:r>
        <w:tab/>
        <w:t xml:space="preserve">          }</w:t>
      </w:r>
    </w:p>
    <w:p w:rsidR="006A39C0" w:rsidRDefault="006A39C0" w:rsidP="006A39C0">
      <w:pPr>
        <w:pStyle w:val="2"/>
        <w:ind w:left="480" w:firstLine="480"/>
      </w:pPr>
      <w:r>
        <w:tab/>
      </w:r>
      <w:r>
        <w:tab/>
      </w:r>
      <w:r>
        <w:tab/>
      </w:r>
      <w:r>
        <w:tab/>
        <w:t xml:space="preserve">        else</w:t>
      </w:r>
    </w:p>
    <w:p w:rsidR="006A39C0" w:rsidRDefault="006A39C0" w:rsidP="006A39C0">
      <w:pPr>
        <w:pStyle w:val="2"/>
        <w:ind w:left="480" w:firstLine="480"/>
      </w:pPr>
      <w:r>
        <w:tab/>
      </w:r>
      <w:r>
        <w:tab/>
      </w:r>
      <w:r>
        <w:tab/>
      </w:r>
      <w:r>
        <w:tab/>
      </w:r>
      <w:r>
        <w:tab/>
      </w:r>
      <w:r>
        <w:tab/>
        <w:t xml:space="preserve">  {</w:t>
      </w:r>
    </w:p>
    <w:p w:rsidR="006A39C0" w:rsidRDefault="006A39C0" w:rsidP="006A39C0">
      <w:pPr>
        <w:pStyle w:val="2"/>
        <w:ind w:left="480" w:firstLine="480"/>
      </w:pPr>
      <w:r>
        <w:tab/>
      </w:r>
      <w:r>
        <w:tab/>
      </w:r>
      <w:r>
        <w:tab/>
      </w:r>
      <w:r>
        <w:tab/>
      </w:r>
      <w:r>
        <w:tab/>
      </w:r>
      <w:r>
        <w:tab/>
      </w:r>
      <w:r>
        <w:tab/>
        <w:t>printf("+================================+\n");</w:t>
      </w:r>
    </w:p>
    <w:p w:rsidR="006A39C0" w:rsidRDefault="006A39C0" w:rsidP="006A39C0">
      <w:pPr>
        <w:pStyle w:val="2"/>
        <w:ind w:left="480" w:firstLine="480"/>
      </w:pPr>
      <w:r>
        <w:tab/>
      </w:r>
      <w:r>
        <w:tab/>
      </w:r>
      <w:r>
        <w:tab/>
      </w:r>
      <w:r>
        <w:tab/>
      </w:r>
      <w:r>
        <w:tab/>
      </w:r>
      <w:r>
        <w:tab/>
      </w:r>
      <w:r>
        <w:tab/>
        <w:t>printf("|                                |\n");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        printf("|         </w:t>
      </w:r>
      <w:r>
        <w:rPr>
          <w:rFonts w:hint="eastAsia"/>
        </w:rPr>
        <w:t>无符合条件学生！</w:t>
      </w:r>
      <w:r>
        <w:rPr>
          <w:rFonts w:hint="eastAsia"/>
        </w:rPr>
        <w:t xml:space="preserve">       |\n");</w:t>
      </w:r>
    </w:p>
    <w:p w:rsidR="006A39C0" w:rsidRDefault="006A39C0" w:rsidP="006A39C0">
      <w:pPr>
        <w:pStyle w:val="2"/>
        <w:ind w:left="480" w:firstLine="480"/>
      </w:pPr>
      <w:r>
        <w:tab/>
      </w:r>
      <w:r>
        <w:tab/>
      </w:r>
      <w:r>
        <w:tab/>
      </w:r>
      <w:r>
        <w:tab/>
      </w:r>
      <w:r>
        <w:tab/>
        <w:t xml:space="preserve">    </w:t>
      </w:r>
      <w:r>
        <w:tab/>
        <w:t>printf("|                                |\n");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        printf("|            </w:t>
      </w:r>
      <w:r>
        <w:rPr>
          <w:rFonts w:hint="eastAsia"/>
        </w:rPr>
        <w:t>输入</w:t>
      </w:r>
      <w:r>
        <w:rPr>
          <w:rFonts w:hint="eastAsia"/>
        </w:rPr>
        <w:t>0</w:t>
      </w:r>
      <w:r>
        <w:rPr>
          <w:rFonts w:hint="eastAsia"/>
        </w:rPr>
        <w:t>继续</w:t>
      </w:r>
      <w:r>
        <w:rPr>
          <w:rFonts w:hint="eastAsia"/>
        </w:rPr>
        <w:t xml:space="preserve">           |\n"); </w:t>
      </w:r>
    </w:p>
    <w:p w:rsidR="006A39C0" w:rsidRDefault="006A39C0" w:rsidP="006A39C0">
      <w:pPr>
        <w:pStyle w:val="2"/>
        <w:ind w:left="480" w:firstLine="480"/>
      </w:pPr>
      <w:r>
        <w:tab/>
      </w:r>
      <w:r>
        <w:tab/>
      </w:r>
      <w:r>
        <w:tab/>
      </w:r>
      <w:r>
        <w:tab/>
      </w:r>
      <w:r>
        <w:tab/>
      </w:r>
      <w:r>
        <w:tab/>
        <w:t xml:space="preserve">    printf("|                                |\n");   </w:t>
      </w:r>
    </w:p>
    <w:p w:rsidR="006A39C0" w:rsidRDefault="006A39C0" w:rsidP="006A39C0">
      <w:pPr>
        <w:pStyle w:val="2"/>
        <w:ind w:left="480" w:firstLine="480"/>
      </w:pPr>
      <w:r>
        <w:tab/>
      </w:r>
      <w:r>
        <w:tab/>
      </w:r>
      <w:r>
        <w:tab/>
      </w:r>
      <w:r>
        <w:tab/>
      </w:r>
      <w:r>
        <w:tab/>
        <w:t xml:space="preserve">        printf("+================================+\n");</w:t>
      </w:r>
    </w:p>
    <w:p w:rsidR="006A39C0" w:rsidRDefault="006A39C0" w:rsidP="006A39C0">
      <w:pPr>
        <w:pStyle w:val="2"/>
        <w:ind w:left="480" w:firstLine="480"/>
      </w:pPr>
      <w:r>
        <w:tab/>
      </w:r>
      <w:r>
        <w:tab/>
      </w:r>
      <w:r>
        <w:tab/>
      </w:r>
      <w:r>
        <w:tab/>
        <w:t xml:space="preserve">          }</w:t>
      </w:r>
    </w:p>
    <w:p w:rsidR="006A39C0" w:rsidRDefault="006A39C0" w:rsidP="006A39C0">
      <w:pPr>
        <w:pStyle w:val="2"/>
        <w:ind w:left="480" w:firstLine="480"/>
      </w:pPr>
      <w:r>
        <w:tab/>
      </w:r>
      <w:r>
        <w:tab/>
      </w:r>
      <w:r>
        <w:tab/>
      </w:r>
      <w:r>
        <w:tab/>
      </w:r>
      <w:r>
        <w:tab/>
      </w:r>
      <w:r>
        <w:tab/>
        <w:t>scanf ("%d",&amp;abc);</w:t>
      </w:r>
    </w:p>
    <w:p w:rsidR="006A39C0" w:rsidRDefault="006A39C0" w:rsidP="006A39C0">
      <w:pPr>
        <w:pStyle w:val="2"/>
        <w:ind w:left="480" w:firstLine="480"/>
      </w:pPr>
      <w:r>
        <w:tab/>
      </w:r>
      <w:r>
        <w:tab/>
      </w:r>
      <w:r>
        <w:tab/>
      </w:r>
      <w:r>
        <w:tab/>
        <w:t xml:space="preserve">        system("cls"); </w:t>
      </w:r>
    </w:p>
    <w:p w:rsidR="006A39C0" w:rsidRDefault="006A39C0" w:rsidP="006A39C0">
      <w:pPr>
        <w:pStyle w:val="2"/>
        <w:ind w:left="480" w:firstLine="480"/>
      </w:pPr>
      <w:r>
        <w:tab/>
      </w:r>
      <w:r>
        <w:tab/>
      </w:r>
      <w:r>
        <w:tab/>
      </w:r>
      <w:r>
        <w:tab/>
        <w:t xml:space="preserve">       }</w:t>
      </w:r>
    </w:p>
    <w:p w:rsidR="006A39C0" w:rsidRDefault="006A39C0" w:rsidP="006A39C0">
      <w:pPr>
        <w:pStyle w:val="2"/>
        <w:ind w:left="480" w:firstLine="480"/>
      </w:pPr>
      <w:r>
        <w:tab/>
      </w:r>
      <w:r>
        <w:tab/>
      </w:r>
      <w:r>
        <w:tab/>
      </w:r>
      <w:r>
        <w:tab/>
        <w:t xml:space="preserve">       break; </w:t>
      </w:r>
    </w:p>
    <w:p w:rsidR="006A39C0" w:rsidRDefault="006A39C0" w:rsidP="006A39C0">
      <w:pPr>
        <w:pStyle w:val="2"/>
        <w:ind w:left="480" w:firstLine="480"/>
      </w:pPr>
      <w:r>
        <w:rPr>
          <w:rFonts w:hint="eastAsia"/>
        </w:rPr>
        <w:tab/>
      </w:r>
      <w:r>
        <w:rPr>
          <w:rFonts w:hint="eastAsia"/>
        </w:rPr>
        <w:tab/>
        <w:t xml:space="preserve">       case 2://</w:t>
      </w:r>
      <w:r>
        <w:rPr>
          <w:rFonts w:hint="eastAsia"/>
        </w:rPr>
        <w:t>按成绩查询</w:t>
      </w:r>
    </w:p>
    <w:p w:rsidR="006A39C0" w:rsidRDefault="006A39C0" w:rsidP="006A39C0">
      <w:pPr>
        <w:pStyle w:val="2"/>
        <w:ind w:left="480" w:firstLine="480"/>
      </w:pPr>
      <w:r>
        <w:tab/>
      </w:r>
      <w:r>
        <w:tab/>
      </w:r>
      <w:r>
        <w:tab/>
        <w:t xml:space="preserve">    </w:t>
      </w:r>
      <w:r>
        <w:tab/>
        <w:t>for(;;)</w:t>
      </w:r>
    </w:p>
    <w:p w:rsidR="006A39C0" w:rsidRDefault="006A39C0" w:rsidP="006A39C0">
      <w:pPr>
        <w:pStyle w:val="2"/>
        <w:ind w:left="480" w:firstLine="480"/>
      </w:pPr>
      <w:r>
        <w:tab/>
      </w:r>
      <w:r>
        <w:tab/>
      </w:r>
      <w:r>
        <w:tab/>
        <w:t xml:space="preserve">    </w:t>
      </w:r>
      <w:r>
        <w:tab/>
        <w:t xml:space="preserve">   {</w:t>
      </w:r>
    </w:p>
    <w:p w:rsidR="006A39C0" w:rsidRDefault="006A39C0" w:rsidP="006A39C0">
      <w:pPr>
        <w:pStyle w:val="2"/>
        <w:ind w:left="480" w:firstLine="480"/>
      </w:pPr>
      <w:r>
        <w:tab/>
      </w:r>
      <w:r>
        <w:tab/>
      </w:r>
      <w:r>
        <w:tab/>
        <w:t xml:space="preserve">    </w:t>
      </w:r>
      <w:r>
        <w:tab/>
        <w:t xml:space="preserve">   </w:t>
      </w:r>
      <w:r>
        <w:tab/>
        <w:t>sum_man=0;</w:t>
      </w:r>
    </w:p>
    <w:p w:rsidR="006A39C0" w:rsidRDefault="006A39C0" w:rsidP="006A39C0">
      <w:pPr>
        <w:pStyle w:val="2"/>
        <w:ind w:left="480" w:firstLine="480"/>
      </w:pPr>
      <w:r>
        <w:tab/>
      </w:r>
      <w:r>
        <w:tab/>
      </w:r>
      <w:r>
        <w:tab/>
      </w:r>
      <w:r>
        <w:tab/>
      </w:r>
      <w:r>
        <w:tab/>
        <w:t xml:space="preserve">    printf("+================================+\n");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    printf("|    </w:t>
      </w:r>
      <w:r>
        <w:rPr>
          <w:rFonts w:hint="eastAsia"/>
        </w:rPr>
        <w:t>语文成绩</w:t>
      </w:r>
      <w:r>
        <w:rPr>
          <w:rFonts w:hint="eastAsia"/>
        </w:rPr>
        <w:t xml:space="preserve">-1   </w:t>
      </w:r>
      <w:r>
        <w:rPr>
          <w:rFonts w:hint="eastAsia"/>
        </w:rPr>
        <w:t>数学成绩</w:t>
      </w:r>
      <w:r>
        <w:rPr>
          <w:rFonts w:hint="eastAsia"/>
        </w:rPr>
        <w:t>-2     |\n");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t xml:space="preserve">     </w:t>
      </w:r>
      <w:r>
        <w:rPr>
          <w:rFonts w:hint="eastAsia"/>
        </w:rPr>
        <w:tab/>
        <w:t xml:space="preserve">printf("|    </w:t>
      </w:r>
      <w:r>
        <w:rPr>
          <w:rFonts w:hint="eastAsia"/>
        </w:rPr>
        <w:t>英语成绩</w:t>
      </w:r>
      <w:r>
        <w:rPr>
          <w:rFonts w:hint="eastAsia"/>
        </w:rPr>
        <w:t xml:space="preserve">-3    </w:t>
      </w:r>
      <w:r>
        <w:rPr>
          <w:rFonts w:hint="eastAsia"/>
        </w:rPr>
        <w:t>总成绩</w:t>
      </w:r>
      <w:r>
        <w:rPr>
          <w:rFonts w:hint="eastAsia"/>
        </w:rPr>
        <w:t xml:space="preserve"> -4     |\n");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t xml:space="preserve">        printf("| </w:t>
      </w:r>
      <w:r>
        <w:rPr>
          <w:rFonts w:hint="eastAsia"/>
        </w:rPr>
        <w:t>请输入查询相应的成绩和分数范围</w:t>
      </w:r>
      <w:r>
        <w:rPr>
          <w:rFonts w:hint="eastAsia"/>
        </w:rPr>
        <w:t xml:space="preserve"> |\n");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t xml:space="preserve">    </w:t>
      </w:r>
      <w:r>
        <w:rPr>
          <w:rFonts w:hint="eastAsia"/>
        </w:rPr>
        <w:tab/>
        <w:t xml:space="preserve">printf("| </w:t>
      </w:r>
      <w:r>
        <w:rPr>
          <w:rFonts w:hint="eastAsia"/>
        </w:rPr>
        <w:t>如</w:t>
      </w:r>
      <w:r>
        <w:rPr>
          <w:rFonts w:hint="eastAsia"/>
        </w:rPr>
        <w:t>:</w:t>
      </w:r>
      <w:r>
        <w:rPr>
          <w:rFonts w:hint="eastAsia"/>
        </w:rPr>
        <w:t>查询语文</w:t>
      </w:r>
      <w:r>
        <w:rPr>
          <w:rFonts w:hint="eastAsia"/>
        </w:rPr>
        <w:t>50</w:t>
      </w:r>
      <w:r>
        <w:rPr>
          <w:rFonts w:hint="eastAsia"/>
        </w:rPr>
        <w:t>到</w:t>
      </w:r>
      <w:r>
        <w:rPr>
          <w:rFonts w:hint="eastAsia"/>
        </w:rPr>
        <w:t>60</w:t>
      </w:r>
      <w:r>
        <w:rPr>
          <w:rFonts w:hint="eastAsia"/>
        </w:rPr>
        <w:t>分的同学的信息</w:t>
      </w:r>
      <w:r>
        <w:rPr>
          <w:rFonts w:hint="eastAsia"/>
        </w:rPr>
        <w:t>|\n");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t xml:space="preserve">        printf("| </w:t>
      </w:r>
      <w:r>
        <w:rPr>
          <w:rFonts w:hint="eastAsia"/>
        </w:rPr>
        <w:t>输入</w:t>
      </w:r>
      <w:r>
        <w:rPr>
          <w:rFonts w:hint="eastAsia"/>
        </w:rPr>
        <w:t xml:space="preserve">:1 50 60  </w:t>
      </w:r>
      <w:r>
        <w:rPr>
          <w:rFonts w:hint="eastAsia"/>
        </w:rPr>
        <w:t>输入</w:t>
      </w:r>
      <w:r>
        <w:rPr>
          <w:rFonts w:hint="eastAsia"/>
        </w:rPr>
        <w:t>0 0 0</w:t>
      </w:r>
      <w:r>
        <w:rPr>
          <w:rFonts w:hint="eastAsia"/>
        </w:rPr>
        <w:t>返回上层</w:t>
      </w:r>
      <w:r>
        <w:rPr>
          <w:rFonts w:hint="eastAsia"/>
        </w:rPr>
        <w:t xml:space="preserve">|\n");    </w:t>
      </w:r>
    </w:p>
    <w:p w:rsidR="006A39C0" w:rsidRDefault="006A39C0" w:rsidP="006A39C0">
      <w:pPr>
        <w:pStyle w:val="2"/>
        <w:ind w:left="480" w:firstLine="480"/>
      </w:pPr>
      <w:r>
        <w:tab/>
      </w:r>
      <w:r>
        <w:tab/>
      </w:r>
      <w:r>
        <w:tab/>
      </w:r>
      <w:r>
        <w:tab/>
        <w:t xml:space="preserve">        printf("+================================+\n");</w:t>
      </w:r>
    </w:p>
    <w:p w:rsidR="006A39C0" w:rsidRDefault="006A39C0" w:rsidP="006A39C0">
      <w:pPr>
        <w:pStyle w:val="2"/>
        <w:ind w:left="480" w:firstLine="480"/>
      </w:pPr>
      <w:r>
        <w:tab/>
      </w:r>
      <w:r>
        <w:tab/>
      </w:r>
      <w:r>
        <w:tab/>
      </w:r>
      <w:r>
        <w:tab/>
        <w:t xml:space="preserve">        scanf ("%d%d%d",&amp;sum_a,&amp;sum_b,&amp;sum_c); </w:t>
      </w:r>
    </w:p>
    <w:p w:rsidR="006A39C0" w:rsidRDefault="006A39C0" w:rsidP="006A39C0">
      <w:pPr>
        <w:pStyle w:val="2"/>
        <w:ind w:left="480" w:firstLine="480"/>
      </w:pPr>
      <w:r>
        <w:tab/>
      </w:r>
      <w:r>
        <w:tab/>
      </w:r>
      <w:r>
        <w:tab/>
      </w:r>
      <w:r>
        <w:tab/>
        <w:t xml:space="preserve">        system("cls"); </w:t>
      </w:r>
    </w:p>
    <w:p w:rsidR="006A39C0" w:rsidRDefault="006A39C0" w:rsidP="006A39C0">
      <w:pPr>
        <w:pStyle w:val="2"/>
        <w:ind w:left="480" w:firstLine="480"/>
      </w:pPr>
      <w:r>
        <w:tab/>
      </w:r>
      <w:r>
        <w:tab/>
      </w:r>
      <w:r>
        <w:tab/>
      </w:r>
      <w:r>
        <w:tab/>
        <w:t xml:space="preserve">        if(sum_a==0) break; </w:t>
      </w:r>
    </w:p>
    <w:p w:rsidR="006A39C0" w:rsidRDefault="006A39C0" w:rsidP="006A39C0">
      <w:pPr>
        <w:pStyle w:val="2"/>
        <w:ind w:left="480" w:firstLine="480"/>
      </w:pPr>
      <w:r>
        <w:tab/>
      </w:r>
      <w:r>
        <w:tab/>
      </w:r>
      <w:r>
        <w:tab/>
      </w:r>
      <w:r>
        <w:tab/>
        <w:t xml:space="preserve">        else </w:t>
      </w:r>
    </w:p>
    <w:p w:rsidR="006A39C0" w:rsidRDefault="006A39C0" w:rsidP="006A39C0">
      <w:pPr>
        <w:pStyle w:val="2"/>
        <w:ind w:left="480" w:firstLine="480"/>
      </w:pPr>
      <w:r>
        <w:tab/>
      </w:r>
      <w:r>
        <w:tab/>
      </w:r>
      <w:r>
        <w:tab/>
      </w:r>
      <w:r>
        <w:tab/>
        <w:t xml:space="preserve">          {</w:t>
      </w:r>
    </w:p>
    <w:p w:rsidR="006A39C0" w:rsidRDefault="006A39C0" w:rsidP="006A39C0">
      <w:pPr>
        <w:pStyle w:val="2"/>
        <w:ind w:left="480" w:firstLine="480"/>
      </w:pPr>
      <w:r>
        <w:tab/>
      </w:r>
      <w:r>
        <w:tab/>
      </w:r>
      <w:r>
        <w:tab/>
      </w:r>
      <w:r>
        <w:tab/>
      </w:r>
      <w:r>
        <w:tab/>
        <w:t xml:space="preserve">       printf("+================================+\n");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t xml:space="preserve">           if(sum_a==1)//</w:t>
      </w:r>
      <w:r>
        <w:rPr>
          <w:rFonts w:hint="eastAsia"/>
        </w:rPr>
        <w:t>语文</w:t>
      </w:r>
      <w:r>
        <w:rPr>
          <w:rFonts w:hint="eastAsia"/>
        </w:rPr>
        <w:t xml:space="preserve"> </w:t>
      </w:r>
    </w:p>
    <w:p w:rsidR="006A39C0" w:rsidRDefault="006A39C0" w:rsidP="006A39C0">
      <w:pPr>
        <w:pStyle w:val="2"/>
        <w:ind w:left="480" w:firstLine="480"/>
      </w:pPr>
      <w:r>
        <w:tab/>
      </w:r>
      <w:r>
        <w:tab/>
      </w:r>
      <w:r>
        <w:tab/>
      </w:r>
      <w:r>
        <w:tab/>
        <w:t xml:space="preserve">             for(i=0;i&lt;count;i++)</w:t>
      </w:r>
    </w:p>
    <w:p w:rsidR="006A39C0" w:rsidRDefault="006A39C0" w:rsidP="006A39C0">
      <w:pPr>
        <w:pStyle w:val="2"/>
        <w:ind w:left="480" w:firstLine="480"/>
      </w:pPr>
      <w:r>
        <w:tab/>
      </w:r>
      <w:r>
        <w:tab/>
      </w:r>
      <w:r>
        <w:tab/>
      </w:r>
      <w:r>
        <w:tab/>
      </w:r>
      <w:r>
        <w:tab/>
      </w:r>
      <w:r>
        <w:tab/>
      </w:r>
      <w:r>
        <w:tab/>
        <w:t xml:space="preserve">    if(stu[i].chinese&gt;=sum_b&amp;&amp;stu[i].chinese&lt;=sum_c)</w:t>
      </w:r>
    </w:p>
    <w:p w:rsidR="006A39C0" w:rsidRDefault="006A39C0" w:rsidP="006A39C0">
      <w:pPr>
        <w:pStyle w:val="2"/>
        <w:ind w:left="480" w:firstLine="480"/>
      </w:pPr>
      <w:r>
        <w:tab/>
      </w:r>
      <w:r>
        <w:tab/>
      </w:r>
      <w:r>
        <w:tab/>
      </w:r>
      <w:r>
        <w:tab/>
      </w:r>
      <w:r>
        <w:tab/>
      </w:r>
      <w:r>
        <w:tab/>
      </w:r>
      <w:r>
        <w:tab/>
      </w:r>
      <w:r>
        <w:tab/>
        <w:t xml:space="preserve">  {</w:t>
      </w:r>
      <w:r>
        <w:tab/>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t xml:space="preserve">printf("|    </w:t>
      </w:r>
      <w:r>
        <w:rPr>
          <w:rFonts w:hint="eastAsia"/>
        </w:rPr>
        <w:t>姓名：</w:t>
      </w:r>
      <w:r>
        <w:rPr>
          <w:rFonts w:hint="eastAsia"/>
        </w:rPr>
        <w:t xml:space="preserve">%s     </w:t>
      </w:r>
      <w:r>
        <w:rPr>
          <w:rFonts w:hint="eastAsia"/>
        </w:rPr>
        <w:t>学号：</w:t>
      </w:r>
      <w:r>
        <w:rPr>
          <w:rFonts w:hint="eastAsia"/>
        </w:rPr>
        <w:t>%s    |\n",stu[i].name,stu[i].number);</w:t>
      </w:r>
    </w:p>
    <w:p w:rsidR="006A39C0" w:rsidRDefault="006A39C0" w:rsidP="006A39C0">
      <w:pPr>
        <w:pStyle w:val="2"/>
        <w:ind w:left="480" w:firstLine="480"/>
      </w:pPr>
      <w:r>
        <w:tab/>
      </w:r>
      <w:r>
        <w:tab/>
      </w:r>
      <w:r>
        <w:tab/>
      </w:r>
      <w:r>
        <w:tab/>
      </w:r>
      <w:r>
        <w:tab/>
      </w:r>
      <w:r>
        <w:tab/>
      </w:r>
      <w:r>
        <w:tab/>
      </w:r>
      <w:r>
        <w:tab/>
        <w:t xml:space="preserve">    printf("|                                |\n"); </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printf("|    </w:t>
      </w:r>
      <w:r>
        <w:rPr>
          <w:rFonts w:hint="eastAsia"/>
        </w:rPr>
        <w:t>语文成绩</w:t>
      </w:r>
      <w:r>
        <w:rPr>
          <w:rFonts w:hint="eastAsia"/>
        </w:rPr>
        <w:t xml:space="preserve">:%d   </w:t>
      </w:r>
      <w:r>
        <w:rPr>
          <w:rFonts w:hint="eastAsia"/>
        </w:rPr>
        <w:t>数学成绩</w:t>
      </w:r>
      <w:r>
        <w:rPr>
          <w:rFonts w:hint="eastAsia"/>
        </w:rPr>
        <w:t>:%d   |\n",stu[i].chinese,stu[i].math);</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t xml:space="preserve">printf("|    </w:t>
      </w:r>
      <w:r>
        <w:rPr>
          <w:rFonts w:hint="eastAsia"/>
        </w:rPr>
        <w:t>英语成绩</w:t>
      </w:r>
      <w:r>
        <w:rPr>
          <w:rFonts w:hint="eastAsia"/>
        </w:rPr>
        <w:t xml:space="preserve">:%d    </w:t>
      </w:r>
      <w:r>
        <w:rPr>
          <w:rFonts w:hint="eastAsia"/>
        </w:rPr>
        <w:t>总成绩</w:t>
      </w:r>
      <w:r>
        <w:rPr>
          <w:rFonts w:hint="eastAsia"/>
        </w:rPr>
        <w:t xml:space="preserve"> :%d   |\n",stu[i].english,stu[i].all);</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printf("|    </w:t>
      </w:r>
      <w:r>
        <w:rPr>
          <w:rFonts w:hint="eastAsia"/>
        </w:rPr>
        <w:t>当前欠费</w:t>
      </w:r>
      <w:r>
        <w:rPr>
          <w:rFonts w:hint="eastAsia"/>
        </w:rPr>
        <w:t>:%d</w:t>
      </w:r>
      <w:r>
        <w:rPr>
          <w:rFonts w:hint="eastAsia"/>
        </w:rPr>
        <w:t>元</w:t>
      </w:r>
      <w:r>
        <w:rPr>
          <w:rFonts w:hint="eastAsia"/>
        </w:rPr>
        <w:t xml:space="preserve">               |\n",5000-stu[i].money); </w:t>
      </w:r>
    </w:p>
    <w:p w:rsidR="006A39C0" w:rsidRDefault="006A39C0" w:rsidP="006A39C0">
      <w:pPr>
        <w:pStyle w:val="2"/>
        <w:ind w:left="480" w:firstLine="480"/>
      </w:pPr>
      <w:r>
        <w:tab/>
      </w:r>
      <w:r>
        <w:tab/>
      </w:r>
      <w:r>
        <w:tab/>
      </w:r>
      <w:r>
        <w:tab/>
      </w:r>
      <w:r>
        <w:tab/>
        <w:t xml:space="preserve">                printf("|                                |\n");</w:t>
      </w:r>
    </w:p>
    <w:p w:rsidR="006A39C0" w:rsidRDefault="006A39C0" w:rsidP="006A39C0">
      <w:pPr>
        <w:pStyle w:val="2"/>
        <w:ind w:left="480" w:firstLine="480"/>
      </w:pPr>
      <w:r>
        <w:tab/>
      </w:r>
      <w:r>
        <w:tab/>
      </w:r>
      <w:r>
        <w:tab/>
        <w:t xml:space="preserve">           </w:t>
      </w:r>
      <w:r>
        <w:tab/>
      </w:r>
      <w:r>
        <w:tab/>
        <w:t xml:space="preserve">        printf("|                                |\n");</w:t>
      </w:r>
    </w:p>
    <w:p w:rsidR="006A39C0" w:rsidRDefault="006A39C0" w:rsidP="006A39C0">
      <w:pPr>
        <w:pStyle w:val="2"/>
        <w:ind w:left="480" w:firstLine="480"/>
      </w:pPr>
      <w:r>
        <w:tab/>
      </w:r>
      <w:r>
        <w:tab/>
      </w:r>
      <w:r>
        <w:tab/>
        <w:t xml:space="preserve">           </w:t>
      </w:r>
      <w:r>
        <w:tab/>
      </w:r>
      <w:r>
        <w:tab/>
        <w:t xml:space="preserve">        sum_man++;</w:t>
      </w:r>
    </w:p>
    <w:p w:rsidR="006A39C0" w:rsidRDefault="006A39C0" w:rsidP="006A39C0">
      <w:pPr>
        <w:pStyle w:val="2"/>
        <w:ind w:left="480" w:firstLine="480"/>
      </w:pPr>
      <w:r>
        <w:tab/>
      </w:r>
      <w:r>
        <w:tab/>
      </w:r>
      <w:r>
        <w:tab/>
      </w:r>
      <w:r>
        <w:tab/>
      </w:r>
      <w:r>
        <w:tab/>
      </w:r>
      <w:r>
        <w:tab/>
      </w:r>
      <w:r>
        <w:tab/>
        <w:t xml:space="preserve">      }      </w:t>
      </w:r>
    </w:p>
    <w:p w:rsidR="006A39C0" w:rsidRDefault="006A39C0" w:rsidP="006A39C0">
      <w:pPr>
        <w:pStyle w:val="2"/>
        <w:ind w:left="480" w:firstLine="480"/>
      </w:pPr>
      <w:r>
        <w:tab/>
      </w:r>
      <w:r>
        <w:tab/>
      </w:r>
      <w:r>
        <w:tab/>
      </w:r>
      <w:r>
        <w:tab/>
        <w:t xml:space="preserve">           if(sum_a==2)</w:t>
      </w:r>
    </w:p>
    <w:p w:rsidR="006A39C0" w:rsidRDefault="006A39C0" w:rsidP="006A39C0">
      <w:pPr>
        <w:pStyle w:val="2"/>
        <w:ind w:left="480" w:firstLine="480"/>
      </w:pPr>
      <w:r>
        <w:tab/>
      </w:r>
      <w:r>
        <w:tab/>
      </w:r>
      <w:r>
        <w:tab/>
      </w:r>
      <w:r>
        <w:tab/>
        <w:t xml:space="preserve">             for(i=0;i&lt;count;i++)</w:t>
      </w:r>
    </w:p>
    <w:p w:rsidR="006A39C0" w:rsidRDefault="006A39C0" w:rsidP="006A39C0">
      <w:pPr>
        <w:pStyle w:val="2"/>
        <w:ind w:left="480" w:firstLine="480"/>
      </w:pPr>
      <w:r>
        <w:tab/>
      </w:r>
      <w:r>
        <w:tab/>
      </w:r>
      <w:r>
        <w:tab/>
      </w:r>
      <w:r>
        <w:tab/>
      </w:r>
      <w:r>
        <w:tab/>
      </w:r>
      <w:r>
        <w:tab/>
      </w:r>
      <w:r>
        <w:tab/>
        <w:t xml:space="preserve">    if(stu[i].math&gt;=sum_b&amp;&amp;stu[i].math&lt;=sum_c)</w:t>
      </w:r>
    </w:p>
    <w:p w:rsidR="006A39C0" w:rsidRDefault="006A39C0" w:rsidP="006A39C0">
      <w:pPr>
        <w:pStyle w:val="2"/>
        <w:ind w:left="480" w:firstLine="480"/>
      </w:pPr>
      <w:r>
        <w:tab/>
      </w:r>
      <w:r>
        <w:tab/>
      </w:r>
      <w:r>
        <w:tab/>
      </w:r>
      <w:r>
        <w:tab/>
      </w:r>
      <w:r>
        <w:tab/>
      </w:r>
      <w:r>
        <w:tab/>
      </w:r>
      <w:r>
        <w:tab/>
      </w:r>
      <w:r>
        <w:tab/>
        <w:t xml:space="preserve">  {</w:t>
      </w:r>
      <w:r>
        <w:tab/>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printf("|    </w:t>
      </w:r>
      <w:r>
        <w:rPr>
          <w:rFonts w:hint="eastAsia"/>
        </w:rPr>
        <w:t>姓名：</w:t>
      </w:r>
      <w:r>
        <w:rPr>
          <w:rFonts w:hint="eastAsia"/>
        </w:rPr>
        <w:t xml:space="preserve">%s     </w:t>
      </w:r>
      <w:r>
        <w:rPr>
          <w:rFonts w:hint="eastAsia"/>
        </w:rPr>
        <w:t>学号：</w:t>
      </w:r>
      <w:r>
        <w:rPr>
          <w:rFonts w:hint="eastAsia"/>
        </w:rPr>
        <w:t>%s    |\n",stu[i].name,stu[i].number);</w:t>
      </w:r>
    </w:p>
    <w:p w:rsidR="006A39C0" w:rsidRDefault="006A39C0" w:rsidP="006A39C0">
      <w:pPr>
        <w:pStyle w:val="2"/>
        <w:ind w:left="480" w:firstLine="480"/>
      </w:pPr>
      <w:r>
        <w:tab/>
      </w:r>
      <w:r>
        <w:tab/>
      </w:r>
      <w:r>
        <w:tab/>
      </w:r>
      <w:r>
        <w:tab/>
      </w:r>
      <w:r>
        <w:tab/>
      </w:r>
      <w:r>
        <w:tab/>
      </w:r>
      <w:r>
        <w:tab/>
      </w:r>
      <w:r>
        <w:tab/>
        <w:t xml:space="preserve">    printf("|                                |\n"); </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printf("|    </w:t>
      </w:r>
      <w:r>
        <w:rPr>
          <w:rFonts w:hint="eastAsia"/>
        </w:rPr>
        <w:t>语文成绩</w:t>
      </w:r>
      <w:r>
        <w:rPr>
          <w:rFonts w:hint="eastAsia"/>
        </w:rPr>
        <w:t xml:space="preserve">:%d   </w:t>
      </w:r>
      <w:r>
        <w:rPr>
          <w:rFonts w:hint="eastAsia"/>
        </w:rPr>
        <w:t>数学成绩</w:t>
      </w:r>
      <w:r>
        <w:rPr>
          <w:rFonts w:hint="eastAsia"/>
        </w:rPr>
        <w:t>:%d   |\n",stu[i].chinese,stu[i].math);</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t xml:space="preserve">printf("|    </w:t>
      </w:r>
      <w:r>
        <w:rPr>
          <w:rFonts w:hint="eastAsia"/>
        </w:rPr>
        <w:t>英语成绩</w:t>
      </w:r>
      <w:r>
        <w:rPr>
          <w:rFonts w:hint="eastAsia"/>
        </w:rPr>
        <w:t xml:space="preserve">:%d    </w:t>
      </w:r>
      <w:r>
        <w:rPr>
          <w:rFonts w:hint="eastAsia"/>
        </w:rPr>
        <w:t>总成绩</w:t>
      </w:r>
      <w:r>
        <w:rPr>
          <w:rFonts w:hint="eastAsia"/>
        </w:rPr>
        <w:t xml:space="preserve"> :%d   |\n",stu[i].english,stu[i].all);</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printf("|    </w:t>
      </w:r>
      <w:r>
        <w:rPr>
          <w:rFonts w:hint="eastAsia"/>
        </w:rPr>
        <w:t>当前欠费</w:t>
      </w:r>
      <w:r>
        <w:rPr>
          <w:rFonts w:hint="eastAsia"/>
        </w:rPr>
        <w:t>:%d</w:t>
      </w:r>
      <w:r>
        <w:rPr>
          <w:rFonts w:hint="eastAsia"/>
        </w:rPr>
        <w:t>元</w:t>
      </w:r>
      <w:r>
        <w:rPr>
          <w:rFonts w:hint="eastAsia"/>
        </w:rPr>
        <w:t xml:space="preserve">               |\n",5000-stu[i].money);</w:t>
      </w:r>
    </w:p>
    <w:p w:rsidR="006A39C0" w:rsidRDefault="006A39C0" w:rsidP="006A39C0">
      <w:pPr>
        <w:pStyle w:val="2"/>
        <w:ind w:left="480" w:firstLine="480"/>
      </w:pPr>
      <w:r>
        <w:tab/>
      </w:r>
      <w:r>
        <w:tab/>
      </w:r>
      <w:r>
        <w:tab/>
      </w:r>
      <w:r>
        <w:tab/>
      </w:r>
      <w:r>
        <w:tab/>
      </w:r>
      <w:r>
        <w:tab/>
      </w:r>
      <w:r>
        <w:tab/>
        <w:t xml:space="preserve">        printf("|                                |\n");</w:t>
      </w:r>
    </w:p>
    <w:p w:rsidR="006A39C0" w:rsidRDefault="006A39C0" w:rsidP="006A39C0">
      <w:pPr>
        <w:pStyle w:val="2"/>
        <w:ind w:left="480" w:firstLine="480"/>
      </w:pPr>
      <w:r>
        <w:tab/>
      </w:r>
      <w:r>
        <w:tab/>
      </w:r>
      <w:r>
        <w:tab/>
      </w:r>
      <w:r>
        <w:tab/>
      </w:r>
      <w:r>
        <w:tab/>
      </w:r>
      <w:r>
        <w:tab/>
      </w:r>
      <w:r>
        <w:tab/>
        <w:t xml:space="preserve">        printf("|                                |\n"); </w:t>
      </w:r>
    </w:p>
    <w:p w:rsidR="006A39C0" w:rsidRDefault="006A39C0" w:rsidP="006A39C0">
      <w:pPr>
        <w:pStyle w:val="2"/>
        <w:ind w:left="480" w:firstLine="480"/>
      </w:pPr>
      <w:r>
        <w:tab/>
      </w:r>
      <w:r>
        <w:tab/>
      </w:r>
      <w:r>
        <w:tab/>
        <w:t xml:space="preserve">           </w:t>
      </w:r>
      <w:r>
        <w:tab/>
      </w:r>
      <w:r>
        <w:tab/>
        <w:t xml:space="preserve">        sum_man++; </w:t>
      </w:r>
    </w:p>
    <w:p w:rsidR="006A39C0" w:rsidRDefault="006A39C0" w:rsidP="006A39C0">
      <w:pPr>
        <w:pStyle w:val="2"/>
        <w:ind w:left="480" w:firstLine="480"/>
      </w:pPr>
      <w:r>
        <w:tab/>
      </w:r>
      <w:r>
        <w:tab/>
      </w:r>
      <w:r>
        <w:tab/>
      </w:r>
      <w:r>
        <w:tab/>
      </w:r>
      <w:r>
        <w:tab/>
      </w:r>
      <w:r>
        <w:tab/>
      </w:r>
      <w:r>
        <w:tab/>
        <w:t xml:space="preserve">      }</w:t>
      </w:r>
    </w:p>
    <w:p w:rsidR="006A39C0" w:rsidRDefault="006A39C0" w:rsidP="006A39C0">
      <w:pPr>
        <w:pStyle w:val="2"/>
        <w:ind w:left="480" w:firstLine="480"/>
      </w:pPr>
      <w:r>
        <w:tab/>
      </w:r>
      <w:r>
        <w:tab/>
      </w:r>
      <w:r>
        <w:tab/>
      </w:r>
      <w:r>
        <w:tab/>
        <w:t xml:space="preserve">           if(sum_a==3)</w:t>
      </w:r>
    </w:p>
    <w:p w:rsidR="006A39C0" w:rsidRDefault="006A39C0" w:rsidP="006A39C0">
      <w:pPr>
        <w:pStyle w:val="2"/>
        <w:ind w:left="480" w:firstLine="480"/>
      </w:pPr>
      <w:r>
        <w:tab/>
      </w:r>
      <w:r>
        <w:tab/>
      </w:r>
      <w:r>
        <w:tab/>
      </w:r>
      <w:r>
        <w:tab/>
        <w:t xml:space="preserve">             for(i=0;i&lt;count;i++)</w:t>
      </w:r>
    </w:p>
    <w:p w:rsidR="006A39C0" w:rsidRDefault="006A39C0" w:rsidP="006A39C0">
      <w:pPr>
        <w:pStyle w:val="2"/>
        <w:ind w:left="480" w:firstLine="480"/>
      </w:pPr>
      <w:r>
        <w:tab/>
      </w:r>
      <w:r>
        <w:tab/>
      </w:r>
      <w:r>
        <w:tab/>
      </w:r>
      <w:r>
        <w:tab/>
      </w:r>
      <w:r>
        <w:tab/>
      </w:r>
      <w:r>
        <w:tab/>
      </w:r>
      <w:r>
        <w:tab/>
        <w:t xml:space="preserve">    if(stu[i].english&gt;=sum_b&amp;&amp;stu[i].english&lt;=sum_c)</w:t>
      </w:r>
    </w:p>
    <w:p w:rsidR="006A39C0" w:rsidRDefault="006A39C0" w:rsidP="006A39C0">
      <w:pPr>
        <w:pStyle w:val="2"/>
        <w:ind w:left="480" w:firstLine="480"/>
      </w:pPr>
      <w:r>
        <w:tab/>
      </w:r>
      <w:r>
        <w:tab/>
      </w:r>
      <w:r>
        <w:tab/>
      </w:r>
      <w:r>
        <w:tab/>
      </w:r>
      <w:r>
        <w:tab/>
      </w:r>
      <w:r>
        <w:tab/>
      </w:r>
      <w:r>
        <w:tab/>
      </w:r>
      <w:r>
        <w:tab/>
        <w:t xml:space="preserve">  {</w:t>
      </w:r>
      <w:r>
        <w:tab/>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t xml:space="preserve">printf("|    </w:t>
      </w:r>
      <w:r>
        <w:rPr>
          <w:rFonts w:hint="eastAsia"/>
        </w:rPr>
        <w:t>姓名：</w:t>
      </w:r>
      <w:r>
        <w:rPr>
          <w:rFonts w:hint="eastAsia"/>
        </w:rPr>
        <w:t xml:space="preserve">%s     </w:t>
      </w:r>
      <w:r>
        <w:rPr>
          <w:rFonts w:hint="eastAsia"/>
        </w:rPr>
        <w:t>学号：</w:t>
      </w:r>
      <w:r>
        <w:rPr>
          <w:rFonts w:hint="eastAsia"/>
        </w:rPr>
        <w:t>%s    |\n",stu[i].name,stu[i].number);</w:t>
      </w:r>
    </w:p>
    <w:p w:rsidR="006A39C0" w:rsidRDefault="006A39C0" w:rsidP="006A39C0">
      <w:pPr>
        <w:pStyle w:val="2"/>
        <w:ind w:left="480" w:firstLine="480"/>
      </w:pPr>
      <w:r>
        <w:tab/>
      </w:r>
      <w:r>
        <w:tab/>
      </w:r>
      <w:r>
        <w:tab/>
      </w:r>
      <w:r>
        <w:tab/>
      </w:r>
      <w:r>
        <w:tab/>
      </w:r>
      <w:r>
        <w:tab/>
      </w:r>
      <w:r>
        <w:tab/>
      </w:r>
      <w:r>
        <w:tab/>
        <w:t xml:space="preserve">    printf("|                                |\n"); </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printf("|    </w:t>
      </w:r>
      <w:r>
        <w:rPr>
          <w:rFonts w:hint="eastAsia"/>
        </w:rPr>
        <w:t>语文成绩</w:t>
      </w:r>
      <w:r>
        <w:rPr>
          <w:rFonts w:hint="eastAsia"/>
        </w:rPr>
        <w:t xml:space="preserve">:%d   </w:t>
      </w:r>
      <w:r>
        <w:rPr>
          <w:rFonts w:hint="eastAsia"/>
        </w:rPr>
        <w:t>数学成绩</w:t>
      </w:r>
      <w:r>
        <w:rPr>
          <w:rFonts w:hint="eastAsia"/>
        </w:rPr>
        <w:t>:%d   |\n",stu[i].chinese,stu[i].math);</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t xml:space="preserve">printf("|    </w:t>
      </w:r>
      <w:r>
        <w:rPr>
          <w:rFonts w:hint="eastAsia"/>
        </w:rPr>
        <w:t>英语成绩</w:t>
      </w:r>
      <w:r>
        <w:rPr>
          <w:rFonts w:hint="eastAsia"/>
        </w:rPr>
        <w:t xml:space="preserve">:%d    </w:t>
      </w:r>
      <w:r>
        <w:rPr>
          <w:rFonts w:hint="eastAsia"/>
        </w:rPr>
        <w:t>总成绩</w:t>
      </w:r>
      <w:r>
        <w:rPr>
          <w:rFonts w:hint="eastAsia"/>
        </w:rPr>
        <w:t xml:space="preserve"> :%d   |\n",stu[i].english,stu[i].all);</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printf("|    </w:t>
      </w:r>
      <w:r>
        <w:rPr>
          <w:rFonts w:hint="eastAsia"/>
        </w:rPr>
        <w:t>当前欠费</w:t>
      </w:r>
      <w:r>
        <w:rPr>
          <w:rFonts w:hint="eastAsia"/>
        </w:rPr>
        <w:t>:%d</w:t>
      </w:r>
      <w:r>
        <w:rPr>
          <w:rFonts w:hint="eastAsia"/>
        </w:rPr>
        <w:t>元</w:t>
      </w:r>
      <w:r>
        <w:rPr>
          <w:rFonts w:hint="eastAsia"/>
        </w:rPr>
        <w:t xml:space="preserve">               |\n",5000-stu[i].money); </w:t>
      </w:r>
    </w:p>
    <w:p w:rsidR="006A39C0" w:rsidRDefault="006A39C0" w:rsidP="006A39C0">
      <w:pPr>
        <w:pStyle w:val="2"/>
        <w:ind w:left="480" w:firstLine="480"/>
      </w:pPr>
      <w:r>
        <w:tab/>
      </w:r>
      <w:r>
        <w:tab/>
      </w:r>
      <w:r>
        <w:tab/>
      </w:r>
      <w:r>
        <w:tab/>
      </w:r>
      <w:r>
        <w:tab/>
      </w:r>
      <w:r>
        <w:tab/>
      </w:r>
      <w:r>
        <w:tab/>
        <w:t xml:space="preserve">        printf("|                                |\n");</w:t>
      </w:r>
    </w:p>
    <w:p w:rsidR="006A39C0" w:rsidRDefault="006A39C0" w:rsidP="006A39C0">
      <w:pPr>
        <w:pStyle w:val="2"/>
        <w:ind w:left="480" w:firstLine="480"/>
      </w:pPr>
      <w:r>
        <w:tab/>
      </w:r>
      <w:r>
        <w:tab/>
      </w:r>
      <w:r>
        <w:tab/>
      </w:r>
      <w:r>
        <w:tab/>
      </w:r>
      <w:r>
        <w:tab/>
      </w:r>
      <w:r>
        <w:tab/>
      </w:r>
      <w:r>
        <w:tab/>
        <w:t xml:space="preserve">        printf("|                                |\n");</w:t>
      </w:r>
    </w:p>
    <w:p w:rsidR="006A39C0" w:rsidRDefault="006A39C0" w:rsidP="006A39C0">
      <w:pPr>
        <w:pStyle w:val="2"/>
        <w:ind w:left="480" w:firstLine="480"/>
      </w:pPr>
      <w:r>
        <w:tab/>
      </w:r>
      <w:r>
        <w:tab/>
      </w:r>
      <w:r>
        <w:tab/>
        <w:t xml:space="preserve">           </w:t>
      </w:r>
      <w:r>
        <w:tab/>
      </w:r>
      <w:r>
        <w:tab/>
        <w:t xml:space="preserve">        sum_man++;</w:t>
      </w:r>
    </w:p>
    <w:p w:rsidR="006A39C0" w:rsidRDefault="006A39C0" w:rsidP="006A39C0">
      <w:pPr>
        <w:pStyle w:val="2"/>
        <w:ind w:left="480" w:firstLine="480"/>
      </w:pPr>
      <w:r>
        <w:tab/>
      </w:r>
      <w:r>
        <w:tab/>
      </w:r>
      <w:r>
        <w:tab/>
      </w:r>
      <w:r>
        <w:tab/>
      </w:r>
      <w:r>
        <w:tab/>
      </w:r>
      <w:r>
        <w:tab/>
      </w:r>
      <w:r>
        <w:tab/>
        <w:t xml:space="preserve">      }</w:t>
      </w:r>
      <w:r>
        <w:tab/>
      </w:r>
      <w:r>
        <w:tab/>
      </w:r>
      <w:r>
        <w:tab/>
      </w:r>
      <w:r>
        <w:tab/>
        <w:t xml:space="preserve">           </w:t>
      </w:r>
    </w:p>
    <w:p w:rsidR="006A39C0" w:rsidRDefault="006A39C0" w:rsidP="006A39C0">
      <w:pPr>
        <w:pStyle w:val="2"/>
        <w:ind w:left="480" w:firstLine="480"/>
      </w:pPr>
      <w:r>
        <w:tab/>
      </w:r>
      <w:r>
        <w:tab/>
      </w:r>
      <w:r>
        <w:tab/>
      </w:r>
      <w:r>
        <w:tab/>
        <w:t xml:space="preserve">           if(sum_a==4)</w:t>
      </w:r>
    </w:p>
    <w:p w:rsidR="006A39C0" w:rsidRDefault="006A39C0" w:rsidP="006A39C0">
      <w:pPr>
        <w:pStyle w:val="2"/>
        <w:ind w:left="480" w:firstLine="480"/>
      </w:pPr>
      <w:r>
        <w:tab/>
      </w:r>
      <w:r>
        <w:tab/>
      </w:r>
      <w:r>
        <w:tab/>
      </w:r>
      <w:r>
        <w:tab/>
        <w:t xml:space="preserve">             for(i=0;i&lt;count;i++)</w:t>
      </w:r>
    </w:p>
    <w:p w:rsidR="006A39C0" w:rsidRDefault="006A39C0" w:rsidP="006A39C0">
      <w:pPr>
        <w:pStyle w:val="2"/>
        <w:ind w:left="480" w:firstLine="480"/>
      </w:pPr>
      <w:r>
        <w:tab/>
      </w:r>
      <w:r>
        <w:tab/>
      </w:r>
      <w:r>
        <w:tab/>
      </w:r>
      <w:r>
        <w:tab/>
      </w:r>
      <w:r>
        <w:tab/>
      </w:r>
      <w:r>
        <w:tab/>
      </w:r>
      <w:r>
        <w:tab/>
        <w:t xml:space="preserve">    if(stu[i].all&gt;=sum_b&amp;&amp;stu[i].all&lt;=sum_c)</w:t>
      </w:r>
    </w:p>
    <w:p w:rsidR="006A39C0" w:rsidRDefault="006A39C0" w:rsidP="006A39C0">
      <w:pPr>
        <w:pStyle w:val="2"/>
        <w:ind w:left="480" w:firstLine="480"/>
      </w:pPr>
      <w:r>
        <w:tab/>
      </w:r>
      <w:r>
        <w:tab/>
      </w:r>
      <w:r>
        <w:tab/>
      </w:r>
      <w:r>
        <w:tab/>
      </w:r>
      <w:r>
        <w:tab/>
      </w:r>
      <w:r>
        <w:tab/>
      </w:r>
      <w:r>
        <w:tab/>
      </w:r>
      <w:r>
        <w:tab/>
        <w:t xml:space="preserve">  {</w:t>
      </w:r>
      <w:r>
        <w:tab/>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printf("|    </w:t>
      </w:r>
      <w:r>
        <w:rPr>
          <w:rFonts w:hint="eastAsia"/>
        </w:rPr>
        <w:t>姓名：</w:t>
      </w:r>
      <w:r>
        <w:rPr>
          <w:rFonts w:hint="eastAsia"/>
        </w:rPr>
        <w:t xml:space="preserve">%s     </w:t>
      </w:r>
      <w:r>
        <w:rPr>
          <w:rFonts w:hint="eastAsia"/>
        </w:rPr>
        <w:t>学号：</w:t>
      </w:r>
      <w:r>
        <w:rPr>
          <w:rFonts w:hint="eastAsia"/>
        </w:rPr>
        <w:t>%s    |\n",stu[i].name,stu[i].number);</w:t>
      </w:r>
    </w:p>
    <w:p w:rsidR="006A39C0" w:rsidRDefault="006A39C0" w:rsidP="006A39C0">
      <w:pPr>
        <w:pStyle w:val="2"/>
        <w:ind w:left="480" w:firstLine="480"/>
      </w:pPr>
      <w:r>
        <w:tab/>
      </w:r>
      <w:r>
        <w:tab/>
      </w:r>
      <w:r>
        <w:tab/>
      </w:r>
      <w:r>
        <w:tab/>
      </w:r>
      <w:r>
        <w:tab/>
      </w:r>
      <w:r>
        <w:tab/>
      </w:r>
      <w:r>
        <w:tab/>
      </w:r>
      <w:r>
        <w:tab/>
        <w:t xml:space="preserve">    printf("|                                |\n"); </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printf("|    </w:t>
      </w:r>
      <w:r>
        <w:rPr>
          <w:rFonts w:hint="eastAsia"/>
        </w:rPr>
        <w:t>语文成绩</w:t>
      </w:r>
      <w:r>
        <w:rPr>
          <w:rFonts w:hint="eastAsia"/>
        </w:rPr>
        <w:t xml:space="preserve">:%d   </w:t>
      </w:r>
      <w:r>
        <w:rPr>
          <w:rFonts w:hint="eastAsia"/>
        </w:rPr>
        <w:t>数学成绩</w:t>
      </w:r>
      <w:r>
        <w:rPr>
          <w:rFonts w:hint="eastAsia"/>
        </w:rPr>
        <w:t>:%d   |\n",stu[i].chinese,stu[i].math);</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t xml:space="preserve">printf("|    </w:t>
      </w:r>
      <w:r>
        <w:rPr>
          <w:rFonts w:hint="eastAsia"/>
        </w:rPr>
        <w:t>英语成绩</w:t>
      </w:r>
      <w:r>
        <w:rPr>
          <w:rFonts w:hint="eastAsia"/>
        </w:rPr>
        <w:t xml:space="preserve">:%d    </w:t>
      </w:r>
      <w:r>
        <w:rPr>
          <w:rFonts w:hint="eastAsia"/>
        </w:rPr>
        <w:t>总成绩</w:t>
      </w:r>
      <w:r>
        <w:rPr>
          <w:rFonts w:hint="eastAsia"/>
        </w:rPr>
        <w:t xml:space="preserve"> :%d   |\n",stu[i].english,stu[i].all);</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printf("|    </w:t>
      </w:r>
      <w:r>
        <w:rPr>
          <w:rFonts w:hint="eastAsia"/>
        </w:rPr>
        <w:t>当前欠费</w:t>
      </w:r>
      <w:r>
        <w:rPr>
          <w:rFonts w:hint="eastAsia"/>
        </w:rPr>
        <w:t>:%d</w:t>
      </w:r>
      <w:r>
        <w:rPr>
          <w:rFonts w:hint="eastAsia"/>
        </w:rPr>
        <w:t>元</w:t>
      </w:r>
      <w:r>
        <w:rPr>
          <w:rFonts w:hint="eastAsia"/>
        </w:rPr>
        <w:t xml:space="preserve">               |\n",5000-stu[i].money); </w:t>
      </w:r>
    </w:p>
    <w:p w:rsidR="006A39C0" w:rsidRDefault="006A39C0" w:rsidP="006A39C0">
      <w:pPr>
        <w:pStyle w:val="2"/>
        <w:ind w:left="480" w:firstLine="480"/>
      </w:pPr>
      <w:r>
        <w:tab/>
      </w:r>
      <w:r>
        <w:tab/>
      </w:r>
      <w:r>
        <w:tab/>
      </w:r>
      <w:r>
        <w:tab/>
      </w:r>
      <w:r>
        <w:tab/>
      </w:r>
      <w:r>
        <w:tab/>
      </w:r>
      <w:r>
        <w:tab/>
        <w:t xml:space="preserve">        printf("|                                |\n");</w:t>
      </w:r>
    </w:p>
    <w:p w:rsidR="006A39C0" w:rsidRDefault="006A39C0" w:rsidP="006A39C0">
      <w:pPr>
        <w:pStyle w:val="2"/>
        <w:ind w:left="480" w:firstLine="480"/>
      </w:pPr>
      <w:r>
        <w:tab/>
      </w:r>
      <w:r>
        <w:tab/>
      </w:r>
      <w:r>
        <w:tab/>
      </w:r>
      <w:r>
        <w:tab/>
      </w:r>
      <w:r>
        <w:tab/>
      </w:r>
      <w:r>
        <w:tab/>
      </w:r>
      <w:r>
        <w:tab/>
        <w:t xml:space="preserve">        printf("|                                |\n");</w:t>
      </w:r>
    </w:p>
    <w:p w:rsidR="006A39C0" w:rsidRDefault="006A39C0" w:rsidP="006A39C0">
      <w:pPr>
        <w:pStyle w:val="2"/>
        <w:ind w:left="480" w:firstLine="480"/>
      </w:pPr>
      <w:r>
        <w:tab/>
      </w:r>
      <w:r>
        <w:tab/>
      </w:r>
      <w:r>
        <w:tab/>
        <w:t xml:space="preserve">           </w:t>
      </w:r>
      <w:r>
        <w:tab/>
      </w:r>
      <w:r>
        <w:tab/>
        <w:t xml:space="preserve">        sum_man++;</w:t>
      </w:r>
    </w:p>
    <w:p w:rsidR="006A39C0" w:rsidRDefault="006A39C0" w:rsidP="006A39C0">
      <w:pPr>
        <w:pStyle w:val="2"/>
        <w:ind w:left="480" w:firstLine="480"/>
      </w:pPr>
      <w:r>
        <w:tab/>
      </w:r>
      <w:r>
        <w:tab/>
      </w:r>
      <w:r>
        <w:tab/>
      </w:r>
      <w:r>
        <w:tab/>
      </w:r>
      <w:r>
        <w:tab/>
      </w:r>
      <w:r>
        <w:tab/>
      </w:r>
      <w:r>
        <w:tab/>
        <w:t xml:space="preserve">      }</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t xml:space="preserve">printf("|          </w:t>
      </w:r>
      <w:r>
        <w:rPr>
          <w:rFonts w:hint="eastAsia"/>
        </w:rPr>
        <w:t>本次查询结束</w:t>
      </w:r>
      <w:r>
        <w:rPr>
          <w:rFonts w:hint="eastAsia"/>
        </w:rPr>
        <w:t xml:space="preserve">          |\n");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        printf("|            </w:t>
      </w:r>
      <w:r>
        <w:rPr>
          <w:rFonts w:hint="eastAsia"/>
        </w:rPr>
        <w:t>共查到</w:t>
      </w:r>
      <w:r>
        <w:rPr>
          <w:rFonts w:hint="eastAsia"/>
        </w:rPr>
        <w:t>%d</w:t>
      </w:r>
      <w:r>
        <w:rPr>
          <w:rFonts w:hint="eastAsia"/>
        </w:rPr>
        <w:t>人</w:t>
      </w:r>
      <w:r>
        <w:rPr>
          <w:rFonts w:hint="eastAsia"/>
        </w:rPr>
        <w:t xml:space="preserve">           |\n",sum_man);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t xml:space="preserve">printf("|            </w:t>
      </w:r>
      <w:r>
        <w:rPr>
          <w:rFonts w:hint="eastAsia"/>
        </w:rPr>
        <w:t>输入</w:t>
      </w:r>
      <w:r>
        <w:rPr>
          <w:rFonts w:hint="eastAsia"/>
        </w:rPr>
        <w:t>1</w:t>
      </w:r>
      <w:r>
        <w:rPr>
          <w:rFonts w:hint="eastAsia"/>
        </w:rPr>
        <w:t>继续</w:t>
      </w:r>
      <w:r>
        <w:rPr>
          <w:rFonts w:hint="eastAsia"/>
        </w:rPr>
        <w:t xml:space="preserve">           |\n");</w:t>
      </w:r>
    </w:p>
    <w:p w:rsidR="006A39C0" w:rsidRDefault="006A39C0" w:rsidP="006A39C0">
      <w:pPr>
        <w:pStyle w:val="2"/>
        <w:ind w:left="480" w:firstLine="480"/>
      </w:pPr>
      <w:r>
        <w:tab/>
      </w:r>
      <w:r>
        <w:tab/>
      </w:r>
      <w:r>
        <w:tab/>
      </w:r>
      <w:r>
        <w:tab/>
      </w:r>
      <w:r>
        <w:tab/>
        <w:t xml:space="preserve">        printf("|                                |\n");    </w:t>
      </w:r>
    </w:p>
    <w:p w:rsidR="006A39C0" w:rsidRDefault="006A39C0" w:rsidP="006A39C0">
      <w:pPr>
        <w:pStyle w:val="2"/>
        <w:ind w:left="480" w:firstLine="480"/>
      </w:pPr>
      <w:r>
        <w:tab/>
      </w:r>
      <w:r>
        <w:tab/>
      </w:r>
      <w:r>
        <w:tab/>
      </w:r>
      <w:r>
        <w:tab/>
      </w:r>
      <w:r>
        <w:tab/>
        <w:t xml:space="preserve">        printf("+================================+\n");</w:t>
      </w:r>
    </w:p>
    <w:p w:rsidR="006A39C0" w:rsidRDefault="006A39C0" w:rsidP="006A39C0">
      <w:pPr>
        <w:pStyle w:val="2"/>
        <w:ind w:left="480" w:firstLine="480"/>
      </w:pPr>
      <w:r>
        <w:tab/>
      </w:r>
      <w:r>
        <w:tab/>
      </w:r>
      <w:r>
        <w:tab/>
      </w:r>
      <w:r>
        <w:tab/>
      </w:r>
      <w:r>
        <w:tab/>
        <w:t xml:space="preserve">        scanf ("%d",&amp;abc);</w:t>
      </w:r>
    </w:p>
    <w:p w:rsidR="006A39C0" w:rsidRDefault="006A39C0" w:rsidP="006A39C0">
      <w:pPr>
        <w:pStyle w:val="2"/>
        <w:ind w:left="480" w:firstLine="480"/>
      </w:pPr>
      <w:r>
        <w:tab/>
      </w:r>
      <w:r>
        <w:tab/>
      </w:r>
      <w:r>
        <w:tab/>
      </w:r>
      <w:r>
        <w:tab/>
      </w:r>
      <w:r>
        <w:tab/>
        <w:t xml:space="preserve">        system("cls"); </w:t>
      </w:r>
    </w:p>
    <w:p w:rsidR="006A39C0" w:rsidRDefault="006A39C0" w:rsidP="006A39C0">
      <w:pPr>
        <w:pStyle w:val="2"/>
        <w:ind w:left="480" w:firstLine="480"/>
      </w:pPr>
      <w:r>
        <w:tab/>
      </w:r>
      <w:r>
        <w:tab/>
      </w:r>
      <w:r>
        <w:tab/>
      </w:r>
      <w:r>
        <w:tab/>
      </w:r>
      <w:r>
        <w:tab/>
      </w:r>
      <w:r>
        <w:tab/>
        <w:t xml:space="preserve">  }</w:t>
      </w:r>
    </w:p>
    <w:p w:rsidR="006A39C0" w:rsidRDefault="006A39C0" w:rsidP="006A39C0">
      <w:pPr>
        <w:pStyle w:val="2"/>
        <w:ind w:left="480" w:firstLine="480"/>
      </w:pPr>
      <w:r>
        <w:tab/>
      </w:r>
      <w:r>
        <w:tab/>
      </w:r>
      <w:r>
        <w:tab/>
      </w:r>
      <w:r>
        <w:tab/>
      </w:r>
      <w:r>
        <w:tab/>
        <w:t xml:space="preserve">   }</w:t>
      </w:r>
    </w:p>
    <w:p w:rsidR="006A39C0" w:rsidRDefault="006A39C0" w:rsidP="006A39C0">
      <w:pPr>
        <w:pStyle w:val="2"/>
        <w:ind w:left="480" w:firstLine="480"/>
      </w:pPr>
      <w:r>
        <w:tab/>
      </w:r>
      <w:r>
        <w:tab/>
      </w:r>
      <w:r>
        <w:tab/>
      </w:r>
      <w:r>
        <w:tab/>
        <w:t xml:space="preserve">       break; </w:t>
      </w:r>
    </w:p>
    <w:p w:rsidR="006A39C0" w:rsidRDefault="006A39C0" w:rsidP="006A39C0">
      <w:pPr>
        <w:pStyle w:val="2"/>
        <w:ind w:left="480" w:firstLine="480"/>
      </w:pPr>
      <w:r>
        <w:rPr>
          <w:rFonts w:hint="eastAsia"/>
        </w:rPr>
        <w:tab/>
        <w:t xml:space="preserve">    </w:t>
      </w:r>
      <w:r>
        <w:rPr>
          <w:rFonts w:hint="eastAsia"/>
        </w:rPr>
        <w:tab/>
        <w:t xml:space="preserve">   case 3://</w:t>
      </w:r>
      <w:r>
        <w:rPr>
          <w:rFonts w:hint="eastAsia"/>
        </w:rPr>
        <w:t>按学费情况查询</w:t>
      </w:r>
    </w:p>
    <w:p w:rsidR="006A39C0" w:rsidRDefault="006A39C0" w:rsidP="006A39C0">
      <w:pPr>
        <w:pStyle w:val="2"/>
        <w:ind w:left="480" w:firstLine="480"/>
      </w:pPr>
      <w:r>
        <w:tab/>
      </w:r>
      <w:r>
        <w:tab/>
      </w:r>
      <w:r>
        <w:tab/>
        <w:t xml:space="preserve">        for(;;)</w:t>
      </w:r>
    </w:p>
    <w:p w:rsidR="006A39C0" w:rsidRDefault="006A39C0" w:rsidP="006A39C0">
      <w:pPr>
        <w:pStyle w:val="2"/>
        <w:ind w:left="480" w:firstLine="480"/>
      </w:pPr>
      <w:r>
        <w:tab/>
      </w:r>
      <w:r>
        <w:tab/>
      </w:r>
      <w:r>
        <w:tab/>
        <w:t xml:space="preserve">          {</w:t>
      </w:r>
    </w:p>
    <w:p w:rsidR="006A39C0" w:rsidRDefault="006A39C0" w:rsidP="006A39C0">
      <w:pPr>
        <w:pStyle w:val="2"/>
        <w:ind w:left="480" w:firstLine="480"/>
      </w:pPr>
      <w:r>
        <w:tab/>
      </w:r>
      <w:r>
        <w:tab/>
      </w:r>
      <w:r>
        <w:tab/>
        <w:t xml:space="preserve">          </w:t>
      </w:r>
      <w:r>
        <w:tab/>
        <w:t>sum_man=0;</w:t>
      </w:r>
    </w:p>
    <w:p w:rsidR="006A39C0" w:rsidRDefault="006A39C0" w:rsidP="006A39C0">
      <w:pPr>
        <w:pStyle w:val="2"/>
        <w:ind w:left="480" w:firstLine="480"/>
      </w:pPr>
      <w:r>
        <w:tab/>
      </w:r>
      <w:r>
        <w:tab/>
      </w:r>
      <w:r>
        <w:tab/>
      </w:r>
      <w:r>
        <w:tab/>
      </w:r>
      <w:r>
        <w:tab/>
        <w:t xml:space="preserve">    printf("+================================+\n");</w:t>
      </w:r>
    </w:p>
    <w:p w:rsidR="006A39C0" w:rsidRDefault="006A39C0" w:rsidP="006A39C0">
      <w:pPr>
        <w:pStyle w:val="2"/>
        <w:ind w:left="480" w:firstLine="480"/>
      </w:pPr>
      <w:r>
        <w:tab/>
      </w:r>
      <w:r>
        <w:tab/>
      </w:r>
      <w:r>
        <w:tab/>
      </w:r>
      <w:r>
        <w:tab/>
      </w:r>
      <w:r>
        <w:tab/>
        <w:t xml:space="preserve">    printf("|                                |\n");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t xml:space="preserve">     </w:t>
      </w:r>
      <w:r>
        <w:rPr>
          <w:rFonts w:hint="eastAsia"/>
        </w:rPr>
        <w:tab/>
        <w:t xml:space="preserve">printf("|    </w:t>
      </w:r>
      <w:r>
        <w:rPr>
          <w:rFonts w:hint="eastAsia"/>
        </w:rPr>
        <w:t>请输入查询相应的欠费范围</w:t>
      </w:r>
      <w:r>
        <w:rPr>
          <w:rFonts w:hint="eastAsia"/>
        </w:rPr>
        <w:t xml:space="preserve">    |\n");</w:t>
      </w:r>
    </w:p>
    <w:p w:rsidR="006A39C0" w:rsidRDefault="006A39C0" w:rsidP="006A39C0">
      <w:pPr>
        <w:pStyle w:val="2"/>
        <w:ind w:left="480" w:firstLine="480"/>
      </w:pPr>
      <w:r>
        <w:tab/>
      </w:r>
      <w:r>
        <w:tab/>
      </w:r>
      <w:r>
        <w:tab/>
      </w:r>
      <w:r>
        <w:tab/>
        <w:t xml:space="preserve">        printf("|                                |\n");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t xml:space="preserve">    </w:t>
      </w:r>
      <w:r>
        <w:rPr>
          <w:rFonts w:hint="eastAsia"/>
        </w:rPr>
        <w:tab/>
        <w:t xml:space="preserve">printf("| </w:t>
      </w:r>
      <w:r>
        <w:rPr>
          <w:rFonts w:hint="eastAsia"/>
        </w:rPr>
        <w:t>如</w:t>
      </w:r>
      <w:r>
        <w:rPr>
          <w:rFonts w:hint="eastAsia"/>
        </w:rPr>
        <w:t>:</w:t>
      </w:r>
      <w:r>
        <w:rPr>
          <w:rFonts w:hint="eastAsia"/>
        </w:rPr>
        <w:t>查询欠费</w:t>
      </w:r>
      <w:r>
        <w:rPr>
          <w:rFonts w:hint="eastAsia"/>
        </w:rPr>
        <w:t>50</w:t>
      </w:r>
      <w:r>
        <w:rPr>
          <w:rFonts w:hint="eastAsia"/>
        </w:rPr>
        <w:t>到</w:t>
      </w:r>
      <w:r>
        <w:rPr>
          <w:rFonts w:hint="eastAsia"/>
        </w:rPr>
        <w:t>60</w:t>
      </w:r>
      <w:r>
        <w:rPr>
          <w:rFonts w:hint="eastAsia"/>
        </w:rPr>
        <w:t>元的同学的信息</w:t>
      </w:r>
      <w:r>
        <w:rPr>
          <w:rFonts w:hint="eastAsia"/>
        </w:rPr>
        <w:t>|\n");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t xml:space="preserve">        printf("| </w:t>
      </w:r>
      <w:r>
        <w:rPr>
          <w:rFonts w:hint="eastAsia"/>
        </w:rPr>
        <w:t>输入</w:t>
      </w:r>
      <w:r>
        <w:rPr>
          <w:rFonts w:hint="eastAsia"/>
        </w:rPr>
        <w:t xml:space="preserve">: 50 60   </w:t>
      </w:r>
      <w:r>
        <w:rPr>
          <w:rFonts w:hint="eastAsia"/>
        </w:rPr>
        <w:t>输入</w:t>
      </w:r>
      <w:r>
        <w:rPr>
          <w:rFonts w:hint="eastAsia"/>
        </w:rPr>
        <w:t>: 0 0</w:t>
      </w:r>
      <w:r>
        <w:rPr>
          <w:rFonts w:hint="eastAsia"/>
        </w:rPr>
        <w:t>返回上层</w:t>
      </w:r>
      <w:r>
        <w:rPr>
          <w:rFonts w:hint="eastAsia"/>
        </w:rPr>
        <w:t xml:space="preserve">|\n");    </w:t>
      </w:r>
    </w:p>
    <w:p w:rsidR="006A39C0" w:rsidRDefault="006A39C0" w:rsidP="006A39C0">
      <w:pPr>
        <w:pStyle w:val="2"/>
        <w:ind w:left="480" w:firstLine="480"/>
      </w:pPr>
      <w:r>
        <w:tab/>
      </w:r>
      <w:r>
        <w:tab/>
      </w:r>
      <w:r>
        <w:tab/>
      </w:r>
      <w:r>
        <w:tab/>
        <w:t xml:space="preserve">        printf("+================================+\n");</w:t>
      </w:r>
    </w:p>
    <w:p w:rsidR="006A39C0" w:rsidRDefault="006A39C0" w:rsidP="006A39C0">
      <w:pPr>
        <w:pStyle w:val="2"/>
        <w:ind w:left="480" w:firstLine="480"/>
      </w:pPr>
      <w:r>
        <w:tab/>
      </w:r>
      <w:r>
        <w:tab/>
      </w:r>
      <w:r>
        <w:tab/>
      </w:r>
      <w:r>
        <w:tab/>
        <w:t xml:space="preserve">        scanf ("%d%d",&amp;sum_b,&amp;sum_c); </w:t>
      </w:r>
    </w:p>
    <w:p w:rsidR="006A39C0" w:rsidRDefault="006A39C0" w:rsidP="006A39C0">
      <w:pPr>
        <w:pStyle w:val="2"/>
        <w:ind w:left="480" w:firstLine="480"/>
      </w:pPr>
      <w:r>
        <w:tab/>
      </w:r>
      <w:r>
        <w:tab/>
      </w:r>
      <w:r>
        <w:tab/>
      </w:r>
      <w:r>
        <w:tab/>
        <w:t xml:space="preserve">        system("cls"); </w:t>
      </w:r>
    </w:p>
    <w:p w:rsidR="006A39C0" w:rsidRDefault="006A39C0" w:rsidP="006A39C0">
      <w:pPr>
        <w:pStyle w:val="2"/>
        <w:ind w:left="480" w:firstLine="480"/>
      </w:pPr>
      <w:r>
        <w:tab/>
      </w:r>
      <w:r>
        <w:tab/>
      </w:r>
      <w:r>
        <w:tab/>
      </w:r>
      <w:r>
        <w:tab/>
        <w:t xml:space="preserve">        if(sum_b==0&amp;&amp;sum_c==0) break; </w:t>
      </w:r>
    </w:p>
    <w:p w:rsidR="006A39C0" w:rsidRDefault="006A39C0" w:rsidP="006A39C0">
      <w:pPr>
        <w:pStyle w:val="2"/>
        <w:ind w:left="480" w:firstLine="480"/>
      </w:pPr>
      <w:r>
        <w:tab/>
      </w:r>
      <w:r>
        <w:tab/>
      </w:r>
      <w:r>
        <w:tab/>
      </w:r>
      <w:r>
        <w:tab/>
        <w:t xml:space="preserve">        else </w:t>
      </w:r>
    </w:p>
    <w:p w:rsidR="006A39C0" w:rsidRDefault="006A39C0" w:rsidP="006A39C0">
      <w:pPr>
        <w:pStyle w:val="2"/>
        <w:ind w:left="480" w:firstLine="480"/>
      </w:pPr>
      <w:r>
        <w:tab/>
      </w:r>
      <w:r>
        <w:tab/>
      </w:r>
      <w:r>
        <w:tab/>
      </w:r>
      <w:r>
        <w:tab/>
        <w:t xml:space="preserve">          {</w:t>
      </w:r>
    </w:p>
    <w:p w:rsidR="006A39C0" w:rsidRDefault="006A39C0" w:rsidP="006A39C0">
      <w:pPr>
        <w:pStyle w:val="2"/>
        <w:ind w:left="480" w:firstLine="480"/>
      </w:pPr>
      <w:r>
        <w:tab/>
      </w:r>
      <w:r>
        <w:tab/>
      </w:r>
      <w:r>
        <w:tab/>
      </w:r>
      <w:r>
        <w:tab/>
      </w:r>
      <w:r>
        <w:tab/>
        <w:t xml:space="preserve">       printf("+================================+\n");</w:t>
      </w:r>
    </w:p>
    <w:p w:rsidR="006A39C0" w:rsidRDefault="006A39C0" w:rsidP="006A39C0">
      <w:pPr>
        <w:pStyle w:val="2"/>
        <w:ind w:left="480" w:firstLine="480"/>
      </w:pPr>
      <w:r>
        <w:tab/>
      </w:r>
      <w:r>
        <w:tab/>
      </w:r>
      <w:r>
        <w:tab/>
      </w:r>
      <w:r>
        <w:tab/>
        <w:t xml:space="preserve">           for(i=0;i&lt;count;i++)</w:t>
      </w:r>
    </w:p>
    <w:p w:rsidR="006A39C0" w:rsidRDefault="006A39C0" w:rsidP="006A39C0">
      <w:pPr>
        <w:pStyle w:val="2"/>
        <w:ind w:left="480" w:firstLine="480"/>
      </w:pPr>
      <w:r>
        <w:tab/>
      </w:r>
      <w:r>
        <w:tab/>
      </w:r>
      <w:r>
        <w:tab/>
      </w:r>
      <w:r>
        <w:tab/>
      </w:r>
      <w:r>
        <w:tab/>
      </w:r>
      <w:r>
        <w:tab/>
      </w:r>
      <w:r>
        <w:tab/>
        <w:t xml:space="preserve">  if((5000-stu[i].money)&gt;=sum_b&amp;&amp;(5000-stu[i].money)&lt;=sum_c)</w:t>
      </w:r>
    </w:p>
    <w:p w:rsidR="006A39C0" w:rsidRDefault="006A39C0" w:rsidP="006A39C0">
      <w:pPr>
        <w:pStyle w:val="2"/>
        <w:ind w:left="480" w:firstLine="480"/>
      </w:pPr>
      <w:r>
        <w:tab/>
      </w:r>
      <w:r>
        <w:tab/>
      </w:r>
      <w:r>
        <w:tab/>
      </w:r>
      <w:r>
        <w:tab/>
      </w:r>
      <w:r>
        <w:tab/>
      </w:r>
      <w:r>
        <w:tab/>
      </w:r>
      <w:r>
        <w:tab/>
        <w:t xml:space="preserve">    {</w:t>
      </w:r>
      <w:r>
        <w:tab/>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printf("|    </w:t>
      </w:r>
      <w:r>
        <w:rPr>
          <w:rFonts w:hint="eastAsia"/>
        </w:rPr>
        <w:t>姓名：</w:t>
      </w:r>
      <w:r>
        <w:rPr>
          <w:rFonts w:hint="eastAsia"/>
        </w:rPr>
        <w:t xml:space="preserve">%s     </w:t>
      </w:r>
      <w:r>
        <w:rPr>
          <w:rFonts w:hint="eastAsia"/>
        </w:rPr>
        <w:t>学号：</w:t>
      </w:r>
      <w:r>
        <w:rPr>
          <w:rFonts w:hint="eastAsia"/>
        </w:rPr>
        <w:t>%s    |\n",stu[i].name,stu[i].number);</w:t>
      </w:r>
    </w:p>
    <w:p w:rsidR="006A39C0" w:rsidRDefault="006A39C0" w:rsidP="006A39C0">
      <w:pPr>
        <w:pStyle w:val="2"/>
        <w:ind w:left="480" w:firstLine="480"/>
      </w:pPr>
      <w:r>
        <w:tab/>
      </w:r>
      <w:r>
        <w:tab/>
      </w:r>
      <w:r>
        <w:tab/>
      </w:r>
      <w:r>
        <w:tab/>
      </w:r>
      <w:r>
        <w:tab/>
      </w:r>
      <w:r>
        <w:tab/>
      </w:r>
      <w:r>
        <w:tab/>
      </w:r>
      <w:r>
        <w:tab/>
        <w:t xml:space="preserve">    printf("|                                |\n"); </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printf("|    </w:t>
      </w:r>
      <w:r>
        <w:rPr>
          <w:rFonts w:hint="eastAsia"/>
        </w:rPr>
        <w:t>语文成绩</w:t>
      </w:r>
      <w:r>
        <w:rPr>
          <w:rFonts w:hint="eastAsia"/>
        </w:rPr>
        <w:t xml:space="preserve">:%d   </w:t>
      </w:r>
      <w:r>
        <w:rPr>
          <w:rFonts w:hint="eastAsia"/>
        </w:rPr>
        <w:t>数学成绩</w:t>
      </w:r>
      <w:r>
        <w:rPr>
          <w:rFonts w:hint="eastAsia"/>
        </w:rPr>
        <w:t>:%d   |\n",stu[i].chinese,stu[i].math);</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t xml:space="preserve">printf("|    </w:t>
      </w:r>
      <w:r>
        <w:rPr>
          <w:rFonts w:hint="eastAsia"/>
        </w:rPr>
        <w:t>英语成绩</w:t>
      </w:r>
      <w:r>
        <w:rPr>
          <w:rFonts w:hint="eastAsia"/>
        </w:rPr>
        <w:t xml:space="preserve">:%d    </w:t>
      </w:r>
      <w:r>
        <w:rPr>
          <w:rFonts w:hint="eastAsia"/>
        </w:rPr>
        <w:t>总成绩</w:t>
      </w:r>
      <w:r>
        <w:rPr>
          <w:rFonts w:hint="eastAsia"/>
        </w:rPr>
        <w:t xml:space="preserve"> :%d   |\n",stu[i].english,stu[i].all);</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printf("|    </w:t>
      </w:r>
      <w:r>
        <w:rPr>
          <w:rFonts w:hint="eastAsia"/>
        </w:rPr>
        <w:t>当前欠费</w:t>
      </w:r>
      <w:r>
        <w:rPr>
          <w:rFonts w:hint="eastAsia"/>
        </w:rPr>
        <w:t>:%d</w:t>
      </w:r>
      <w:r>
        <w:rPr>
          <w:rFonts w:hint="eastAsia"/>
        </w:rPr>
        <w:t>元</w:t>
      </w:r>
      <w:r>
        <w:rPr>
          <w:rFonts w:hint="eastAsia"/>
        </w:rPr>
        <w:t xml:space="preserve">               |\n",5000-stu[i].money); </w:t>
      </w:r>
    </w:p>
    <w:p w:rsidR="006A39C0" w:rsidRDefault="006A39C0" w:rsidP="006A39C0">
      <w:pPr>
        <w:pStyle w:val="2"/>
        <w:ind w:left="480" w:firstLine="480"/>
      </w:pPr>
      <w:r>
        <w:tab/>
      </w:r>
      <w:r>
        <w:tab/>
      </w:r>
      <w:r>
        <w:tab/>
      </w:r>
      <w:r>
        <w:tab/>
      </w:r>
      <w:r>
        <w:tab/>
        <w:t xml:space="preserve">                printf("|                                |\n");</w:t>
      </w:r>
    </w:p>
    <w:p w:rsidR="006A39C0" w:rsidRDefault="006A39C0" w:rsidP="006A39C0">
      <w:pPr>
        <w:pStyle w:val="2"/>
        <w:ind w:left="480" w:firstLine="480"/>
      </w:pPr>
      <w:r>
        <w:tab/>
      </w:r>
      <w:r>
        <w:tab/>
      </w:r>
      <w:r>
        <w:tab/>
        <w:t xml:space="preserve">           </w:t>
      </w:r>
      <w:r>
        <w:tab/>
      </w:r>
      <w:r>
        <w:tab/>
        <w:t xml:space="preserve">        printf("|                                |\n");</w:t>
      </w:r>
    </w:p>
    <w:p w:rsidR="006A39C0" w:rsidRDefault="006A39C0" w:rsidP="006A39C0">
      <w:pPr>
        <w:pStyle w:val="2"/>
        <w:ind w:left="480" w:firstLine="480"/>
      </w:pPr>
      <w:r>
        <w:tab/>
      </w:r>
      <w:r>
        <w:tab/>
      </w:r>
      <w:r>
        <w:tab/>
        <w:t xml:space="preserve">           </w:t>
      </w:r>
      <w:r>
        <w:tab/>
      </w:r>
      <w:r>
        <w:tab/>
        <w:t xml:space="preserve">        sum_man++;</w:t>
      </w:r>
    </w:p>
    <w:p w:rsidR="006A39C0" w:rsidRDefault="006A39C0" w:rsidP="006A39C0">
      <w:pPr>
        <w:pStyle w:val="2"/>
        <w:ind w:left="480" w:firstLine="480"/>
      </w:pPr>
      <w:r>
        <w:tab/>
      </w:r>
      <w:r>
        <w:tab/>
      </w:r>
      <w:r>
        <w:tab/>
      </w:r>
      <w:r>
        <w:tab/>
      </w:r>
      <w:r>
        <w:tab/>
      </w:r>
      <w:r>
        <w:tab/>
      </w:r>
      <w:r>
        <w:tab/>
        <w:t xml:space="preserve">    } </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t xml:space="preserve">printf("|          </w:t>
      </w:r>
      <w:r>
        <w:rPr>
          <w:rFonts w:hint="eastAsia"/>
        </w:rPr>
        <w:t>本次查询结束</w:t>
      </w:r>
      <w:r>
        <w:rPr>
          <w:rFonts w:hint="eastAsia"/>
        </w:rPr>
        <w:t xml:space="preserve">          |\n");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        printf("|            </w:t>
      </w:r>
      <w:r>
        <w:rPr>
          <w:rFonts w:hint="eastAsia"/>
        </w:rPr>
        <w:t>共查到</w:t>
      </w:r>
      <w:r>
        <w:rPr>
          <w:rFonts w:hint="eastAsia"/>
        </w:rPr>
        <w:t>%d</w:t>
      </w:r>
      <w:r>
        <w:rPr>
          <w:rFonts w:hint="eastAsia"/>
        </w:rPr>
        <w:t>人</w:t>
      </w:r>
      <w:r>
        <w:rPr>
          <w:rFonts w:hint="eastAsia"/>
        </w:rPr>
        <w:t xml:space="preserve">           |\n",sum_man);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t xml:space="preserve">printf("|            </w:t>
      </w:r>
      <w:r>
        <w:rPr>
          <w:rFonts w:hint="eastAsia"/>
        </w:rPr>
        <w:t>输入</w:t>
      </w:r>
      <w:r>
        <w:rPr>
          <w:rFonts w:hint="eastAsia"/>
        </w:rPr>
        <w:t>1</w:t>
      </w:r>
      <w:r>
        <w:rPr>
          <w:rFonts w:hint="eastAsia"/>
        </w:rPr>
        <w:t>继续</w:t>
      </w:r>
      <w:r>
        <w:rPr>
          <w:rFonts w:hint="eastAsia"/>
        </w:rPr>
        <w:t xml:space="preserve">           |\n");</w:t>
      </w:r>
    </w:p>
    <w:p w:rsidR="006A39C0" w:rsidRDefault="006A39C0" w:rsidP="006A39C0">
      <w:pPr>
        <w:pStyle w:val="2"/>
        <w:ind w:left="480" w:firstLine="480"/>
      </w:pPr>
      <w:r>
        <w:tab/>
      </w:r>
      <w:r>
        <w:tab/>
      </w:r>
      <w:r>
        <w:tab/>
      </w:r>
      <w:r>
        <w:tab/>
      </w:r>
      <w:r>
        <w:tab/>
        <w:t xml:space="preserve">        printf("|                                |\n");    </w:t>
      </w:r>
    </w:p>
    <w:p w:rsidR="006A39C0" w:rsidRDefault="006A39C0" w:rsidP="006A39C0">
      <w:pPr>
        <w:pStyle w:val="2"/>
        <w:ind w:left="480" w:firstLine="480"/>
      </w:pPr>
      <w:r>
        <w:tab/>
      </w:r>
      <w:r>
        <w:tab/>
      </w:r>
      <w:r>
        <w:tab/>
      </w:r>
      <w:r>
        <w:tab/>
      </w:r>
      <w:r>
        <w:tab/>
        <w:t xml:space="preserve">        printf("+================================+\n");</w:t>
      </w:r>
    </w:p>
    <w:p w:rsidR="006A39C0" w:rsidRDefault="006A39C0" w:rsidP="006A39C0">
      <w:pPr>
        <w:pStyle w:val="2"/>
        <w:ind w:left="480" w:firstLine="480"/>
      </w:pPr>
      <w:r>
        <w:tab/>
      </w:r>
      <w:r>
        <w:tab/>
      </w:r>
      <w:r>
        <w:tab/>
      </w:r>
      <w:r>
        <w:tab/>
      </w:r>
      <w:r>
        <w:tab/>
        <w:t xml:space="preserve">        scanf ("%d",&amp;abc);</w:t>
      </w:r>
    </w:p>
    <w:p w:rsidR="006A39C0" w:rsidRDefault="006A39C0" w:rsidP="006A39C0">
      <w:pPr>
        <w:pStyle w:val="2"/>
        <w:ind w:left="480" w:firstLine="480"/>
      </w:pPr>
      <w:r>
        <w:tab/>
      </w:r>
      <w:r>
        <w:tab/>
      </w:r>
      <w:r>
        <w:tab/>
      </w:r>
      <w:r>
        <w:tab/>
      </w:r>
      <w:r>
        <w:tab/>
        <w:t xml:space="preserve">        system("cls"); </w:t>
      </w:r>
    </w:p>
    <w:p w:rsidR="006A39C0" w:rsidRDefault="006A39C0" w:rsidP="006A39C0">
      <w:pPr>
        <w:pStyle w:val="2"/>
        <w:ind w:left="480" w:firstLine="480"/>
      </w:pPr>
      <w:r>
        <w:tab/>
      </w:r>
      <w:r>
        <w:tab/>
      </w:r>
      <w:r>
        <w:tab/>
        <w:t xml:space="preserve">               }</w:t>
      </w:r>
    </w:p>
    <w:p w:rsidR="006A39C0" w:rsidRDefault="006A39C0" w:rsidP="006A39C0">
      <w:pPr>
        <w:pStyle w:val="2"/>
        <w:ind w:left="480" w:firstLine="480"/>
      </w:pPr>
      <w:r>
        <w:tab/>
      </w:r>
      <w:r>
        <w:tab/>
        <w:t xml:space="preserve">              }</w:t>
      </w:r>
    </w:p>
    <w:p w:rsidR="006A39C0" w:rsidRDefault="006A39C0" w:rsidP="006A39C0">
      <w:pPr>
        <w:pStyle w:val="2"/>
        <w:ind w:left="480" w:firstLine="480"/>
      </w:pPr>
      <w:r>
        <w:tab/>
      </w:r>
      <w:r>
        <w:tab/>
      </w:r>
      <w:r>
        <w:tab/>
      </w:r>
      <w:r>
        <w:tab/>
        <w:t xml:space="preserve">       break; </w:t>
      </w:r>
    </w:p>
    <w:p w:rsidR="006A39C0" w:rsidRDefault="006A39C0" w:rsidP="006A39C0">
      <w:pPr>
        <w:pStyle w:val="2"/>
        <w:ind w:left="480" w:firstLine="480"/>
      </w:pPr>
      <w:r>
        <w:rPr>
          <w:rFonts w:hint="eastAsia"/>
        </w:rPr>
        <w:tab/>
      </w:r>
      <w:r>
        <w:rPr>
          <w:rFonts w:hint="eastAsia"/>
        </w:rPr>
        <w:tab/>
      </w:r>
      <w:r>
        <w:rPr>
          <w:rFonts w:hint="eastAsia"/>
        </w:rPr>
        <w:tab/>
        <w:t xml:space="preserve">   case 4://</w:t>
      </w:r>
      <w:r>
        <w:rPr>
          <w:rFonts w:hint="eastAsia"/>
        </w:rPr>
        <w:t>返回主菜单</w:t>
      </w:r>
      <w:r>
        <w:rPr>
          <w:rFonts w:hint="eastAsia"/>
        </w:rPr>
        <w:t xml:space="preserve"> </w:t>
      </w:r>
    </w:p>
    <w:p w:rsidR="006A39C0" w:rsidRDefault="006A39C0" w:rsidP="006A39C0">
      <w:pPr>
        <w:pStyle w:val="2"/>
        <w:ind w:left="480" w:firstLine="480"/>
      </w:pPr>
      <w:r>
        <w:tab/>
      </w:r>
      <w:r>
        <w:tab/>
      </w:r>
      <w:r>
        <w:tab/>
        <w:t xml:space="preserve">        return count; </w:t>
      </w:r>
    </w:p>
    <w:p w:rsidR="006A39C0" w:rsidRDefault="006A39C0" w:rsidP="006A39C0">
      <w:pPr>
        <w:pStyle w:val="2"/>
        <w:ind w:left="480" w:firstLine="480"/>
      </w:pPr>
      <w:r>
        <w:tab/>
      </w:r>
      <w:r>
        <w:tab/>
        <w:t xml:space="preserve">      }</w:t>
      </w:r>
    </w:p>
    <w:p w:rsidR="006A39C0" w:rsidRDefault="006A39C0" w:rsidP="006A39C0">
      <w:pPr>
        <w:pStyle w:val="2"/>
        <w:ind w:left="480" w:firstLine="480"/>
      </w:pPr>
      <w:r>
        <w:tab/>
      </w:r>
      <w:r>
        <w:tab/>
        <w:t xml:space="preserve">   }</w:t>
      </w:r>
    </w:p>
    <w:p w:rsidR="006A39C0" w:rsidRDefault="006A39C0" w:rsidP="006A39C0">
      <w:pPr>
        <w:pStyle w:val="2"/>
        <w:ind w:left="480" w:firstLine="480"/>
      </w:pPr>
      <w:r>
        <w:tab/>
        <w:t xml:space="preserve">} </w:t>
      </w:r>
    </w:p>
    <w:p w:rsidR="006A39C0" w:rsidRDefault="006A39C0" w:rsidP="006A39C0">
      <w:pPr>
        <w:pStyle w:val="2"/>
        <w:ind w:left="480" w:firstLine="480"/>
      </w:pPr>
    </w:p>
    <w:p w:rsidR="006A39C0" w:rsidRDefault="006A39C0" w:rsidP="006A39C0">
      <w:pPr>
        <w:pStyle w:val="2"/>
        <w:ind w:left="480" w:firstLine="480"/>
      </w:pPr>
    </w:p>
    <w:p w:rsidR="006A39C0" w:rsidRDefault="006A39C0" w:rsidP="006A39C0">
      <w:pPr>
        <w:pStyle w:val="2"/>
        <w:ind w:left="480" w:firstLine="480"/>
      </w:pPr>
      <w:r>
        <w:rPr>
          <w:rFonts w:hint="eastAsia"/>
        </w:rPr>
        <w:t xml:space="preserve">    int payment(int count)//</w:t>
      </w:r>
      <w:r>
        <w:rPr>
          <w:rFonts w:hint="eastAsia"/>
        </w:rPr>
        <w:t>缴费功能</w:t>
      </w:r>
      <w:r>
        <w:rPr>
          <w:rFonts w:hint="eastAsia"/>
        </w:rPr>
        <w:t>(</w:t>
      </w:r>
      <w:r>
        <w:rPr>
          <w:rFonts w:hint="eastAsia"/>
        </w:rPr>
        <w:t>共</w:t>
      </w:r>
      <w:r>
        <w:rPr>
          <w:rFonts w:hint="eastAsia"/>
        </w:rPr>
        <w:t>5000,</w:t>
      </w:r>
      <w:r>
        <w:rPr>
          <w:rFonts w:hint="eastAsia"/>
        </w:rPr>
        <w:t>显示欠费和已交费</w:t>
      </w:r>
      <w:r>
        <w:rPr>
          <w:rFonts w:hint="eastAsia"/>
        </w:rPr>
        <w:t xml:space="preserve">) </w:t>
      </w:r>
    </w:p>
    <w:p w:rsidR="006A39C0" w:rsidRDefault="006A39C0" w:rsidP="006A39C0">
      <w:pPr>
        <w:pStyle w:val="2"/>
        <w:ind w:left="480" w:firstLine="480"/>
      </w:pPr>
      <w:r>
        <w:t xml:space="preserve">    { </w:t>
      </w:r>
    </w:p>
    <w:p w:rsidR="006A39C0" w:rsidRDefault="006A39C0" w:rsidP="006A39C0">
      <w:pPr>
        <w:pStyle w:val="2"/>
        <w:ind w:left="480" w:firstLine="480"/>
      </w:pPr>
      <w:r>
        <w:t xml:space="preserve">    </w:t>
      </w:r>
      <w:r>
        <w:tab/>
        <w:t>int sum_1,sum_money,i,abc,sum_man;</w:t>
      </w:r>
    </w:p>
    <w:p w:rsidR="006A39C0" w:rsidRDefault="006A39C0" w:rsidP="006A39C0">
      <w:pPr>
        <w:pStyle w:val="2"/>
        <w:ind w:left="480" w:firstLine="480"/>
      </w:pPr>
      <w:r>
        <w:t xml:space="preserve">    </w:t>
      </w:r>
      <w:r>
        <w:tab/>
        <w:t>char sum_name[20];</w:t>
      </w:r>
    </w:p>
    <w:p w:rsidR="006A39C0" w:rsidRDefault="006A39C0" w:rsidP="006A39C0">
      <w:pPr>
        <w:pStyle w:val="2"/>
        <w:ind w:left="480" w:firstLine="480"/>
      </w:pPr>
      <w:r>
        <w:t xml:space="preserve">    </w:t>
      </w:r>
      <w:r>
        <w:tab/>
        <w:t>for(;;)</w:t>
      </w:r>
    </w:p>
    <w:p w:rsidR="006A39C0" w:rsidRDefault="006A39C0" w:rsidP="006A39C0">
      <w:pPr>
        <w:pStyle w:val="2"/>
        <w:ind w:left="480" w:firstLine="480"/>
      </w:pPr>
      <w:r>
        <w:tab/>
      </w:r>
      <w:r>
        <w:tab/>
        <w:t xml:space="preserve">   { </w:t>
      </w:r>
    </w:p>
    <w:p w:rsidR="006A39C0" w:rsidRDefault="006A39C0" w:rsidP="006A39C0">
      <w:pPr>
        <w:pStyle w:val="2"/>
        <w:ind w:left="480" w:firstLine="480"/>
      </w:pPr>
      <w:r>
        <w:tab/>
      </w:r>
      <w:r>
        <w:tab/>
      </w:r>
      <w:r>
        <w:tab/>
        <w:t>printf("+================================+\n");</w:t>
      </w:r>
    </w:p>
    <w:p w:rsidR="006A39C0" w:rsidRDefault="006A39C0" w:rsidP="006A39C0">
      <w:pPr>
        <w:pStyle w:val="2"/>
        <w:ind w:left="480" w:firstLine="480"/>
      </w:pPr>
      <w:r>
        <w:tab/>
      </w:r>
      <w:r>
        <w:tab/>
        <w:t xml:space="preserve">    printf("|                                |\n");</w:t>
      </w:r>
    </w:p>
    <w:p w:rsidR="006A39C0" w:rsidRDefault="006A39C0" w:rsidP="006A39C0">
      <w:pPr>
        <w:pStyle w:val="2"/>
        <w:ind w:left="480" w:firstLine="480"/>
      </w:pPr>
      <w:r>
        <w:rPr>
          <w:rFonts w:hint="eastAsia"/>
        </w:rPr>
        <w:tab/>
        <w:t xml:space="preserve">     </w:t>
      </w:r>
      <w:r>
        <w:rPr>
          <w:rFonts w:hint="eastAsia"/>
        </w:rPr>
        <w:tab/>
        <w:t xml:space="preserve">printf("|        </w:t>
      </w:r>
      <w:r>
        <w:rPr>
          <w:rFonts w:hint="eastAsia"/>
        </w:rPr>
        <w:t>继续付款请按</w:t>
      </w:r>
      <w:r>
        <w:rPr>
          <w:rFonts w:hint="eastAsia"/>
        </w:rPr>
        <w:t xml:space="preserve"> 1          |\n");</w:t>
      </w:r>
    </w:p>
    <w:p w:rsidR="006A39C0" w:rsidRDefault="006A39C0" w:rsidP="006A39C0">
      <w:pPr>
        <w:pStyle w:val="2"/>
        <w:ind w:left="480" w:firstLine="480"/>
      </w:pPr>
      <w:r>
        <w:tab/>
        <w:t xml:space="preserve">        printf("|                                |\n");</w:t>
      </w:r>
    </w:p>
    <w:p w:rsidR="006A39C0" w:rsidRDefault="006A39C0" w:rsidP="006A39C0">
      <w:pPr>
        <w:pStyle w:val="2"/>
        <w:ind w:left="480" w:firstLine="480"/>
      </w:pPr>
      <w:r>
        <w:rPr>
          <w:rFonts w:hint="eastAsia"/>
        </w:rPr>
        <w:tab/>
        <w:t xml:space="preserve">    </w:t>
      </w:r>
      <w:r>
        <w:rPr>
          <w:rFonts w:hint="eastAsia"/>
        </w:rPr>
        <w:tab/>
        <w:t xml:space="preserve">printf("|        </w:t>
      </w:r>
      <w:r>
        <w:rPr>
          <w:rFonts w:hint="eastAsia"/>
        </w:rPr>
        <w:t>返回主页请按</w:t>
      </w:r>
      <w:r>
        <w:rPr>
          <w:rFonts w:hint="eastAsia"/>
        </w:rPr>
        <w:t xml:space="preserve"> 0          |\n");</w:t>
      </w:r>
    </w:p>
    <w:p w:rsidR="006A39C0" w:rsidRDefault="006A39C0" w:rsidP="006A39C0">
      <w:pPr>
        <w:pStyle w:val="2"/>
        <w:ind w:left="480" w:firstLine="480"/>
      </w:pPr>
      <w:r>
        <w:tab/>
        <w:t xml:space="preserve">        printf("|                                |\n");    </w:t>
      </w:r>
    </w:p>
    <w:p w:rsidR="006A39C0" w:rsidRDefault="006A39C0" w:rsidP="006A39C0">
      <w:pPr>
        <w:pStyle w:val="2"/>
        <w:ind w:left="480" w:firstLine="480"/>
      </w:pPr>
      <w:r>
        <w:tab/>
        <w:t xml:space="preserve">        printf("+================================+\n");</w:t>
      </w:r>
    </w:p>
    <w:p w:rsidR="006A39C0" w:rsidRDefault="006A39C0" w:rsidP="006A39C0">
      <w:pPr>
        <w:pStyle w:val="2"/>
        <w:ind w:left="480" w:firstLine="480"/>
      </w:pPr>
      <w:r>
        <w:tab/>
        <w:t xml:space="preserve">        scanf ("%d",&amp;sum_1);</w:t>
      </w:r>
    </w:p>
    <w:p w:rsidR="006A39C0" w:rsidRDefault="006A39C0" w:rsidP="006A39C0">
      <w:pPr>
        <w:pStyle w:val="2"/>
        <w:ind w:left="480" w:firstLine="480"/>
      </w:pPr>
      <w:r>
        <w:tab/>
        <w:t xml:space="preserve">        system("cls"); </w:t>
      </w:r>
    </w:p>
    <w:p w:rsidR="006A39C0" w:rsidRDefault="006A39C0" w:rsidP="006A39C0">
      <w:pPr>
        <w:pStyle w:val="2"/>
        <w:ind w:left="480" w:firstLine="480"/>
      </w:pPr>
      <w:r>
        <w:tab/>
        <w:t xml:space="preserve">        if(sum_1!=0&amp;&amp;sum_1!=1)</w:t>
      </w:r>
    </w:p>
    <w:p w:rsidR="006A39C0" w:rsidRDefault="006A39C0" w:rsidP="006A39C0">
      <w:pPr>
        <w:pStyle w:val="2"/>
        <w:ind w:left="480" w:firstLine="480"/>
      </w:pPr>
      <w:r>
        <w:tab/>
        <w:t xml:space="preserve">           {</w:t>
      </w:r>
    </w:p>
    <w:p w:rsidR="006A39C0" w:rsidRDefault="006A39C0" w:rsidP="006A39C0">
      <w:pPr>
        <w:pStyle w:val="2"/>
        <w:ind w:left="480" w:firstLine="480"/>
      </w:pPr>
      <w:r>
        <w:tab/>
      </w:r>
      <w:r>
        <w:tab/>
      </w:r>
      <w:r>
        <w:tab/>
      </w:r>
      <w:r>
        <w:tab/>
        <w:t>printf("+================================+\n");</w:t>
      </w:r>
    </w:p>
    <w:p w:rsidR="006A39C0" w:rsidRDefault="006A39C0" w:rsidP="006A39C0">
      <w:pPr>
        <w:pStyle w:val="2"/>
        <w:ind w:left="480" w:firstLine="480"/>
      </w:pPr>
      <w:r>
        <w:tab/>
      </w:r>
      <w:r>
        <w:tab/>
      </w:r>
      <w:r>
        <w:tab/>
        <w:t xml:space="preserve">    printf("|                                |\n");</w:t>
      </w:r>
    </w:p>
    <w:p w:rsidR="006A39C0" w:rsidRDefault="006A39C0" w:rsidP="006A39C0">
      <w:pPr>
        <w:pStyle w:val="2"/>
        <w:ind w:left="480" w:firstLine="480"/>
      </w:pPr>
      <w:r>
        <w:rPr>
          <w:rFonts w:hint="eastAsia"/>
        </w:rPr>
        <w:tab/>
      </w:r>
      <w:r>
        <w:rPr>
          <w:rFonts w:hint="eastAsia"/>
        </w:rPr>
        <w:tab/>
        <w:t xml:space="preserve">     </w:t>
      </w:r>
      <w:r>
        <w:rPr>
          <w:rFonts w:hint="eastAsia"/>
        </w:rPr>
        <w:tab/>
        <w:t xml:space="preserve">printf("|          </w:t>
      </w:r>
      <w:r>
        <w:rPr>
          <w:rFonts w:hint="eastAsia"/>
        </w:rPr>
        <w:t>输入错误！</w:t>
      </w:r>
      <w:r>
        <w:rPr>
          <w:rFonts w:hint="eastAsia"/>
        </w:rPr>
        <w:t xml:space="preserve">            |\n");</w:t>
      </w:r>
    </w:p>
    <w:p w:rsidR="006A39C0" w:rsidRDefault="006A39C0" w:rsidP="006A39C0">
      <w:pPr>
        <w:pStyle w:val="2"/>
        <w:ind w:left="480" w:firstLine="480"/>
      </w:pPr>
      <w:r>
        <w:tab/>
      </w:r>
      <w:r>
        <w:tab/>
        <w:t xml:space="preserve">        printf("|                                |\n");</w:t>
      </w:r>
    </w:p>
    <w:p w:rsidR="006A39C0" w:rsidRDefault="006A39C0" w:rsidP="006A39C0">
      <w:pPr>
        <w:pStyle w:val="2"/>
        <w:ind w:left="480" w:firstLine="480"/>
      </w:pPr>
      <w:r>
        <w:rPr>
          <w:rFonts w:hint="eastAsia"/>
        </w:rPr>
        <w:tab/>
      </w:r>
      <w:r>
        <w:rPr>
          <w:rFonts w:hint="eastAsia"/>
        </w:rPr>
        <w:tab/>
        <w:t xml:space="preserve">    </w:t>
      </w:r>
      <w:r>
        <w:rPr>
          <w:rFonts w:hint="eastAsia"/>
        </w:rPr>
        <w:tab/>
        <w:t xml:space="preserve">printf("|        </w:t>
      </w:r>
      <w:r>
        <w:rPr>
          <w:rFonts w:hint="eastAsia"/>
        </w:rPr>
        <w:t>重新输入请按</w:t>
      </w:r>
      <w:r>
        <w:rPr>
          <w:rFonts w:hint="eastAsia"/>
        </w:rPr>
        <w:t xml:space="preserve"> 1          |\n");</w:t>
      </w:r>
    </w:p>
    <w:p w:rsidR="006A39C0" w:rsidRDefault="006A39C0" w:rsidP="006A39C0">
      <w:pPr>
        <w:pStyle w:val="2"/>
        <w:ind w:left="480" w:firstLine="480"/>
      </w:pPr>
      <w:r>
        <w:tab/>
      </w:r>
      <w:r>
        <w:tab/>
        <w:t xml:space="preserve">        printf("|                                |\n");    </w:t>
      </w:r>
    </w:p>
    <w:p w:rsidR="006A39C0" w:rsidRDefault="006A39C0" w:rsidP="006A39C0">
      <w:pPr>
        <w:pStyle w:val="2"/>
        <w:ind w:left="480" w:firstLine="480"/>
      </w:pPr>
      <w:r>
        <w:tab/>
      </w:r>
      <w:r>
        <w:tab/>
        <w:t xml:space="preserve">        printf("+================================+\n");</w:t>
      </w:r>
    </w:p>
    <w:p w:rsidR="006A39C0" w:rsidRDefault="006A39C0" w:rsidP="006A39C0">
      <w:pPr>
        <w:pStyle w:val="2"/>
        <w:ind w:left="480" w:firstLine="480"/>
      </w:pPr>
      <w:r>
        <w:tab/>
      </w:r>
      <w:r>
        <w:tab/>
        <w:t xml:space="preserve">        scanf ("%d",&amp;abc);  </w:t>
      </w:r>
    </w:p>
    <w:p w:rsidR="006A39C0" w:rsidRDefault="006A39C0" w:rsidP="006A39C0">
      <w:pPr>
        <w:pStyle w:val="2"/>
        <w:ind w:left="480" w:firstLine="480"/>
      </w:pPr>
      <w:r>
        <w:tab/>
      </w:r>
      <w:r>
        <w:tab/>
        <w:t xml:space="preserve">        system("cls"); </w:t>
      </w:r>
    </w:p>
    <w:p w:rsidR="006A39C0" w:rsidRDefault="006A39C0" w:rsidP="006A39C0">
      <w:pPr>
        <w:pStyle w:val="2"/>
        <w:ind w:left="480" w:firstLine="480"/>
      </w:pPr>
      <w:r>
        <w:tab/>
        <w:t xml:space="preserve">           }</w:t>
      </w:r>
      <w:r>
        <w:tab/>
        <w:t xml:space="preserve">        </w:t>
      </w:r>
    </w:p>
    <w:p w:rsidR="006A39C0" w:rsidRDefault="006A39C0" w:rsidP="006A39C0">
      <w:pPr>
        <w:pStyle w:val="2"/>
        <w:ind w:left="480" w:firstLine="480"/>
      </w:pPr>
      <w:r>
        <w:tab/>
        <w:t xml:space="preserve">        else if(sum_1==0) return count;</w:t>
      </w:r>
    </w:p>
    <w:p w:rsidR="006A39C0" w:rsidRDefault="006A39C0" w:rsidP="006A39C0">
      <w:pPr>
        <w:pStyle w:val="2"/>
        <w:ind w:left="480" w:firstLine="480"/>
      </w:pPr>
      <w:r>
        <w:tab/>
        <w:t xml:space="preserve">        else if(sum_1==1)</w:t>
      </w:r>
    </w:p>
    <w:p w:rsidR="006A39C0" w:rsidRDefault="006A39C0" w:rsidP="006A39C0">
      <w:pPr>
        <w:pStyle w:val="2"/>
        <w:ind w:left="480" w:firstLine="480"/>
      </w:pPr>
      <w:r>
        <w:tab/>
        <w:t xml:space="preserve">          {</w:t>
      </w:r>
    </w:p>
    <w:p w:rsidR="006A39C0" w:rsidRDefault="006A39C0" w:rsidP="006A39C0">
      <w:pPr>
        <w:pStyle w:val="2"/>
        <w:ind w:left="480" w:firstLine="480"/>
      </w:pPr>
      <w:r>
        <w:tab/>
        <w:t xml:space="preserve">          </w:t>
      </w:r>
      <w:r>
        <w:tab/>
        <w:t>sum_man=0;</w:t>
      </w:r>
    </w:p>
    <w:p w:rsidR="006A39C0" w:rsidRDefault="006A39C0" w:rsidP="006A39C0">
      <w:pPr>
        <w:pStyle w:val="2"/>
        <w:ind w:left="480" w:firstLine="480"/>
      </w:pPr>
      <w:r>
        <w:tab/>
      </w:r>
      <w:r>
        <w:tab/>
      </w:r>
      <w:r>
        <w:tab/>
      </w:r>
      <w:r>
        <w:tab/>
        <w:t>printf("+================================+\n");</w:t>
      </w:r>
    </w:p>
    <w:p w:rsidR="006A39C0" w:rsidRDefault="006A39C0" w:rsidP="006A39C0">
      <w:pPr>
        <w:pStyle w:val="2"/>
        <w:ind w:left="480" w:firstLine="480"/>
      </w:pPr>
      <w:r>
        <w:tab/>
      </w:r>
      <w:r>
        <w:tab/>
      </w:r>
      <w:r>
        <w:tab/>
        <w:t xml:space="preserve">    printf("|                                |\n");</w:t>
      </w:r>
    </w:p>
    <w:p w:rsidR="006A39C0" w:rsidRDefault="006A39C0" w:rsidP="006A39C0">
      <w:pPr>
        <w:pStyle w:val="2"/>
        <w:ind w:left="480" w:firstLine="480"/>
      </w:pPr>
      <w:r>
        <w:tab/>
      </w:r>
      <w:r>
        <w:tab/>
        <w:t xml:space="preserve">     </w:t>
      </w:r>
      <w:r>
        <w:tab/>
        <w:t>printf("|                                |\n");</w:t>
      </w:r>
    </w:p>
    <w:p w:rsidR="006A39C0" w:rsidRDefault="006A39C0" w:rsidP="006A39C0">
      <w:pPr>
        <w:pStyle w:val="2"/>
        <w:ind w:left="480" w:firstLine="480"/>
      </w:pPr>
      <w:r>
        <w:rPr>
          <w:rFonts w:hint="eastAsia"/>
        </w:rPr>
        <w:tab/>
      </w:r>
      <w:r>
        <w:rPr>
          <w:rFonts w:hint="eastAsia"/>
        </w:rPr>
        <w:tab/>
        <w:t xml:space="preserve">        printf("|         </w:t>
      </w:r>
      <w:r>
        <w:rPr>
          <w:rFonts w:hint="eastAsia"/>
        </w:rPr>
        <w:t>请输入付款人</w:t>
      </w:r>
      <w:r>
        <w:rPr>
          <w:rFonts w:hint="eastAsia"/>
        </w:rPr>
        <w:t xml:space="preserve">           |\n");</w:t>
      </w:r>
    </w:p>
    <w:p w:rsidR="006A39C0" w:rsidRDefault="006A39C0" w:rsidP="006A39C0">
      <w:pPr>
        <w:pStyle w:val="2"/>
        <w:ind w:left="480" w:firstLine="480"/>
      </w:pPr>
      <w:r>
        <w:tab/>
      </w:r>
      <w:r>
        <w:tab/>
        <w:t xml:space="preserve">    </w:t>
      </w:r>
      <w:r>
        <w:tab/>
        <w:t>printf("|                                |\n");</w:t>
      </w:r>
    </w:p>
    <w:p w:rsidR="006A39C0" w:rsidRDefault="006A39C0" w:rsidP="006A39C0">
      <w:pPr>
        <w:pStyle w:val="2"/>
        <w:ind w:left="480" w:firstLine="480"/>
      </w:pPr>
      <w:r>
        <w:tab/>
      </w:r>
      <w:r>
        <w:tab/>
        <w:t xml:space="preserve">        printf("|                                |\n");    </w:t>
      </w:r>
    </w:p>
    <w:p w:rsidR="006A39C0" w:rsidRDefault="006A39C0" w:rsidP="006A39C0">
      <w:pPr>
        <w:pStyle w:val="2"/>
        <w:ind w:left="480" w:firstLine="480"/>
      </w:pPr>
      <w:r>
        <w:tab/>
      </w:r>
      <w:r>
        <w:tab/>
        <w:t xml:space="preserve">        printf("+================================+\n");</w:t>
      </w:r>
    </w:p>
    <w:p w:rsidR="006A39C0" w:rsidRDefault="006A39C0" w:rsidP="006A39C0">
      <w:pPr>
        <w:pStyle w:val="2"/>
        <w:ind w:left="480" w:firstLine="480"/>
      </w:pPr>
      <w:r>
        <w:tab/>
      </w:r>
      <w:r>
        <w:tab/>
        <w:t xml:space="preserve">        scanf("%s",sum_name);</w:t>
      </w:r>
    </w:p>
    <w:p w:rsidR="006A39C0" w:rsidRDefault="006A39C0" w:rsidP="006A39C0">
      <w:pPr>
        <w:pStyle w:val="2"/>
        <w:ind w:left="480" w:firstLine="480"/>
      </w:pPr>
      <w:r>
        <w:tab/>
      </w:r>
      <w:r>
        <w:tab/>
        <w:t xml:space="preserve">        system("cls"); </w:t>
      </w:r>
    </w:p>
    <w:p w:rsidR="006A39C0" w:rsidRDefault="006A39C0" w:rsidP="006A39C0">
      <w:pPr>
        <w:pStyle w:val="2"/>
        <w:ind w:left="480" w:firstLine="480"/>
      </w:pPr>
      <w:r>
        <w:tab/>
      </w:r>
      <w:r>
        <w:tab/>
        <w:t xml:space="preserve">        for(i=0;i&lt;count;i++)</w:t>
      </w:r>
    </w:p>
    <w:p w:rsidR="006A39C0" w:rsidRDefault="006A39C0" w:rsidP="006A39C0">
      <w:pPr>
        <w:pStyle w:val="2"/>
        <w:ind w:left="480" w:firstLine="480"/>
      </w:pPr>
      <w:r>
        <w:tab/>
      </w:r>
      <w:r>
        <w:tab/>
        <w:t xml:space="preserve">           if(strcmp(sum_name,stu[i].name)==0)</w:t>
      </w:r>
    </w:p>
    <w:p w:rsidR="006A39C0" w:rsidRDefault="006A39C0" w:rsidP="006A39C0">
      <w:pPr>
        <w:pStyle w:val="2"/>
        <w:ind w:left="480" w:firstLine="480"/>
      </w:pPr>
      <w:r>
        <w:tab/>
      </w:r>
      <w:r>
        <w:tab/>
        <w:t xml:space="preserve">             {</w:t>
      </w:r>
    </w:p>
    <w:p w:rsidR="006A39C0" w:rsidRDefault="006A39C0" w:rsidP="006A39C0">
      <w:pPr>
        <w:pStyle w:val="2"/>
        <w:ind w:left="480" w:firstLine="480"/>
      </w:pPr>
      <w:r>
        <w:tab/>
      </w:r>
      <w:r>
        <w:tab/>
      </w:r>
      <w:r>
        <w:tab/>
      </w:r>
      <w:r>
        <w:tab/>
      </w:r>
      <w:r>
        <w:tab/>
      </w:r>
      <w:r>
        <w:tab/>
        <w:t>printf("+================================+\n");</w:t>
      </w:r>
    </w:p>
    <w:p w:rsidR="006A39C0" w:rsidRDefault="006A39C0" w:rsidP="006A39C0">
      <w:pPr>
        <w:pStyle w:val="2"/>
        <w:ind w:left="480" w:firstLine="480"/>
      </w:pPr>
      <w:r>
        <w:tab/>
      </w:r>
      <w:r>
        <w:tab/>
      </w:r>
      <w:r>
        <w:tab/>
      </w:r>
      <w:r>
        <w:tab/>
      </w:r>
      <w:r>
        <w:tab/>
        <w:t xml:space="preserve">    printf("|                                |\n");</w:t>
      </w:r>
    </w:p>
    <w:p w:rsidR="006A39C0" w:rsidRDefault="006A39C0" w:rsidP="006A39C0">
      <w:pPr>
        <w:pStyle w:val="2"/>
        <w:ind w:left="480" w:firstLine="480"/>
      </w:pPr>
      <w:r>
        <w:tab/>
      </w:r>
      <w:r>
        <w:tab/>
      </w:r>
      <w:r>
        <w:tab/>
      </w:r>
      <w:r>
        <w:tab/>
        <w:t xml:space="preserve">     </w:t>
      </w:r>
      <w:r>
        <w:tab/>
        <w:t>printf("|                                |\n");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t xml:space="preserve">        printf("|        </w:t>
      </w:r>
      <w:r>
        <w:rPr>
          <w:rFonts w:hint="eastAsia"/>
        </w:rPr>
        <w:t>请输入付款金额</w:t>
      </w:r>
      <w:r>
        <w:rPr>
          <w:rFonts w:hint="eastAsia"/>
        </w:rPr>
        <w:t xml:space="preserve">          |\n");</w:t>
      </w:r>
    </w:p>
    <w:p w:rsidR="006A39C0" w:rsidRDefault="006A39C0" w:rsidP="006A39C0">
      <w:pPr>
        <w:pStyle w:val="2"/>
        <w:ind w:left="480" w:firstLine="480"/>
      </w:pPr>
      <w:r>
        <w:tab/>
      </w:r>
      <w:r>
        <w:tab/>
      </w:r>
      <w:r>
        <w:tab/>
      </w:r>
      <w:r>
        <w:tab/>
        <w:t xml:space="preserve">    </w:t>
      </w:r>
      <w:r>
        <w:tab/>
        <w:t>printf("|                                |\n");</w:t>
      </w:r>
    </w:p>
    <w:p w:rsidR="006A39C0" w:rsidRDefault="006A39C0" w:rsidP="006A39C0">
      <w:pPr>
        <w:pStyle w:val="2"/>
        <w:ind w:left="480" w:firstLine="480"/>
      </w:pPr>
      <w:r>
        <w:tab/>
      </w:r>
      <w:r>
        <w:tab/>
      </w:r>
      <w:r>
        <w:tab/>
      </w:r>
      <w:r>
        <w:tab/>
        <w:t xml:space="preserve">        printf("|                                |\n");    </w:t>
      </w:r>
    </w:p>
    <w:p w:rsidR="006A39C0" w:rsidRDefault="006A39C0" w:rsidP="006A39C0">
      <w:pPr>
        <w:pStyle w:val="2"/>
        <w:ind w:left="480" w:firstLine="480"/>
      </w:pPr>
      <w:r>
        <w:tab/>
      </w:r>
      <w:r>
        <w:tab/>
      </w:r>
      <w:r>
        <w:tab/>
      </w:r>
      <w:r>
        <w:tab/>
        <w:t xml:space="preserve">        printf("+================================+\n");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t xml:space="preserve">        scanf("%d",&amp;sum_money);//////////////////</w:t>
      </w:r>
      <w:r>
        <w:rPr>
          <w:rFonts w:hint="eastAsia"/>
        </w:rPr>
        <w:t>如果没有欠费怎么办！！</w:t>
      </w:r>
    </w:p>
    <w:p w:rsidR="006A39C0" w:rsidRDefault="006A39C0" w:rsidP="006A39C0">
      <w:pPr>
        <w:pStyle w:val="2"/>
        <w:ind w:left="480" w:firstLine="480"/>
      </w:pPr>
      <w:r>
        <w:tab/>
      </w:r>
      <w:r>
        <w:tab/>
      </w:r>
      <w:r>
        <w:tab/>
      </w:r>
      <w:r>
        <w:tab/>
      </w:r>
      <w:r>
        <w:tab/>
      </w:r>
      <w:r>
        <w:tab/>
        <w:t xml:space="preserve">system("cls"); </w:t>
      </w:r>
    </w:p>
    <w:p w:rsidR="006A39C0" w:rsidRDefault="006A39C0" w:rsidP="006A39C0">
      <w:pPr>
        <w:pStyle w:val="2"/>
        <w:ind w:left="480" w:firstLine="480"/>
      </w:pPr>
      <w:r>
        <w:tab/>
      </w:r>
      <w:r>
        <w:tab/>
      </w:r>
      <w:r>
        <w:tab/>
      </w:r>
      <w:r>
        <w:tab/>
      </w:r>
      <w:r>
        <w:tab/>
      </w:r>
      <w:r>
        <w:tab/>
        <w:t>stu[i].money=stu[i].money+sum_money;</w:t>
      </w:r>
    </w:p>
    <w:p w:rsidR="006A39C0" w:rsidRDefault="006A39C0" w:rsidP="006A39C0">
      <w:pPr>
        <w:pStyle w:val="2"/>
        <w:ind w:left="480" w:firstLine="480"/>
      </w:pPr>
      <w:r>
        <w:tab/>
      </w:r>
      <w:r>
        <w:tab/>
      </w:r>
      <w:r>
        <w:tab/>
      </w:r>
      <w:r>
        <w:tab/>
      </w:r>
      <w:r>
        <w:tab/>
      </w:r>
      <w:r>
        <w:tab/>
        <w:t>sum_man=1;</w:t>
      </w:r>
    </w:p>
    <w:p w:rsidR="006A39C0" w:rsidRDefault="006A39C0" w:rsidP="006A39C0">
      <w:pPr>
        <w:pStyle w:val="2"/>
        <w:ind w:left="480" w:firstLine="480"/>
      </w:pPr>
      <w:r>
        <w:tab/>
      </w:r>
      <w:r>
        <w:tab/>
      </w:r>
      <w:r>
        <w:tab/>
      </w:r>
      <w:r>
        <w:tab/>
      </w:r>
      <w:r>
        <w:tab/>
      </w:r>
      <w:r>
        <w:tab/>
        <w:t>break;</w:t>
      </w:r>
    </w:p>
    <w:p w:rsidR="006A39C0" w:rsidRDefault="006A39C0" w:rsidP="006A39C0">
      <w:pPr>
        <w:pStyle w:val="2"/>
        <w:ind w:left="480" w:firstLine="480"/>
      </w:pPr>
      <w:r>
        <w:tab/>
      </w:r>
      <w:r>
        <w:tab/>
      </w:r>
      <w:r>
        <w:tab/>
      </w:r>
      <w:r>
        <w:tab/>
      </w:r>
      <w:r>
        <w:tab/>
        <w:t xml:space="preserve"> }</w:t>
      </w:r>
    </w:p>
    <w:p w:rsidR="006A39C0" w:rsidRDefault="006A39C0" w:rsidP="006A39C0">
      <w:pPr>
        <w:pStyle w:val="2"/>
        <w:ind w:left="480" w:firstLine="480"/>
      </w:pPr>
      <w:r>
        <w:tab/>
      </w:r>
      <w:r>
        <w:tab/>
      </w:r>
      <w:r>
        <w:tab/>
      </w:r>
      <w:r>
        <w:tab/>
        <w:t>if(sum_man==1)</w:t>
      </w:r>
    </w:p>
    <w:p w:rsidR="006A39C0" w:rsidRDefault="006A39C0" w:rsidP="006A39C0">
      <w:pPr>
        <w:pStyle w:val="2"/>
        <w:ind w:left="480" w:firstLine="480"/>
      </w:pPr>
      <w:r>
        <w:tab/>
      </w:r>
      <w:r>
        <w:tab/>
      </w:r>
      <w:r>
        <w:tab/>
      </w:r>
      <w:r>
        <w:tab/>
        <w:t xml:space="preserve">  {</w:t>
      </w:r>
    </w:p>
    <w:p w:rsidR="006A39C0" w:rsidRDefault="006A39C0" w:rsidP="006A39C0">
      <w:pPr>
        <w:pStyle w:val="2"/>
        <w:ind w:left="480" w:firstLine="480"/>
      </w:pPr>
      <w:r>
        <w:tab/>
      </w:r>
      <w:r>
        <w:tab/>
      </w:r>
      <w:r>
        <w:tab/>
      </w:r>
      <w:r>
        <w:tab/>
      </w:r>
      <w:r>
        <w:tab/>
        <w:t>printf("+================================+\n");</w:t>
      </w:r>
    </w:p>
    <w:p w:rsidR="006A39C0" w:rsidRDefault="006A39C0" w:rsidP="006A39C0">
      <w:pPr>
        <w:pStyle w:val="2"/>
        <w:ind w:left="480" w:firstLine="480"/>
      </w:pPr>
      <w:r>
        <w:tab/>
      </w:r>
      <w:r>
        <w:tab/>
      </w:r>
      <w:r>
        <w:tab/>
      </w:r>
      <w:r>
        <w:tab/>
        <w:t xml:space="preserve">    printf("|                                |\n");</w:t>
      </w:r>
    </w:p>
    <w:p w:rsidR="006A39C0" w:rsidRDefault="006A39C0" w:rsidP="006A39C0">
      <w:pPr>
        <w:pStyle w:val="2"/>
        <w:ind w:left="480" w:firstLine="480"/>
      </w:pPr>
      <w:r>
        <w:rPr>
          <w:rFonts w:hint="eastAsia"/>
        </w:rPr>
        <w:tab/>
      </w:r>
      <w:r>
        <w:rPr>
          <w:rFonts w:hint="eastAsia"/>
        </w:rPr>
        <w:tab/>
      </w:r>
      <w:r>
        <w:rPr>
          <w:rFonts w:hint="eastAsia"/>
        </w:rPr>
        <w:tab/>
        <w:t xml:space="preserve">     </w:t>
      </w:r>
      <w:r>
        <w:rPr>
          <w:rFonts w:hint="eastAsia"/>
        </w:rPr>
        <w:tab/>
        <w:t xml:space="preserve">printf("|           </w:t>
      </w:r>
      <w:r>
        <w:rPr>
          <w:rFonts w:hint="eastAsia"/>
        </w:rPr>
        <w:t>付款成功！</w:t>
      </w:r>
      <w:r>
        <w:rPr>
          <w:rFonts w:hint="eastAsia"/>
        </w:rPr>
        <w:t xml:space="preserve">           |\n");</w:t>
      </w:r>
    </w:p>
    <w:p w:rsidR="006A39C0" w:rsidRDefault="006A39C0" w:rsidP="006A39C0">
      <w:pPr>
        <w:pStyle w:val="2"/>
        <w:ind w:left="480" w:firstLine="480"/>
      </w:pPr>
      <w:r>
        <w:tab/>
      </w:r>
      <w:r>
        <w:tab/>
      </w:r>
      <w:r>
        <w:tab/>
        <w:t xml:space="preserve">        printf("|                                |\n");</w:t>
      </w:r>
    </w:p>
    <w:p w:rsidR="006A39C0" w:rsidRDefault="006A39C0" w:rsidP="006A39C0">
      <w:pPr>
        <w:pStyle w:val="2"/>
        <w:ind w:left="480" w:firstLine="480"/>
      </w:pPr>
      <w:r>
        <w:rPr>
          <w:rFonts w:hint="eastAsia"/>
        </w:rPr>
        <w:tab/>
      </w:r>
      <w:r>
        <w:rPr>
          <w:rFonts w:hint="eastAsia"/>
        </w:rPr>
        <w:tab/>
      </w:r>
      <w:r>
        <w:rPr>
          <w:rFonts w:hint="eastAsia"/>
        </w:rPr>
        <w:tab/>
        <w:t xml:space="preserve">    </w:t>
      </w:r>
      <w:r>
        <w:rPr>
          <w:rFonts w:hint="eastAsia"/>
        </w:rPr>
        <w:tab/>
        <w:t xml:space="preserve">printf("|          </w:t>
      </w:r>
      <w:r>
        <w:rPr>
          <w:rFonts w:hint="eastAsia"/>
        </w:rPr>
        <w:t>当前还欠费</w:t>
      </w:r>
      <w:r>
        <w:rPr>
          <w:rFonts w:hint="eastAsia"/>
        </w:rPr>
        <w:t>%d</w:t>
      </w:r>
      <w:r>
        <w:rPr>
          <w:rFonts w:hint="eastAsia"/>
        </w:rPr>
        <w:t>元</w:t>
      </w:r>
      <w:r>
        <w:rPr>
          <w:rFonts w:hint="eastAsia"/>
        </w:rPr>
        <w:t xml:space="preserve">        |\n",5000-stu[i].money);</w:t>
      </w:r>
    </w:p>
    <w:p w:rsidR="006A39C0" w:rsidRDefault="006A39C0" w:rsidP="006A39C0">
      <w:pPr>
        <w:pStyle w:val="2"/>
        <w:ind w:left="480" w:firstLine="480"/>
      </w:pPr>
      <w:r>
        <w:rPr>
          <w:rFonts w:hint="eastAsia"/>
        </w:rPr>
        <w:tab/>
      </w:r>
      <w:r>
        <w:rPr>
          <w:rFonts w:hint="eastAsia"/>
        </w:rPr>
        <w:tab/>
      </w:r>
      <w:r>
        <w:rPr>
          <w:rFonts w:hint="eastAsia"/>
        </w:rPr>
        <w:tab/>
        <w:t xml:space="preserve">        printf("|           </w:t>
      </w:r>
      <w:r>
        <w:rPr>
          <w:rFonts w:hint="eastAsia"/>
        </w:rPr>
        <w:t>输入</w:t>
      </w:r>
      <w:r>
        <w:rPr>
          <w:rFonts w:hint="eastAsia"/>
        </w:rPr>
        <w:t>1</w:t>
      </w:r>
      <w:r>
        <w:rPr>
          <w:rFonts w:hint="eastAsia"/>
        </w:rPr>
        <w:t>继续</w:t>
      </w:r>
      <w:r>
        <w:rPr>
          <w:rFonts w:hint="eastAsia"/>
        </w:rPr>
        <w:t xml:space="preserve">            |\n");    </w:t>
      </w:r>
    </w:p>
    <w:p w:rsidR="006A39C0" w:rsidRDefault="006A39C0" w:rsidP="006A39C0">
      <w:pPr>
        <w:pStyle w:val="2"/>
        <w:ind w:left="480" w:firstLine="480"/>
      </w:pPr>
      <w:r>
        <w:tab/>
      </w:r>
      <w:r>
        <w:tab/>
      </w:r>
      <w:r>
        <w:tab/>
        <w:t xml:space="preserve">        printf("+================================+\n");</w:t>
      </w:r>
    </w:p>
    <w:p w:rsidR="006A39C0" w:rsidRDefault="006A39C0" w:rsidP="006A39C0">
      <w:pPr>
        <w:pStyle w:val="2"/>
        <w:ind w:left="480" w:firstLine="480"/>
      </w:pPr>
      <w:r>
        <w:tab/>
      </w:r>
      <w:r>
        <w:tab/>
        <w:t xml:space="preserve">          }</w:t>
      </w:r>
    </w:p>
    <w:p w:rsidR="006A39C0" w:rsidRDefault="006A39C0" w:rsidP="006A39C0">
      <w:pPr>
        <w:pStyle w:val="2"/>
        <w:ind w:left="480" w:firstLine="480"/>
      </w:pPr>
      <w:r>
        <w:tab/>
      </w:r>
      <w:r>
        <w:tab/>
        <w:t xml:space="preserve">        else</w:t>
      </w:r>
    </w:p>
    <w:p w:rsidR="006A39C0" w:rsidRDefault="006A39C0" w:rsidP="006A39C0">
      <w:pPr>
        <w:pStyle w:val="2"/>
        <w:ind w:left="480" w:firstLine="480"/>
      </w:pPr>
      <w:r>
        <w:tab/>
      </w:r>
      <w:r>
        <w:tab/>
      </w:r>
      <w:r>
        <w:tab/>
      </w:r>
      <w:r>
        <w:tab/>
        <w:t xml:space="preserve">  {</w:t>
      </w:r>
    </w:p>
    <w:p w:rsidR="006A39C0" w:rsidRDefault="006A39C0" w:rsidP="006A39C0">
      <w:pPr>
        <w:pStyle w:val="2"/>
        <w:ind w:left="480" w:firstLine="480"/>
      </w:pPr>
      <w:r>
        <w:tab/>
      </w:r>
      <w:r>
        <w:tab/>
      </w:r>
      <w:r>
        <w:tab/>
      </w:r>
      <w:r>
        <w:tab/>
      </w:r>
      <w:r>
        <w:tab/>
        <w:t>printf("+================================+\n");</w:t>
      </w:r>
    </w:p>
    <w:p w:rsidR="006A39C0" w:rsidRDefault="006A39C0" w:rsidP="006A39C0">
      <w:pPr>
        <w:pStyle w:val="2"/>
        <w:ind w:left="480" w:firstLine="480"/>
      </w:pPr>
      <w:r>
        <w:tab/>
      </w:r>
      <w:r>
        <w:tab/>
      </w:r>
      <w:r>
        <w:tab/>
      </w:r>
      <w:r>
        <w:tab/>
      </w:r>
      <w:r>
        <w:tab/>
        <w:t>printf("|                                |\n");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t xml:space="preserve">    printf("|         </w:t>
      </w:r>
      <w:r>
        <w:rPr>
          <w:rFonts w:hint="eastAsia"/>
        </w:rPr>
        <w:t>无符合条件学生！</w:t>
      </w:r>
      <w:r>
        <w:rPr>
          <w:rFonts w:hint="eastAsia"/>
        </w:rPr>
        <w:t xml:space="preserve">       |\n");</w:t>
      </w:r>
    </w:p>
    <w:p w:rsidR="006A39C0" w:rsidRDefault="006A39C0" w:rsidP="006A39C0">
      <w:pPr>
        <w:pStyle w:val="2"/>
        <w:ind w:left="480" w:firstLine="480"/>
      </w:pPr>
      <w:r>
        <w:tab/>
      </w:r>
      <w:r>
        <w:tab/>
      </w:r>
      <w:r>
        <w:tab/>
      </w:r>
      <w:r>
        <w:tab/>
        <w:t xml:space="preserve">   </w:t>
      </w:r>
      <w:r>
        <w:tab/>
        <w:t>printf("|                                |\n");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t xml:space="preserve">    printf("|            </w:t>
      </w:r>
      <w:r>
        <w:rPr>
          <w:rFonts w:hint="eastAsia"/>
        </w:rPr>
        <w:t>输入</w:t>
      </w:r>
      <w:r>
        <w:rPr>
          <w:rFonts w:hint="eastAsia"/>
        </w:rPr>
        <w:t>0</w:t>
      </w:r>
      <w:r>
        <w:rPr>
          <w:rFonts w:hint="eastAsia"/>
        </w:rPr>
        <w:t>继续</w:t>
      </w:r>
      <w:r>
        <w:rPr>
          <w:rFonts w:hint="eastAsia"/>
        </w:rPr>
        <w:t xml:space="preserve">           |\n"); </w:t>
      </w:r>
    </w:p>
    <w:p w:rsidR="006A39C0" w:rsidRDefault="006A39C0" w:rsidP="006A39C0">
      <w:pPr>
        <w:pStyle w:val="2"/>
        <w:ind w:left="480" w:firstLine="480"/>
      </w:pPr>
      <w:r>
        <w:tab/>
      </w:r>
      <w:r>
        <w:tab/>
      </w:r>
      <w:r>
        <w:tab/>
      </w:r>
      <w:r>
        <w:tab/>
        <w:t xml:space="preserve">    printf("|                                |\n");   </w:t>
      </w:r>
    </w:p>
    <w:p w:rsidR="006A39C0" w:rsidRDefault="006A39C0" w:rsidP="006A39C0">
      <w:pPr>
        <w:pStyle w:val="2"/>
        <w:ind w:left="480" w:firstLine="480"/>
      </w:pPr>
      <w:r>
        <w:tab/>
      </w:r>
      <w:r>
        <w:tab/>
      </w:r>
      <w:r>
        <w:tab/>
      </w:r>
      <w:r>
        <w:tab/>
        <w:t xml:space="preserve">    printf("+================================+\n");</w:t>
      </w:r>
    </w:p>
    <w:p w:rsidR="006A39C0" w:rsidRDefault="006A39C0" w:rsidP="006A39C0">
      <w:pPr>
        <w:pStyle w:val="2"/>
        <w:ind w:left="480" w:firstLine="480"/>
      </w:pPr>
      <w:r>
        <w:tab/>
      </w:r>
      <w:r>
        <w:tab/>
      </w:r>
      <w:r>
        <w:tab/>
      </w:r>
      <w:r>
        <w:tab/>
        <w:t xml:space="preserve">  }</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t>scanf("%d",&amp;abc);///////////////////////////////</w:t>
      </w:r>
      <w:r>
        <w:rPr>
          <w:rFonts w:hint="eastAsia"/>
        </w:rPr>
        <w:t>如果没有欠费怎么办！！</w:t>
      </w:r>
      <w:r>
        <w:rPr>
          <w:rFonts w:hint="eastAsia"/>
        </w:rPr>
        <w:t xml:space="preserve"> </w:t>
      </w:r>
    </w:p>
    <w:p w:rsidR="006A39C0" w:rsidRDefault="006A39C0" w:rsidP="006A39C0">
      <w:pPr>
        <w:pStyle w:val="2"/>
        <w:ind w:left="480" w:firstLine="480"/>
      </w:pPr>
      <w:r>
        <w:tab/>
      </w:r>
      <w:r>
        <w:tab/>
        <w:t xml:space="preserve">        system("cls"); </w:t>
      </w:r>
    </w:p>
    <w:p w:rsidR="006A39C0" w:rsidRDefault="006A39C0" w:rsidP="006A39C0">
      <w:pPr>
        <w:pStyle w:val="2"/>
        <w:ind w:left="480" w:firstLine="480"/>
      </w:pPr>
      <w:r>
        <w:tab/>
        <w:t xml:space="preserve">          }</w:t>
      </w:r>
    </w:p>
    <w:p w:rsidR="006A39C0" w:rsidRDefault="006A39C0" w:rsidP="006A39C0">
      <w:pPr>
        <w:pStyle w:val="2"/>
        <w:ind w:left="480" w:firstLine="480"/>
      </w:pPr>
      <w:r>
        <w:t xml:space="preserve">           }</w:t>
      </w:r>
    </w:p>
    <w:p w:rsidR="006A39C0" w:rsidRDefault="006A39C0" w:rsidP="006A39C0">
      <w:pPr>
        <w:pStyle w:val="2"/>
        <w:ind w:left="480" w:firstLine="480"/>
      </w:pPr>
      <w:r>
        <w:t xml:space="preserve">    }</w:t>
      </w:r>
    </w:p>
    <w:p w:rsidR="006A39C0" w:rsidRDefault="006A39C0" w:rsidP="006A39C0">
      <w:pPr>
        <w:pStyle w:val="2"/>
        <w:ind w:left="480" w:firstLine="480"/>
      </w:pPr>
    </w:p>
    <w:p w:rsidR="006A39C0" w:rsidRDefault="006A39C0" w:rsidP="006A39C0">
      <w:pPr>
        <w:pStyle w:val="2"/>
        <w:ind w:left="480" w:firstLine="480"/>
      </w:pPr>
    </w:p>
    <w:p w:rsidR="006A39C0" w:rsidRDefault="006A39C0" w:rsidP="006A39C0">
      <w:pPr>
        <w:pStyle w:val="2"/>
        <w:ind w:left="480" w:firstLine="480"/>
      </w:pPr>
      <w:r>
        <w:rPr>
          <w:rFonts w:hint="eastAsia"/>
        </w:rPr>
        <w:t xml:space="preserve">    int payment_stu(int count,char sum_number[])//</w:t>
      </w:r>
      <w:r>
        <w:rPr>
          <w:rFonts w:hint="eastAsia"/>
        </w:rPr>
        <w:t>学生缴费功能</w:t>
      </w:r>
      <w:r>
        <w:rPr>
          <w:rFonts w:hint="eastAsia"/>
        </w:rPr>
        <w:t>(</w:t>
      </w:r>
      <w:r>
        <w:rPr>
          <w:rFonts w:hint="eastAsia"/>
        </w:rPr>
        <w:t>共</w:t>
      </w:r>
      <w:r>
        <w:rPr>
          <w:rFonts w:hint="eastAsia"/>
        </w:rPr>
        <w:t>5000,</w:t>
      </w:r>
      <w:r>
        <w:rPr>
          <w:rFonts w:hint="eastAsia"/>
        </w:rPr>
        <w:t>显示欠费和已交费</w:t>
      </w:r>
      <w:r>
        <w:rPr>
          <w:rFonts w:hint="eastAsia"/>
        </w:rPr>
        <w:t xml:space="preserve">) </w:t>
      </w:r>
    </w:p>
    <w:p w:rsidR="006A39C0" w:rsidRDefault="006A39C0" w:rsidP="006A39C0">
      <w:pPr>
        <w:pStyle w:val="2"/>
        <w:ind w:left="480" w:firstLine="480"/>
      </w:pPr>
      <w:r>
        <w:t xml:space="preserve">    { </w:t>
      </w:r>
    </w:p>
    <w:p w:rsidR="006A39C0" w:rsidRDefault="006A39C0" w:rsidP="006A39C0">
      <w:pPr>
        <w:pStyle w:val="2"/>
        <w:ind w:left="480" w:firstLine="480"/>
      </w:pPr>
      <w:r>
        <w:t xml:space="preserve">    </w:t>
      </w:r>
      <w:r>
        <w:tab/>
        <w:t>int sum_1,sum_money,i,abc;</w:t>
      </w:r>
    </w:p>
    <w:p w:rsidR="006A39C0" w:rsidRDefault="006A39C0" w:rsidP="006A39C0">
      <w:pPr>
        <w:pStyle w:val="2"/>
        <w:ind w:left="480" w:firstLine="480"/>
      </w:pPr>
      <w:r>
        <w:t xml:space="preserve">    </w:t>
      </w:r>
      <w:r>
        <w:tab/>
        <w:t>for(;;)</w:t>
      </w:r>
    </w:p>
    <w:p w:rsidR="006A39C0" w:rsidRDefault="006A39C0" w:rsidP="006A39C0">
      <w:pPr>
        <w:pStyle w:val="2"/>
        <w:ind w:left="480" w:firstLine="480"/>
      </w:pPr>
      <w:r>
        <w:tab/>
      </w:r>
      <w:r>
        <w:tab/>
        <w:t xml:space="preserve">   { </w:t>
      </w:r>
    </w:p>
    <w:p w:rsidR="006A39C0" w:rsidRDefault="006A39C0" w:rsidP="006A39C0">
      <w:pPr>
        <w:pStyle w:val="2"/>
        <w:ind w:left="480" w:firstLine="480"/>
      </w:pPr>
      <w:r>
        <w:tab/>
      </w:r>
      <w:r>
        <w:tab/>
      </w:r>
      <w:r>
        <w:tab/>
        <w:t>printf("+================================+\n");</w:t>
      </w:r>
    </w:p>
    <w:p w:rsidR="006A39C0" w:rsidRDefault="006A39C0" w:rsidP="006A39C0">
      <w:pPr>
        <w:pStyle w:val="2"/>
        <w:ind w:left="480" w:firstLine="480"/>
      </w:pPr>
      <w:r>
        <w:tab/>
      </w:r>
      <w:r>
        <w:tab/>
        <w:t xml:space="preserve">    printf("|                                |\n");</w:t>
      </w:r>
    </w:p>
    <w:p w:rsidR="006A39C0" w:rsidRDefault="006A39C0" w:rsidP="006A39C0">
      <w:pPr>
        <w:pStyle w:val="2"/>
        <w:ind w:left="480" w:firstLine="480"/>
      </w:pPr>
      <w:r>
        <w:rPr>
          <w:rFonts w:hint="eastAsia"/>
        </w:rPr>
        <w:tab/>
        <w:t xml:space="preserve">     </w:t>
      </w:r>
      <w:r>
        <w:rPr>
          <w:rFonts w:hint="eastAsia"/>
        </w:rPr>
        <w:tab/>
        <w:t xml:space="preserve">printf("|        </w:t>
      </w:r>
      <w:r>
        <w:rPr>
          <w:rFonts w:hint="eastAsia"/>
        </w:rPr>
        <w:t>继续付款请按</w:t>
      </w:r>
      <w:r>
        <w:rPr>
          <w:rFonts w:hint="eastAsia"/>
        </w:rPr>
        <w:t xml:space="preserve"> 1          |\n");</w:t>
      </w:r>
    </w:p>
    <w:p w:rsidR="006A39C0" w:rsidRDefault="006A39C0" w:rsidP="006A39C0">
      <w:pPr>
        <w:pStyle w:val="2"/>
        <w:ind w:left="480" w:firstLine="480"/>
      </w:pPr>
      <w:r>
        <w:tab/>
        <w:t xml:space="preserve">        printf("|                                |\n");</w:t>
      </w:r>
    </w:p>
    <w:p w:rsidR="006A39C0" w:rsidRDefault="006A39C0" w:rsidP="006A39C0">
      <w:pPr>
        <w:pStyle w:val="2"/>
        <w:ind w:left="480" w:firstLine="480"/>
      </w:pPr>
      <w:r>
        <w:rPr>
          <w:rFonts w:hint="eastAsia"/>
        </w:rPr>
        <w:tab/>
        <w:t xml:space="preserve">    </w:t>
      </w:r>
      <w:r>
        <w:rPr>
          <w:rFonts w:hint="eastAsia"/>
        </w:rPr>
        <w:tab/>
        <w:t xml:space="preserve">printf("|        </w:t>
      </w:r>
      <w:r>
        <w:rPr>
          <w:rFonts w:hint="eastAsia"/>
        </w:rPr>
        <w:t>返回主页请按</w:t>
      </w:r>
      <w:r>
        <w:rPr>
          <w:rFonts w:hint="eastAsia"/>
        </w:rPr>
        <w:t xml:space="preserve"> 0          |\n");</w:t>
      </w:r>
    </w:p>
    <w:p w:rsidR="006A39C0" w:rsidRDefault="006A39C0" w:rsidP="006A39C0">
      <w:pPr>
        <w:pStyle w:val="2"/>
        <w:ind w:left="480" w:firstLine="480"/>
      </w:pPr>
      <w:r>
        <w:tab/>
        <w:t xml:space="preserve">        printf("|                                |\n");    </w:t>
      </w:r>
    </w:p>
    <w:p w:rsidR="006A39C0" w:rsidRDefault="006A39C0" w:rsidP="006A39C0">
      <w:pPr>
        <w:pStyle w:val="2"/>
        <w:ind w:left="480" w:firstLine="480"/>
      </w:pPr>
      <w:r>
        <w:tab/>
        <w:t xml:space="preserve">        printf("+================================+\n");</w:t>
      </w:r>
    </w:p>
    <w:p w:rsidR="006A39C0" w:rsidRDefault="006A39C0" w:rsidP="006A39C0">
      <w:pPr>
        <w:pStyle w:val="2"/>
        <w:ind w:left="480" w:firstLine="480"/>
      </w:pPr>
      <w:r>
        <w:tab/>
        <w:t xml:space="preserve">        scanf ("%d",&amp;sum_1);</w:t>
      </w:r>
    </w:p>
    <w:p w:rsidR="006A39C0" w:rsidRDefault="006A39C0" w:rsidP="006A39C0">
      <w:pPr>
        <w:pStyle w:val="2"/>
        <w:ind w:left="480" w:firstLine="480"/>
      </w:pPr>
      <w:r>
        <w:tab/>
        <w:t xml:space="preserve">        system("cls"); </w:t>
      </w:r>
    </w:p>
    <w:p w:rsidR="006A39C0" w:rsidRDefault="006A39C0" w:rsidP="006A39C0">
      <w:pPr>
        <w:pStyle w:val="2"/>
        <w:ind w:left="480" w:firstLine="480"/>
      </w:pPr>
      <w:r>
        <w:tab/>
        <w:t xml:space="preserve">        if(sum_1!=0&amp;&amp;sum_1!=1)</w:t>
      </w:r>
    </w:p>
    <w:p w:rsidR="006A39C0" w:rsidRDefault="006A39C0" w:rsidP="006A39C0">
      <w:pPr>
        <w:pStyle w:val="2"/>
        <w:ind w:left="480" w:firstLine="480"/>
      </w:pPr>
      <w:r>
        <w:tab/>
        <w:t xml:space="preserve">           {</w:t>
      </w:r>
    </w:p>
    <w:p w:rsidR="006A39C0" w:rsidRDefault="006A39C0" w:rsidP="006A39C0">
      <w:pPr>
        <w:pStyle w:val="2"/>
        <w:ind w:left="480" w:firstLine="480"/>
      </w:pPr>
      <w:r>
        <w:tab/>
      </w:r>
      <w:r>
        <w:tab/>
      </w:r>
      <w:r>
        <w:tab/>
      </w:r>
      <w:r>
        <w:tab/>
        <w:t>printf("+================================+\n");</w:t>
      </w:r>
    </w:p>
    <w:p w:rsidR="006A39C0" w:rsidRDefault="006A39C0" w:rsidP="006A39C0">
      <w:pPr>
        <w:pStyle w:val="2"/>
        <w:ind w:left="480" w:firstLine="480"/>
      </w:pPr>
      <w:r>
        <w:tab/>
      </w:r>
      <w:r>
        <w:tab/>
      </w:r>
      <w:r>
        <w:tab/>
        <w:t xml:space="preserve">    printf("|                                |\n");</w:t>
      </w:r>
    </w:p>
    <w:p w:rsidR="006A39C0" w:rsidRDefault="006A39C0" w:rsidP="006A39C0">
      <w:pPr>
        <w:pStyle w:val="2"/>
        <w:ind w:left="480" w:firstLine="480"/>
      </w:pPr>
      <w:r>
        <w:rPr>
          <w:rFonts w:hint="eastAsia"/>
        </w:rPr>
        <w:tab/>
      </w:r>
      <w:r>
        <w:rPr>
          <w:rFonts w:hint="eastAsia"/>
        </w:rPr>
        <w:tab/>
        <w:t xml:space="preserve">     </w:t>
      </w:r>
      <w:r>
        <w:rPr>
          <w:rFonts w:hint="eastAsia"/>
        </w:rPr>
        <w:tab/>
        <w:t xml:space="preserve">printf("|          </w:t>
      </w:r>
      <w:r>
        <w:rPr>
          <w:rFonts w:hint="eastAsia"/>
        </w:rPr>
        <w:t>输入错误！</w:t>
      </w:r>
      <w:r>
        <w:rPr>
          <w:rFonts w:hint="eastAsia"/>
        </w:rPr>
        <w:t xml:space="preserve">            |\n");</w:t>
      </w:r>
    </w:p>
    <w:p w:rsidR="006A39C0" w:rsidRDefault="006A39C0" w:rsidP="006A39C0">
      <w:pPr>
        <w:pStyle w:val="2"/>
        <w:ind w:left="480" w:firstLine="480"/>
      </w:pPr>
      <w:r>
        <w:tab/>
      </w:r>
      <w:r>
        <w:tab/>
        <w:t xml:space="preserve">        printf("|                                |\n");</w:t>
      </w:r>
    </w:p>
    <w:p w:rsidR="006A39C0" w:rsidRDefault="006A39C0" w:rsidP="006A39C0">
      <w:pPr>
        <w:pStyle w:val="2"/>
        <w:ind w:left="480" w:firstLine="480"/>
      </w:pPr>
      <w:r>
        <w:rPr>
          <w:rFonts w:hint="eastAsia"/>
        </w:rPr>
        <w:tab/>
      </w:r>
      <w:r>
        <w:rPr>
          <w:rFonts w:hint="eastAsia"/>
        </w:rPr>
        <w:tab/>
        <w:t xml:space="preserve">    </w:t>
      </w:r>
      <w:r>
        <w:rPr>
          <w:rFonts w:hint="eastAsia"/>
        </w:rPr>
        <w:tab/>
        <w:t xml:space="preserve">printf("|        </w:t>
      </w:r>
      <w:r>
        <w:rPr>
          <w:rFonts w:hint="eastAsia"/>
        </w:rPr>
        <w:t>重新输入请按</w:t>
      </w:r>
      <w:r>
        <w:rPr>
          <w:rFonts w:hint="eastAsia"/>
        </w:rPr>
        <w:t xml:space="preserve"> 1          |\n");</w:t>
      </w:r>
    </w:p>
    <w:p w:rsidR="006A39C0" w:rsidRDefault="006A39C0" w:rsidP="006A39C0">
      <w:pPr>
        <w:pStyle w:val="2"/>
        <w:ind w:left="480" w:firstLine="480"/>
      </w:pPr>
      <w:r>
        <w:tab/>
      </w:r>
      <w:r>
        <w:tab/>
        <w:t xml:space="preserve">        printf("|                                |\n");    </w:t>
      </w:r>
    </w:p>
    <w:p w:rsidR="006A39C0" w:rsidRDefault="006A39C0" w:rsidP="006A39C0">
      <w:pPr>
        <w:pStyle w:val="2"/>
        <w:ind w:left="480" w:firstLine="480"/>
      </w:pPr>
      <w:r>
        <w:tab/>
      </w:r>
      <w:r>
        <w:tab/>
        <w:t xml:space="preserve">        printf("+================================+\n");</w:t>
      </w:r>
    </w:p>
    <w:p w:rsidR="006A39C0" w:rsidRDefault="006A39C0" w:rsidP="006A39C0">
      <w:pPr>
        <w:pStyle w:val="2"/>
        <w:ind w:left="480" w:firstLine="480"/>
      </w:pPr>
      <w:r>
        <w:tab/>
      </w:r>
      <w:r>
        <w:tab/>
        <w:t xml:space="preserve">        scanf ("%d",&amp;abc);  </w:t>
      </w:r>
    </w:p>
    <w:p w:rsidR="006A39C0" w:rsidRDefault="006A39C0" w:rsidP="006A39C0">
      <w:pPr>
        <w:pStyle w:val="2"/>
        <w:ind w:left="480" w:firstLine="480"/>
      </w:pPr>
      <w:r>
        <w:tab/>
      </w:r>
      <w:r>
        <w:tab/>
        <w:t xml:space="preserve">        system("cls"); </w:t>
      </w:r>
    </w:p>
    <w:p w:rsidR="006A39C0" w:rsidRDefault="006A39C0" w:rsidP="006A39C0">
      <w:pPr>
        <w:pStyle w:val="2"/>
        <w:ind w:left="480" w:firstLine="480"/>
      </w:pPr>
      <w:r>
        <w:tab/>
        <w:t xml:space="preserve">           }</w:t>
      </w:r>
      <w:r>
        <w:tab/>
        <w:t xml:space="preserve">        </w:t>
      </w:r>
    </w:p>
    <w:p w:rsidR="006A39C0" w:rsidRDefault="006A39C0" w:rsidP="006A39C0">
      <w:pPr>
        <w:pStyle w:val="2"/>
        <w:ind w:left="480" w:firstLine="480"/>
      </w:pPr>
      <w:r>
        <w:tab/>
        <w:t xml:space="preserve">        else if(sum_1==0) return count;</w:t>
      </w:r>
    </w:p>
    <w:p w:rsidR="006A39C0" w:rsidRDefault="006A39C0" w:rsidP="006A39C0">
      <w:pPr>
        <w:pStyle w:val="2"/>
        <w:ind w:left="480" w:firstLine="480"/>
      </w:pPr>
      <w:r>
        <w:tab/>
        <w:t xml:space="preserve">        else if(sum_1==1)</w:t>
      </w:r>
    </w:p>
    <w:p w:rsidR="006A39C0" w:rsidRDefault="006A39C0" w:rsidP="006A39C0">
      <w:pPr>
        <w:pStyle w:val="2"/>
        <w:ind w:left="480" w:firstLine="480"/>
      </w:pPr>
      <w:r>
        <w:tab/>
        <w:t xml:space="preserve">          {</w:t>
      </w:r>
    </w:p>
    <w:p w:rsidR="006A39C0" w:rsidRDefault="006A39C0" w:rsidP="006A39C0">
      <w:pPr>
        <w:pStyle w:val="2"/>
        <w:ind w:left="480" w:firstLine="480"/>
      </w:pPr>
      <w:r>
        <w:tab/>
      </w:r>
      <w:r>
        <w:tab/>
        <w:t xml:space="preserve">        for(i=0;i&lt;count;i++)</w:t>
      </w:r>
    </w:p>
    <w:p w:rsidR="006A39C0" w:rsidRDefault="006A39C0" w:rsidP="006A39C0">
      <w:pPr>
        <w:pStyle w:val="2"/>
        <w:ind w:left="480" w:firstLine="480"/>
      </w:pPr>
      <w:r>
        <w:tab/>
      </w:r>
      <w:r>
        <w:tab/>
        <w:t xml:space="preserve">           if(strcmp(sum_number,stu[i].number)==0)</w:t>
      </w:r>
    </w:p>
    <w:p w:rsidR="006A39C0" w:rsidRDefault="006A39C0" w:rsidP="006A39C0">
      <w:pPr>
        <w:pStyle w:val="2"/>
        <w:ind w:left="480" w:firstLine="480"/>
      </w:pPr>
      <w:r>
        <w:tab/>
      </w:r>
      <w:r>
        <w:tab/>
        <w:t xml:space="preserve">             {</w:t>
      </w:r>
    </w:p>
    <w:p w:rsidR="006A39C0" w:rsidRDefault="006A39C0" w:rsidP="006A39C0">
      <w:pPr>
        <w:pStyle w:val="2"/>
        <w:ind w:left="480" w:firstLine="480"/>
      </w:pPr>
      <w:r>
        <w:tab/>
      </w:r>
      <w:r>
        <w:tab/>
      </w:r>
      <w:r>
        <w:tab/>
      </w:r>
      <w:r>
        <w:tab/>
      </w:r>
      <w:r>
        <w:tab/>
      </w:r>
      <w:r>
        <w:tab/>
        <w:t>printf("+================================+\n");</w:t>
      </w:r>
    </w:p>
    <w:p w:rsidR="006A39C0" w:rsidRDefault="006A39C0" w:rsidP="006A39C0">
      <w:pPr>
        <w:pStyle w:val="2"/>
        <w:ind w:left="480" w:firstLine="480"/>
      </w:pPr>
      <w:r>
        <w:tab/>
      </w:r>
      <w:r>
        <w:tab/>
      </w:r>
      <w:r>
        <w:tab/>
      </w:r>
      <w:r>
        <w:tab/>
      </w:r>
      <w:r>
        <w:tab/>
        <w:t xml:space="preserve">    printf("|                                |\n");</w:t>
      </w:r>
    </w:p>
    <w:p w:rsidR="006A39C0" w:rsidRDefault="006A39C0" w:rsidP="006A39C0">
      <w:pPr>
        <w:pStyle w:val="2"/>
        <w:ind w:left="480" w:firstLine="480"/>
      </w:pPr>
      <w:r>
        <w:tab/>
      </w:r>
      <w:r>
        <w:tab/>
      </w:r>
      <w:r>
        <w:tab/>
      </w:r>
      <w:r>
        <w:tab/>
        <w:t xml:space="preserve">     </w:t>
      </w:r>
      <w:r>
        <w:tab/>
        <w:t>printf("|                                |\n");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t xml:space="preserve">        printf("|        </w:t>
      </w:r>
      <w:r>
        <w:rPr>
          <w:rFonts w:hint="eastAsia"/>
        </w:rPr>
        <w:t>请输入付款金额</w:t>
      </w:r>
      <w:r>
        <w:rPr>
          <w:rFonts w:hint="eastAsia"/>
        </w:rPr>
        <w:t xml:space="preserve">          |\n");</w:t>
      </w:r>
    </w:p>
    <w:p w:rsidR="006A39C0" w:rsidRDefault="006A39C0" w:rsidP="006A39C0">
      <w:pPr>
        <w:pStyle w:val="2"/>
        <w:ind w:left="480" w:firstLine="480"/>
      </w:pPr>
      <w:r>
        <w:tab/>
      </w:r>
      <w:r>
        <w:tab/>
      </w:r>
      <w:r>
        <w:tab/>
      </w:r>
      <w:r>
        <w:tab/>
        <w:t xml:space="preserve">    </w:t>
      </w:r>
      <w:r>
        <w:tab/>
        <w:t>printf("|                                |\n");</w:t>
      </w:r>
    </w:p>
    <w:p w:rsidR="006A39C0" w:rsidRDefault="006A39C0" w:rsidP="006A39C0">
      <w:pPr>
        <w:pStyle w:val="2"/>
        <w:ind w:left="480" w:firstLine="480"/>
      </w:pPr>
      <w:r>
        <w:tab/>
      </w:r>
      <w:r>
        <w:tab/>
      </w:r>
      <w:r>
        <w:tab/>
      </w:r>
      <w:r>
        <w:tab/>
        <w:t xml:space="preserve">        printf("|                                |\n");    </w:t>
      </w:r>
    </w:p>
    <w:p w:rsidR="006A39C0" w:rsidRDefault="006A39C0" w:rsidP="006A39C0">
      <w:pPr>
        <w:pStyle w:val="2"/>
        <w:ind w:left="480" w:firstLine="480"/>
      </w:pPr>
      <w:r>
        <w:tab/>
      </w:r>
      <w:r>
        <w:tab/>
      </w:r>
      <w:r>
        <w:tab/>
      </w:r>
      <w:r>
        <w:tab/>
        <w:t xml:space="preserve">        printf("+================================+\n");</w:t>
      </w:r>
    </w:p>
    <w:p w:rsidR="006A39C0" w:rsidRDefault="006A39C0" w:rsidP="006A39C0">
      <w:pPr>
        <w:pStyle w:val="2"/>
        <w:ind w:left="480" w:firstLine="480"/>
      </w:pPr>
      <w:r>
        <w:rPr>
          <w:rFonts w:hint="eastAsia"/>
        </w:rPr>
        <w:tab/>
      </w:r>
      <w:r>
        <w:rPr>
          <w:rFonts w:hint="eastAsia"/>
        </w:rPr>
        <w:tab/>
      </w:r>
      <w:r>
        <w:rPr>
          <w:rFonts w:hint="eastAsia"/>
        </w:rPr>
        <w:tab/>
      </w:r>
      <w:r>
        <w:rPr>
          <w:rFonts w:hint="eastAsia"/>
        </w:rPr>
        <w:tab/>
        <w:t xml:space="preserve">        scanf("%d",&amp;sum_money);//////////////////</w:t>
      </w:r>
      <w:r>
        <w:rPr>
          <w:rFonts w:hint="eastAsia"/>
        </w:rPr>
        <w:t>如果没有欠费怎么办！！</w:t>
      </w:r>
    </w:p>
    <w:p w:rsidR="006A39C0" w:rsidRDefault="006A39C0" w:rsidP="006A39C0">
      <w:pPr>
        <w:pStyle w:val="2"/>
        <w:ind w:left="480" w:firstLine="480"/>
      </w:pPr>
      <w:r>
        <w:tab/>
      </w:r>
      <w:r>
        <w:tab/>
      </w:r>
      <w:r>
        <w:tab/>
      </w:r>
      <w:r>
        <w:tab/>
      </w:r>
      <w:r>
        <w:tab/>
      </w:r>
      <w:r>
        <w:tab/>
        <w:t xml:space="preserve">system("cls"); </w:t>
      </w:r>
    </w:p>
    <w:p w:rsidR="006A39C0" w:rsidRDefault="006A39C0" w:rsidP="006A39C0">
      <w:pPr>
        <w:pStyle w:val="2"/>
        <w:ind w:left="480" w:firstLine="480"/>
      </w:pPr>
      <w:r>
        <w:tab/>
      </w:r>
      <w:r>
        <w:tab/>
      </w:r>
      <w:r>
        <w:tab/>
      </w:r>
      <w:r>
        <w:tab/>
      </w:r>
      <w:r>
        <w:tab/>
      </w:r>
      <w:r>
        <w:tab/>
        <w:t>stu[i].money=stu[i].money+sum_money;</w:t>
      </w:r>
    </w:p>
    <w:p w:rsidR="006A39C0" w:rsidRDefault="006A39C0" w:rsidP="006A39C0">
      <w:pPr>
        <w:pStyle w:val="2"/>
        <w:ind w:left="480" w:firstLine="480"/>
      </w:pPr>
      <w:r>
        <w:tab/>
      </w:r>
      <w:r>
        <w:tab/>
      </w:r>
      <w:r>
        <w:tab/>
      </w:r>
      <w:r>
        <w:tab/>
      </w:r>
      <w:r>
        <w:tab/>
      </w:r>
      <w:r>
        <w:tab/>
        <w:t>break;</w:t>
      </w:r>
    </w:p>
    <w:p w:rsidR="006A39C0" w:rsidRDefault="006A39C0" w:rsidP="006A39C0">
      <w:pPr>
        <w:pStyle w:val="2"/>
        <w:ind w:left="480" w:firstLine="480"/>
      </w:pPr>
      <w:r>
        <w:tab/>
      </w:r>
      <w:r>
        <w:tab/>
      </w:r>
      <w:r>
        <w:tab/>
      </w:r>
      <w:r>
        <w:tab/>
      </w:r>
      <w:r>
        <w:tab/>
        <w:t xml:space="preserve"> }</w:t>
      </w:r>
    </w:p>
    <w:p w:rsidR="006A39C0" w:rsidRDefault="006A39C0" w:rsidP="006A39C0">
      <w:pPr>
        <w:pStyle w:val="2"/>
        <w:ind w:left="480" w:firstLine="480"/>
      </w:pPr>
      <w:r>
        <w:tab/>
      </w:r>
      <w:r>
        <w:tab/>
      </w:r>
      <w:r>
        <w:tab/>
      </w:r>
      <w:r>
        <w:tab/>
        <w:t>printf("+================================+\n");</w:t>
      </w:r>
    </w:p>
    <w:p w:rsidR="006A39C0" w:rsidRDefault="006A39C0" w:rsidP="006A39C0">
      <w:pPr>
        <w:pStyle w:val="2"/>
        <w:ind w:left="480" w:firstLine="480"/>
      </w:pPr>
      <w:r>
        <w:tab/>
      </w:r>
      <w:r>
        <w:tab/>
      </w:r>
      <w:r>
        <w:tab/>
        <w:t xml:space="preserve">    printf("|                                |\n");</w:t>
      </w:r>
    </w:p>
    <w:p w:rsidR="006A39C0" w:rsidRDefault="006A39C0" w:rsidP="006A39C0">
      <w:pPr>
        <w:pStyle w:val="2"/>
        <w:ind w:left="480" w:firstLine="480"/>
      </w:pPr>
      <w:r>
        <w:rPr>
          <w:rFonts w:hint="eastAsia"/>
        </w:rPr>
        <w:tab/>
      </w:r>
      <w:r>
        <w:rPr>
          <w:rFonts w:hint="eastAsia"/>
        </w:rPr>
        <w:tab/>
        <w:t xml:space="preserve">     </w:t>
      </w:r>
      <w:r>
        <w:rPr>
          <w:rFonts w:hint="eastAsia"/>
        </w:rPr>
        <w:tab/>
        <w:t xml:space="preserve">printf("|           </w:t>
      </w:r>
      <w:r>
        <w:rPr>
          <w:rFonts w:hint="eastAsia"/>
        </w:rPr>
        <w:t>付款成功！</w:t>
      </w:r>
      <w:r>
        <w:rPr>
          <w:rFonts w:hint="eastAsia"/>
        </w:rPr>
        <w:t xml:space="preserve">           |\n");</w:t>
      </w:r>
    </w:p>
    <w:p w:rsidR="006A39C0" w:rsidRDefault="006A39C0" w:rsidP="006A39C0">
      <w:pPr>
        <w:pStyle w:val="2"/>
        <w:ind w:left="480" w:firstLine="480"/>
      </w:pPr>
      <w:r>
        <w:tab/>
      </w:r>
      <w:r>
        <w:tab/>
        <w:t xml:space="preserve">        printf("|                                |\n");</w:t>
      </w:r>
    </w:p>
    <w:p w:rsidR="006A39C0" w:rsidRDefault="006A39C0" w:rsidP="006A39C0">
      <w:pPr>
        <w:pStyle w:val="2"/>
        <w:ind w:left="480" w:firstLine="480"/>
      </w:pPr>
      <w:r>
        <w:rPr>
          <w:rFonts w:hint="eastAsia"/>
        </w:rPr>
        <w:tab/>
      </w:r>
      <w:r>
        <w:rPr>
          <w:rFonts w:hint="eastAsia"/>
        </w:rPr>
        <w:tab/>
        <w:t xml:space="preserve">    </w:t>
      </w:r>
      <w:r>
        <w:rPr>
          <w:rFonts w:hint="eastAsia"/>
        </w:rPr>
        <w:tab/>
        <w:t xml:space="preserve">printf("|          </w:t>
      </w:r>
      <w:r>
        <w:rPr>
          <w:rFonts w:hint="eastAsia"/>
        </w:rPr>
        <w:t>当前还欠费</w:t>
      </w:r>
      <w:r>
        <w:rPr>
          <w:rFonts w:hint="eastAsia"/>
        </w:rPr>
        <w:t>%d</w:t>
      </w:r>
      <w:r>
        <w:rPr>
          <w:rFonts w:hint="eastAsia"/>
        </w:rPr>
        <w:t>元</w:t>
      </w:r>
      <w:r>
        <w:rPr>
          <w:rFonts w:hint="eastAsia"/>
        </w:rPr>
        <w:t xml:space="preserve">        |\n",5000-stu[i].money);</w:t>
      </w:r>
    </w:p>
    <w:p w:rsidR="006A39C0" w:rsidRDefault="006A39C0" w:rsidP="006A39C0">
      <w:pPr>
        <w:pStyle w:val="2"/>
        <w:ind w:left="480" w:firstLine="480"/>
      </w:pPr>
      <w:r>
        <w:rPr>
          <w:rFonts w:hint="eastAsia"/>
        </w:rPr>
        <w:tab/>
      </w:r>
      <w:r>
        <w:rPr>
          <w:rFonts w:hint="eastAsia"/>
        </w:rPr>
        <w:tab/>
        <w:t xml:space="preserve">        printf("|           </w:t>
      </w:r>
      <w:r>
        <w:rPr>
          <w:rFonts w:hint="eastAsia"/>
        </w:rPr>
        <w:t>输入</w:t>
      </w:r>
      <w:r>
        <w:rPr>
          <w:rFonts w:hint="eastAsia"/>
        </w:rPr>
        <w:t>1</w:t>
      </w:r>
      <w:r>
        <w:rPr>
          <w:rFonts w:hint="eastAsia"/>
        </w:rPr>
        <w:t>继续</w:t>
      </w:r>
      <w:r>
        <w:rPr>
          <w:rFonts w:hint="eastAsia"/>
        </w:rPr>
        <w:t xml:space="preserve">            |\n");    </w:t>
      </w:r>
    </w:p>
    <w:p w:rsidR="006A39C0" w:rsidRDefault="006A39C0" w:rsidP="006A39C0">
      <w:pPr>
        <w:pStyle w:val="2"/>
        <w:ind w:left="480" w:firstLine="480"/>
      </w:pPr>
      <w:r>
        <w:tab/>
      </w:r>
      <w:r>
        <w:tab/>
        <w:t xml:space="preserve">        printf("+================================+\n");</w:t>
      </w:r>
    </w:p>
    <w:p w:rsidR="006A39C0" w:rsidRDefault="006A39C0" w:rsidP="006A39C0">
      <w:pPr>
        <w:pStyle w:val="2"/>
        <w:ind w:left="480" w:firstLine="480"/>
      </w:pPr>
      <w:r>
        <w:rPr>
          <w:rFonts w:hint="eastAsia"/>
        </w:rPr>
        <w:tab/>
      </w:r>
      <w:r>
        <w:rPr>
          <w:rFonts w:hint="eastAsia"/>
        </w:rPr>
        <w:tab/>
        <w:t xml:space="preserve">        scanf("%d",&amp;abc);///////////////////////////////</w:t>
      </w:r>
      <w:r>
        <w:rPr>
          <w:rFonts w:hint="eastAsia"/>
        </w:rPr>
        <w:t>如果没有欠费怎么办！！</w:t>
      </w:r>
      <w:r>
        <w:rPr>
          <w:rFonts w:hint="eastAsia"/>
        </w:rPr>
        <w:t xml:space="preserve"> </w:t>
      </w:r>
    </w:p>
    <w:p w:rsidR="006A39C0" w:rsidRDefault="006A39C0" w:rsidP="006A39C0">
      <w:pPr>
        <w:pStyle w:val="2"/>
        <w:ind w:left="480" w:firstLine="480"/>
      </w:pPr>
      <w:r>
        <w:tab/>
      </w:r>
      <w:r>
        <w:tab/>
        <w:t xml:space="preserve">        system("cls"); </w:t>
      </w:r>
    </w:p>
    <w:p w:rsidR="006A39C0" w:rsidRDefault="006A39C0" w:rsidP="006A39C0">
      <w:pPr>
        <w:pStyle w:val="2"/>
        <w:ind w:left="480" w:firstLine="480"/>
      </w:pPr>
      <w:r>
        <w:tab/>
        <w:t xml:space="preserve">          }</w:t>
      </w:r>
    </w:p>
    <w:p w:rsidR="006A39C0" w:rsidRDefault="006A39C0" w:rsidP="006A39C0">
      <w:pPr>
        <w:pStyle w:val="2"/>
        <w:ind w:left="480" w:firstLine="480"/>
      </w:pPr>
      <w:r>
        <w:t xml:space="preserve">           }</w:t>
      </w:r>
    </w:p>
    <w:p w:rsidR="006A39C0" w:rsidRDefault="006A39C0" w:rsidP="006A39C0">
      <w:pPr>
        <w:pStyle w:val="2"/>
        <w:ind w:left="480" w:firstLine="480"/>
      </w:pPr>
      <w:r>
        <w:t xml:space="preserve">    }</w:t>
      </w:r>
    </w:p>
    <w:p w:rsidR="006A39C0" w:rsidRDefault="006A39C0" w:rsidP="006A39C0">
      <w:pPr>
        <w:pStyle w:val="2"/>
        <w:ind w:left="480" w:firstLine="480"/>
      </w:pPr>
    </w:p>
    <w:p w:rsidR="006A39C0" w:rsidRDefault="006A39C0" w:rsidP="006A39C0">
      <w:pPr>
        <w:pStyle w:val="2"/>
        <w:ind w:left="480" w:firstLine="480"/>
      </w:pPr>
    </w:p>
    <w:p w:rsidR="006A39C0" w:rsidRDefault="006A39C0" w:rsidP="006A39C0">
      <w:pPr>
        <w:pStyle w:val="2"/>
        <w:ind w:left="480" w:firstLine="480"/>
      </w:pPr>
      <w:r>
        <w:rPr>
          <w:rFonts w:hint="eastAsia"/>
        </w:rPr>
        <w:tab/>
        <w:t>int entering(int count)//</w:t>
      </w:r>
      <w:r>
        <w:rPr>
          <w:rFonts w:hint="eastAsia"/>
        </w:rPr>
        <w:t>报到功能</w:t>
      </w:r>
      <w:r>
        <w:rPr>
          <w:rFonts w:hint="eastAsia"/>
        </w:rPr>
        <w:t>(</w:t>
      </w:r>
      <w:r>
        <w:rPr>
          <w:rFonts w:hint="eastAsia"/>
        </w:rPr>
        <w:t>信息录入</w:t>
      </w:r>
      <w:r>
        <w:rPr>
          <w:rFonts w:hint="eastAsia"/>
        </w:rPr>
        <w:t>:</w:t>
      </w:r>
      <w:r>
        <w:rPr>
          <w:rFonts w:hint="eastAsia"/>
        </w:rPr>
        <w:t>姓名</w:t>
      </w:r>
      <w:r>
        <w:rPr>
          <w:rFonts w:hint="eastAsia"/>
        </w:rPr>
        <w:t>,</w:t>
      </w:r>
      <w:r>
        <w:rPr>
          <w:rFonts w:hint="eastAsia"/>
        </w:rPr>
        <w:t>语数外成绩及总分</w:t>
      </w:r>
      <w:r>
        <w:rPr>
          <w:rFonts w:hint="eastAsia"/>
        </w:rPr>
        <w:t>,</w:t>
      </w:r>
      <w:r>
        <w:rPr>
          <w:rFonts w:hint="eastAsia"/>
        </w:rPr>
        <w:t>学费</w:t>
      </w:r>
      <w:r>
        <w:rPr>
          <w:rFonts w:hint="eastAsia"/>
        </w:rPr>
        <w:t>)</w:t>
      </w:r>
    </w:p>
    <w:p w:rsidR="006A39C0" w:rsidRDefault="006A39C0" w:rsidP="006A39C0">
      <w:pPr>
        <w:pStyle w:val="2"/>
        <w:ind w:left="480" w:firstLine="480"/>
      </w:pPr>
      <w:r>
        <w:t xml:space="preserve">    {</w:t>
      </w:r>
    </w:p>
    <w:p w:rsidR="006A39C0" w:rsidRDefault="006A39C0" w:rsidP="006A39C0">
      <w:pPr>
        <w:pStyle w:val="2"/>
        <w:ind w:left="480" w:firstLine="480"/>
      </w:pPr>
      <w:r>
        <w:t xml:space="preserve">    </w:t>
      </w:r>
      <w:r>
        <w:tab/>
        <w:t>int sum_1=1,abc;</w:t>
      </w:r>
    </w:p>
    <w:p w:rsidR="006A39C0" w:rsidRDefault="006A39C0" w:rsidP="006A39C0">
      <w:pPr>
        <w:pStyle w:val="2"/>
        <w:ind w:left="480" w:firstLine="480"/>
      </w:pPr>
      <w:r>
        <w:t xml:space="preserve">    </w:t>
      </w:r>
      <w:r>
        <w:tab/>
        <w:t>for(;;)</w:t>
      </w:r>
    </w:p>
    <w:p w:rsidR="006A39C0" w:rsidRDefault="006A39C0" w:rsidP="006A39C0">
      <w:pPr>
        <w:pStyle w:val="2"/>
        <w:ind w:left="480" w:firstLine="480"/>
      </w:pPr>
      <w:r>
        <w:tab/>
      </w:r>
      <w:r>
        <w:tab/>
        <w:t xml:space="preserve">   { </w:t>
      </w:r>
    </w:p>
    <w:p w:rsidR="006A39C0" w:rsidRDefault="006A39C0" w:rsidP="006A39C0">
      <w:pPr>
        <w:pStyle w:val="2"/>
        <w:ind w:left="480" w:firstLine="480"/>
      </w:pPr>
      <w:r>
        <w:tab/>
      </w:r>
      <w:r>
        <w:tab/>
      </w:r>
      <w:r>
        <w:tab/>
        <w:t>printf("+================================+\n");</w:t>
      </w:r>
    </w:p>
    <w:p w:rsidR="006A39C0" w:rsidRDefault="006A39C0" w:rsidP="006A39C0">
      <w:pPr>
        <w:pStyle w:val="2"/>
        <w:ind w:left="480" w:firstLine="480"/>
      </w:pPr>
      <w:r>
        <w:tab/>
      </w:r>
      <w:r>
        <w:tab/>
        <w:t xml:space="preserve">    printf("|                                |\n");</w:t>
      </w:r>
    </w:p>
    <w:p w:rsidR="006A39C0" w:rsidRDefault="006A39C0" w:rsidP="006A39C0">
      <w:pPr>
        <w:pStyle w:val="2"/>
        <w:ind w:left="480" w:firstLine="480"/>
      </w:pPr>
      <w:r>
        <w:rPr>
          <w:rFonts w:hint="eastAsia"/>
        </w:rPr>
        <w:tab/>
        <w:t xml:space="preserve">     </w:t>
      </w:r>
      <w:r>
        <w:rPr>
          <w:rFonts w:hint="eastAsia"/>
        </w:rPr>
        <w:tab/>
        <w:t xml:space="preserve">printf("|        </w:t>
      </w:r>
      <w:r>
        <w:rPr>
          <w:rFonts w:hint="eastAsia"/>
        </w:rPr>
        <w:t>信息输入请按</w:t>
      </w:r>
      <w:r>
        <w:rPr>
          <w:rFonts w:hint="eastAsia"/>
        </w:rPr>
        <w:t xml:space="preserve"> 1          |\n");</w:t>
      </w:r>
    </w:p>
    <w:p w:rsidR="006A39C0" w:rsidRDefault="006A39C0" w:rsidP="006A39C0">
      <w:pPr>
        <w:pStyle w:val="2"/>
        <w:ind w:left="480" w:firstLine="480"/>
      </w:pPr>
      <w:r>
        <w:tab/>
        <w:t xml:space="preserve">        printf("|                                |\n");</w:t>
      </w:r>
    </w:p>
    <w:p w:rsidR="006A39C0" w:rsidRDefault="006A39C0" w:rsidP="006A39C0">
      <w:pPr>
        <w:pStyle w:val="2"/>
        <w:ind w:left="480" w:firstLine="480"/>
      </w:pPr>
      <w:r>
        <w:rPr>
          <w:rFonts w:hint="eastAsia"/>
        </w:rPr>
        <w:tab/>
        <w:t xml:space="preserve">    </w:t>
      </w:r>
      <w:r>
        <w:rPr>
          <w:rFonts w:hint="eastAsia"/>
        </w:rPr>
        <w:tab/>
        <w:t xml:space="preserve">printf("|        </w:t>
      </w:r>
      <w:r>
        <w:rPr>
          <w:rFonts w:hint="eastAsia"/>
        </w:rPr>
        <w:t>返回主页请按</w:t>
      </w:r>
      <w:r>
        <w:rPr>
          <w:rFonts w:hint="eastAsia"/>
        </w:rPr>
        <w:t xml:space="preserve"> 0          |\n");</w:t>
      </w:r>
    </w:p>
    <w:p w:rsidR="006A39C0" w:rsidRDefault="006A39C0" w:rsidP="006A39C0">
      <w:pPr>
        <w:pStyle w:val="2"/>
        <w:ind w:left="480" w:firstLine="480"/>
      </w:pPr>
      <w:r>
        <w:tab/>
        <w:t xml:space="preserve">        printf("|                                |\n");    </w:t>
      </w:r>
    </w:p>
    <w:p w:rsidR="006A39C0" w:rsidRDefault="006A39C0" w:rsidP="006A39C0">
      <w:pPr>
        <w:pStyle w:val="2"/>
        <w:ind w:left="480" w:firstLine="480"/>
      </w:pPr>
      <w:r>
        <w:tab/>
        <w:t xml:space="preserve">        printf("+================================+\n");</w:t>
      </w:r>
    </w:p>
    <w:p w:rsidR="006A39C0" w:rsidRDefault="006A39C0" w:rsidP="006A39C0">
      <w:pPr>
        <w:pStyle w:val="2"/>
        <w:ind w:left="480" w:firstLine="480"/>
      </w:pPr>
      <w:r>
        <w:tab/>
        <w:t xml:space="preserve">        scanf ("%d",&amp;sum_1); </w:t>
      </w:r>
    </w:p>
    <w:p w:rsidR="006A39C0" w:rsidRDefault="006A39C0" w:rsidP="006A39C0">
      <w:pPr>
        <w:pStyle w:val="2"/>
        <w:ind w:left="480" w:firstLine="480"/>
      </w:pPr>
      <w:r>
        <w:tab/>
        <w:t xml:space="preserve">        system("cls"); </w:t>
      </w:r>
    </w:p>
    <w:p w:rsidR="006A39C0" w:rsidRDefault="006A39C0" w:rsidP="006A39C0">
      <w:pPr>
        <w:pStyle w:val="2"/>
        <w:ind w:left="480" w:firstLine="480"/>
      </w:pPr>
      <w:r>
        <w:tab/>
        <w:t xml:space="preserve">        if(sum_1!=0&amp;&amp;sum_1!=1)</w:t>
      </w:r>
    </w:p>
    <w:p w:rsidR="006A39C0" w:rsidRDefault="006A39C0" w:rsidP="006A39C0">
      <w:pPr>
        <w:pStyle w:val="2"/>
        <w:ind w:left="480" w:firstLine="480"/>
      </w:pPr>
      <w:r>
        <w:tab/>
        <w:t xml:space="preserve">           {</w:t>
      </w:r>
    </w:p>
    <w:p w:rsidR="006A39C0" w:rsidRDefault="006A39C0" w:rsidP="006A39C0">
      <w:pPr>
        <w:pStyle w:val="2"/>
        <w:ind w:left="480" w:firstLine="480"/>
      </w:pPr>
      <w:r>
        <w:tab/>
      </w:r>
      <w:r>
        <w:tab/>
      </w:r>
      <w:r>
        <w:tab/>
      </w:r>
      <w:r>
        <w:tab/>
        <w:t>printf("+================================+\n");</w:t>
      </w:r>
    </w:p>
    <w:p w:rsidR="006A39C0" w:rsidRDefault="006A39C0" w:rsidP="006A39C0">
      <w:pPr>
        <w:pStyle w:val="2"/>
        <w:ind w:left="480" w:firstLine="480"/>
      </w:pPr>
      <w:r>
        <w:tab/>
      </w:r>
      <w:r>
        <w:tab/>
      </w:r>
      <w:r>
        <w:tab/>
        <w:t xml:space="preserve">    printf("|                                |\n");</w:t>
      </w:r>
    </w:p>
    <w:p w:rsidR="006A39C0" w:rsidRDefault="006A39C0" w:rsidP="006A39C0">
      <w:pPr>
        <w:pStyle w:val="2"/>
        <w:ind w:left="480" w:firstLine="480"/>
      </w:pPr>
      <w:r>
        <w:rPr>
          <w:rFonts w:hint="eastAsia"/>
        </w:rPr>
        <w:tab/>
      </w:r>
      <w:r>
        <w:rPr>
          <w:rFonts w:hint="eastAsia"/>
        </w:rPr>
        <w:tab/>
        <w:t xml:space="preserve">     </w:t>
      </w:r>
      <w:r>
        <w:rPr>
          <w:rFonts w:hint="eastAsia"/>
        </w:rPr>
        <w:tab/>
        <w:t xml:space="preserve">printf("|          </w:t>
      </w:r>
      <w:r>
        <w:rPr>
          <w:rFonts w:hint="eastAsia"/>
        </w:rPr>
        <w:t>输入错误！</w:t>
      </w:r>
      <w:r>
        <w:rPr>
          <w:rFonts w:hint="eastAsia"/>
        </w:rPr>
        <w:t xml:space="preserve">            |\n");</w:t>
      </w:r>
    </w:p>
    <w:p w:rsidR="006A39C0" w:rsidRDefault="006A39C0" w:rsidP="006A39C0">
      <w:pPr>
        <w:pStyle w:val="2"/>
        <w:ind w:left="480" w:firstLine="480"/>
      </w:pPr>
      <w:r>
        <w:tab/>
      </w:r>
      <w:r>
        <w:tab/>
        <w:t xml:space="preserve">        printf("|                                |\n");</w:t>
      </w:r>
    </w:p>
    <w:p w:rsidR="006A39C0" w:rsidRDefault="006A39C0" w:rsidP="006A39C0">
      <w:pPr>
        <w:pStyle w:val="2"/>
        <w:ind w:left="480" w:firstLine="480"/>
      </w:pPr>
      <w:r>
        <w:rPr>
          <w:rFonts w:hint="eastAsia"/>
        </w:rPr>
        <w:tab/>
      </w:r>
      <w:r>
        <w:rPr>
          <w:rFonts w:hint="eastAsia"/>
        </w:rPr>
        <w:tab/>
        <w:t xml:space="preserve">    </w:t>
      </w:r>
      <w:r>
        <w:rPr>
          <w:rFonts w:hint="eastAsia"/>
        </w:rPr>
        <w:tab/>
        <w:t xml:space="preserve">printf("|        </w:t>
      </w:r>
      <w:r>
        <w:rPr>
          <w:rFonts w:hint="eastAsia"/>
        </w:rPr>
        <w:t>重新输入请按</w:t>
      </w:r>
      <w:r>
        <w:rPr>
          <w:rFonts w:hint="eastAsia"/>
        </w:rPr>
        <w:t xml:space="preserve"> 1          |\n");</w:t>
      </w:r>
    </w:p>
    <w:p w:rsidR="006A39C0" w:rsidRDefault="006A39C0" w:rsidP="006A39C0">
      <w:pPr>
        <w:pStyle w:val="2"/>
        <w:ind w:left="480" w:firstLine="480"/>
      </w:pPr>
      <w:r>
        <w:tab/>
      </w:r>
      <w:r>
        <w:tab/>
        <w:t xml:space="preserve">        printf("|                                |\n");    </w:t>
      </w:r>
    </w:p>
    <w:p w:rsidR="006A39C0" w:rsidRDefault="006A39C0" w:rsidP="006A39C0">
      <w:pPr>
        <w:pStyle w:val="2"/>
        <w:ind w:left="480" w:firstLine="480"/>
      </w:pPr>
      <w:r>
        <w:tab/>
      </w:r>
      <w:r>
        <w:tab/>
        <w:t xml:space="preserve">        printf("+================================+\n");</w:t>
      </w:r>
    </w:p>
    <w:p w:rsidR="006A39C0" w:rsidRDefault="006A39C0" w:rsidP="006A39C0">
      <w:pPr>
        <w:pStyle w:val="2"/>
        <w:ind w:left="480" w:firstLine="480"/>
      </w:pPr>
      <w:r>
        <w:tab/>
      </w:r>
      <w:r>
        <w:tab/>
        <w:t xml:space="preserve">        scanf ("%d",&amp;abc);  </w:t>
      </w:r>
    </w:p>
    <w:p w:rsidR="006A39C0" w:rsidRDefault="006A39C0" w:rsidP="006A39C0">
      <w:pPr>
        <w:pStyle w:val="2"/>
        <w:ind w:left="480" w:firstLine="480"/>
      </w:pPr>
      <w:r>
        <w:tab/>
      </w:r>
      <w:r>
        <w:tab/>
        <w:t xml:space="preserve">        system("cls"); </w:t>
      </w:r>
    </w:p>
    <w:p w:rsidR="006A39C0" w:rsidRDefault="006A39C0" w:rsidP="006A39C0">
      <w:pPr>
        <w:pStyle w:val="2"/>
        <w:ind w:left="480" w:firstLine="480"/>
      </w:pPr>
      <w:r>
        <w:tab/>
        <w:t xml:space="preserve">           }</w:t>
      </w:r>
    </w:p>
    <w:p w:rsidR="006A39C0" w:rsidRDefault="006A39C0" w:rsidP="006A39C0">
      <w:pPr>
        <w:pStyle w:val="2"/>
        <w:ind w:left="480" w:firstLine="480"/>
      </w:pPr>
      <w:r>
        <w:tab/>
        <w:t xml:space="preserve">        else if(sum_1==0) return count;</w:t>
      </w:r>
    </w:p>
    <w:p w:rsidR="006A39C0" w:rsidRDefault="006A39C0" w:rsidP="006A39C0">
      <w:pPr>
        <w:pStyle w:val="2"/>
        <w:ind w:left="480" w:firstLine="480"/>
      </w:pPr>
      <w:r>
        <w:tab/>
        <w:t xml:space="preserve">        else if(sum_1==1) </w:t>
      </w:r>
    </w:p>
    <w:p w:rsidR="006A39C0" w:rsidRDefault="006A39C0" w:rsidP="006A39C0">
      <w:pPr>
        <w:pStyle w:val="2"/>
        <w:ind w:left="480" w:firstLine="480"/>
      </w:pPr>
      <w:r>
        <w:tab/>
        <w:t xml:space="preserve">          {</w:t>
      </w:r>
    </w:p>
    <w:p w:rsidR="006A39C0" w:rsidRDefault="006A39C0" w:rsidP="006A39C0">
      <w:pPr>
        <w:pStyle w:val="2"/>
        <w:ind w:left="480" w:firstLine="480"/>
      </w:pPr>
      <w:r>
        <w:tab/>
      </w:r>
      <w:r>
        <w:tab/>
      </w:r>
      <w:r>
        <w:tab/>
        <w:t xml:space="preserve">   printf("+================================+\n");</w:t>
      </w:r>
    </w:p>
    <w:p w:rsidR="006A39C0" w:rsidRDefault="006A39C0" w:rsidP="006A39C0">
      <w:pPr>
        <w:pStyle w:val="2"/>
        <w:ind w:left="480" w:firstLine="480"/>
      </w:pPr>
      <w:r>
        <w:tab/>
      </w:r>
      <w:r>
        <w:tab/>
      </w:r>
      <w:r>
        <w:tab/>
        <w:t xml:space="preserve">   printf("|                                |\n");</w:t>
      </w:r>
    </w:p>
    <w:p w:rsidR="006A39C0" w:rsidRDefault="006A39C0" w:rsidP="006A39C0">
      <w:pPr>
        <w:pStyle w:val="2"/>
        <w:ind w:left="480" w:firstLine="480"/>
      </w:pPr>
      <w:r>
        <w:rPr>
          <w:rFonts w:hint="eastAsia"/>
        </w:rPr>
        <w:tab/>
      </w:r>
      <w:r>
        <w:rPr>
          <w:rFonts w:hint="eastAsia"/>
        </w:rPr>
        <w:tab/>
        <w:t xml:space="preserve">       printf("|       </w:t>
      </w:r>
      <w:r>
        <w:rPr>
          <w:rFonts w:hint="eastAsia"/>
        </w:rPr>
        <w:t>请依次输入各数据</w:t>
      </w:r>
      <w:r>
        <w:rPr>
          <w:rFonts w:hint="eastAsia"/>
        </w:rPr>
        <w:t xml:space="preserve">         |\n");</w:t>
      </w:r>
    </w:p>
    <w:p w:rsidR="006A39C0" w:rsidRDefault="006A39C0" w:rsidP="006A39C0">
      <w:pPr>
        <w:pStyle w:val="2"/>
        <w:ind w:left="480" w:firstLine="480"/>
      </w:pPr>
      <w:r>
        <w:tab/>
      </w:r>
      <w:r>
        <w:tab/>
        <w:t xml:space="preserve">       printf("|                                |\n");</w:t>
      </w:r>
    </w:p>
    <w:p w:rsidR="006A39C0" w:rsidRDefault="006A39C0" w:rsidP="006A39C0">
      <w:pPr>
        <w:pStyle w:val="2"/>
        <w:ind w:left="480" w:firstLine="480"/>
      </w:pPr>
      <w:r>
        <w:rPr>
          <w:rFonts w:hint="eastAsia"/>
        </w:rPr>
        <w:tab/>
      </w:r>
      <w:r>
        <w:rPr>
          <w:rFonts w:hint="eastAsia"/>
        </w:rPr>
        <w:tab/>
        <w:t xml:space="preserve">       printf("|        </w:t>
      </w:r>
      <w:r>
        <w:rPr>
          <w:rFonts w:hint="eastAsia"/>
        </w:rPr>
        <w:t>姓名</w:t>
      </w:r>
      <w:r>
        <w:rPr>
          <w:rFonts w:hint="eastAsia"/>
        </w:rPr>
        <w:t xml:space="preserve"> </w:t>
      </w:r>
      <w:r>
        <w:rPr>
          <w:rFonts w:hint="eastAsia"/>
        </w:rPr>
        <w:t>学号</w:t>
      </w:r>
      <w:r>
        <w:rPr>
          <w:rFonts w:hint="eastAsia"/>
        </w:rPr>
        <w:t xml:space="preserve"> </w:t>
      </w:r>
      <w:r>
        <w:rPr>
          <w:rFonts w:hint="eastAsia"/>
        </w:rPr>
        <w:t>数学成绩</w:t>
      </w:r>
      <w:r>
        <w:rPr>
          <w:rFonts w:hint="eastAsia"/>
        </w:rPr>
        <w:t xml:space="preserve">      |\n");</w:t>
      </w:r>
    </w:p>
    <w:p w:rsidR="006A39C0" w:rsidRDefault="006A39C0" w:rsidP="006A39C0">
      <w:pPr>
        <w:pStyle w:val="2"/>
        <w:ind w:left="480" w:firstLine="480"/>
      </w:pPr>
      <w:r>
        <w:rPr>
          <w:rFonts w:hint="eastAsia"/>
        </w:rPr>
        <w:tab/>
      </w:r>
      <w:r>
        <w:rPr>
          <w:rFonts w:hint="eastAsia"/>
        </w:rPr>
        <w:tab/>
        <w:t xml:space="preserve">       printf("|     </w:t>
      </w:r>
      <w:r>
        <w:rPr>
          <w:rFonts w:hint="eastAsia"/>
        </w:rPr>
        <w:t>英语成绩</w:t>
      </w:r>
      <w:r>
        <w:rPr>
          <w:rFonts w:hint="eastAsia"/>
        </w:rPr>
        <w:t xml:space="preserve"> </w:t>
      </w:r>
      <w:r>
        <w:rPr>
          <w:rFonts w:hint="eastAsia"/>
        </w:rPr>
        <w:t>语文成绩</w:t>
      </w:r>
      <w:r>
        <w:rPr>
          <w:rFonts w:hint="eastAsia"/>
        </w:rPr>
        <w:t xml:space="preserve"> </w:t>
      </w:r>
      <w:r>
        <w:rPr>
          <w:rFonts w:hint="eastAsia"/>
        </w:rPr>
        <w:t>总成绩</w:t>
      </w:r>
      <w:r>
        <w:rPr>
          <w:rFonts w:hint="eastAsia"/>
        </w:rPr>
        <w:t xml:space="preserve">   |\n");    </w:t>
      </w:r>
    </w:p>
    <w:p w:rsidR="006A39C0" w:rsidRDefault="006A39C0" w:rsidP="006A39C0">
      <w:pPr>
        <w:pStyle w:val="2"/>
        <w:ind w:left="480" w:firstLine="480"/>
      </w:pPr>
      <w:r>
        <w:tab/>
      </w:r>
      <w:r>
        <w:tab/>
        <w:t xml:space="preserve">       printf("+================================+\n");</w:t>
      </w:r>
    </w:p>
    <w:p w:rsidR="006A39C0" w:rsidRDefault="006A39C0" w:rsidP="006A39C0">
      <w:pPr>
        <w:pStyle w:val="2"/>
        <w:ind w:left="480" w:firstLine="480"/>
      </w:pPr>
      <w:r>
        <w:tab/>
        <w:t xml:space="preserve">           scanf("%s%s%d%d%d%d",stu[count].name,stu[count].number,&amp;stu[count].math,&amp;stu[count].english,&amp;stu[count].chinese,&amp;stu[count].all);</w:t>
      </w:r>
    </w:p>
    <w:p w:rsidR="006A39C0" w:rsidRDefault="006A39C0" w:rsidP="006A39C0">
      <w:pPr>
        <w:pStyle w:val="2"/>
        <w:ind w:left="480" w:firstLine="480"/>
      </w:pPr>
      <w:r>
        <w:tab/>
        <w:t xml:space="preserve">           stu[count].money=0;</w:t>
      </w:r>
    </w:p>
    <w:p w:rsidR="006A39C0" w:rsidRDefault="006A39C0" w:rsidP="006A39C0">
      <w:pPr>
        <w:pStyle w:val="2"/>
        <w:ind w:left="480" w:firstLine="480"/>
      </w:pPr>
      <w:r>
        <w:tab/>
        <w:t xml:space="preserve">           for(abc=0;abc&lt;20;abc++)</w:t>
      </w:r>
    </w:p>
    <w:p w:rsidR="006A39C0" w:rsidRDefault="006A39C0" w:rsidP="006A39C0">
      <w:pPr>
        <w:pStyle w:val="2"/>
        <w:ind w:left="480" w:firstLine="480"/>
      </w:pPr>
      <w:r>
        <w:tab/>
        <w:t xml:space="preserve">              stu[count].mm[abc]=stu[count].number[abc];</w:t>
      </w:r>
    </w:p>
    <w:p w:rsidR="006A39C0" w:rsidRDefault="006A39C0" w:rsidP="006A39C0">
      <w:pPr>
        <w:pStyle w:val="2"/>
        <w:ind w:left="480" w:firstLine="480"/>
      </w:pPr>
      <w:r>
        <w:tab/>
        <w:t xml:space="preserve">           count++;</w:t>
      </w:r>
    </w:p>
    <w:p w:rsidR="006A39C0" w:rsidRDefault="006A39C0" w:rsidP="006A39C0">
      <w:pPr>
        <w:pStyle w:val="2"/>
        <w:ind w:left="480" w:firstLine="480"/>
      </w:pPr>
      <w:r>
        <w:tab/>
        <w:t xml:space="preserve">          }</w:t>
      </w:r>
    </w:p>
    <w:p w:rsidR="006A39C0" w:rsidRDefault="006A39C0" w:rsidP="006A39C0">
      <w:pPr>
        <w:pStyle w:val="2"/>
        <w:ind w:left="480" w:firstLine="480"/>
      </w:pPr>
      <w:r>
        <w:tab/>
        <w:t xml:space="preserve">        system("cls"); </w:t>
      </w:r>
    </w:p>
    <w:p w:rsidR="006A39C0" w:rsidRDefault="006A39C0" w:rsidP="006A39C0">
      <w:pPr>
        <w:pStyle w:val="2"/>
        <w:ind w:left="480" w:firstLine="480"/>
      </w:pPr>
      <w:r>
        <w:tab/>
        <w:t xml:space="preserve">       } </w:t>
      </w:r>
    </w:p>
    <w:p w:rsidR="006A39C0" w:rsidRDefault="006A39C0" w:rsidP="006A39C0">
      <w:pPr>
        <w:pStyle w:val="2"/>
        <w:ind w:left="480" w:firstLine="480"/>
      </w:pPr>
      <w:r>
        <w:tab/>
        <w:t>}</w:t>
      </w:r>
    </w:p>
    <w:p w:rsidR="006A39C0" w:rsidRDefault="006A39C0" w:rsidP="006A39C0">
      <w:pPr>
        <w:pStyle w:val="2"/>
        <w:ind w:left="480" w:firstLine="480"/>
      </w:pPr>
      <w:r>
        <w:t xml:space="preserve">    </w:t>
      </w:r>
    </w:p>
    <w:p w:rsidR="006A39C0" w:rsidRDefault="006A39C0" w:rsidP="006A39C0">
      <w:pPr>
        <w:pStyle w:val="2"/>
        <w:ind w:left="480" w:firstLine="480"/>
      </w:pPr>
      <w:r>
        <w:t xml:space="preserve">    </w:t>
      </w:r>
    </w:p>
    <w:p w:rsidR="006A39C0" w:rsidRDefault="006A39C0" w:rsidP="006A39C0">
      <w:pPr>
        <w:pStyle w:val="2"/>
        <w:ind w:left="480" w:firstLine="480"/>
      </w:pPr>
      <w:r>
        <w:rPr>
          <w:rFonts w:hint="eastAsia"/>
        </w:rPr>
        <w:tab/>
        <w:t>int validate(char zh[],char mm[])//</w:t>
      </w:r>
      <w:r>
        <w:rPr>
          <w:rFonts w:hint="eastAsia"/>
        </w:rPr>
        <w:t>登陆系统</w:t>
      </w:r>
      <w:r>
        <w:rPr>
          <w:rFonts w:hint="eastAsia"/>
        </w:rPr>
        <w:t>(</w:t>
      </w:r>
      <w:r>
        <w:rPr>
          <w:rFonts w:hint="eastAsia"/>
        </w:rPr>
        <w:t>调用储存账号文件进行匹配</w:t>
      </w:r>
      <w:r>
        <w:rPr>
          <w:rFonts w:hint="eastAsia"/>
        </w:rPr>
        <w:t>)</w:t>
      </w:r>
    </w:p>
    <w:p w:rsidR="006A39C0" w:rsidRDefault="006A39C0" w:rsidP="006A39C0">
      <w:pPr>
        <w:pStyle w:val="2"/>
        <w:ind w:left="480" w:firstLine="480"/>
      </w:pPr>
      <w:r>
        <w:tab/>
        <w:t xml:space="preserve">{   </w:t>
      </w:r>
    </w:p>
    <w:p w:rsidR="006A39C0" w:rsidRDefault="006A39C0" w:rsidP="006A39C0">
      <w:pPr>
        <w:pStyle w:val="2"/>
        <w:ind w:left="480" w:firstLine="480"/>
      </w:pPr>
      <w:r>
        <w:tab/>
        <w:t xml:space="preserve">    FILE *fp; </w:t>
      </w:r>
    </w:p>
    <w:p w:rsidR="006A39C0" w:rsidRDefault="006A39C0" w:rsidP="006A39C0">
      <w:pPr>
        <w:pStyle w:val="2"/>
        <w:ind w:left="480" w:firstLine="480"/>
      </w:pPr>
      <w:r>
        <w:t xml:space="preserve">    </w:t>
      </w:r>
      <w:r>
        <w:tab/>
        <w:t>fp=fopen("mima.in","r");</w:t>
      </w:r>
    </w:p>
    <w:p w:rsidR="006A39C0" w:rsidRDefault="006A39C0" w:rsidP="006A39C0">
      <w:pPr>
        <w:pStyle w:val="2"/>
        <w:ind w:left="480" w:firstLine="480"/>
      </w:pPr>
      <w:r>
        <w:tab/>
      </w:r>
      <w:r>
        <w:tab/>
        <w:t>int t=0;</w:t>
      </w:r>
    </w:p>
    <w:p w:rsidR="006A39C0" w:rsidRDefault="006A39C0" w:rsidP="006A39C0">
      <w:pPr>
        <w:pStyle w:val="2"/>
        <w:ind w:left="480" w:firstLine="480"/>
      </w:pPr>
      <w:r>
        <w:rPr>
          <w:rFonts w:hint="eastAsia"/>
        </w:rPr>
        <w:tab/>
        <w:t xml:space="preserve">    char zh0[20]/*={'1','2','3'}*/,mm0[20]/*={'1','2','3'}*/;/////////////////</w:t>
      </w:r>
      <w:r>
        <w:rPr>
          <w:rFonts w:hint="eastAsia"/>
        </w:rPr>
        <w:t>文件读取密码账号</w:t>
      </w:r>
      <w:r>
        <w:rPr>
          <w:rFonts w:hint="eastAsia"/>
        </w:rPr>
        <w:t xml:space="preserve"> </w:t>
      </w:r>
    </w:p>
    <w:p w:rsidR="006A39C0" w:rsidRDefault="006A39C0" w:rsidP="006A39C0">
      <w:pPr>
        <w:pStyle w:val="2"/>
        <w:ind w:left="480" w:firstLine="480"/>
      </w:pPr>
      <w:r>
        <w:tab/>
        <w:t xml:space="preserve">    fscanf(fp,"%s%s",zh0,mm0); </w:t>
      </w:r>
    </w:p>
    <w:p w:rsidR="006A39C0" w:rsidRDefault="006A39C0" w:rsidP="006A39C0">
      <w:pPr>
        <w:pStyle w:val="2"/>
        <w:ind w:left="480" w:firstLine="480"/>
      </w:pPr>
      <w:r>
        <w:tab/>
      </w:r>
      <w:r>
        <w:tab/>
        <w:t>if(strcmp(zh,zh0)==0&amp;&amp;strcmp(mm,mm0)==0)</w:t>
      </w:r>
    </w:p>
    <w:p w:rsidR="006A39C0" w:rsidRDefault="006A39C0" w:rsidP="006A39C0">
      <w:pPr>
        <w:pStyle w:val="2"/>
        <w:ind w:left="480" w:firstLine="480"/>
      </w:pPr>
      <w:r>
        <w:tab/>
      </w:r>
      <w:r>
        <w:tab/>
        <w:t xml:space="preserve">  t=1;</w:t>
      </w:r>
    </w:p>
    <w:p w:rsidR="006A39C0" w:rsidRDefault="006A39C0" w:rsidP="006A39C0">
      <w:pPr>
        <w:pStyle w:val="2"/>
        <w:ind w:left="480" w:firstLine="480"/>
      </w:pPr>
      <w:r>
        <w:tab/>
      </w:r>
      <w:r>
        <w:tab/>
        <w:t xml:space="preserve">fclose(fp); </w:t>
      </w:r>
    </w:p>
    <w:p w:rsidR="006A39C0" w:rsidRDefault="006A39C0" w:rsidP="006A39C0">
      <w:pPr>
        <w:pStyle w:val="2"/>
        <w:ind w:left="480" w:firstLine="480"/>
      </w:pPr>
      <w:r>
        <w:t xml:space="preserve">        return t;</w:t>
      </w:r>
    </w:p>
    <w:p w:rsidR="006A39C0" w:rsidRDefault="006A39C0" w:rsidP="006A39C0">
      <w:pPr>
        <w:pStyle w:val="2"/>
        <w:ind w:left="480" w:firstLine="480"/>
      </w:pPr>
      <w:r>
        <w:tab/>
        <w:t>}</w:t>
      </w:r>
    </w:p>
    <w:p w:rsidR="006A39C0" w:rsidRDefault="006A39C0" w:rsidP="006A39C0">
      <w:pPr>
        <w:pStyle w:val="2"/>
        <w:ind w:left="480" w:firstLine="480"/>
      </w:pPr>
      <w:r>
        <w:tab/>
      </w:r>
    </w:p>
    <w:p w:rsidR="006A39C0" w:rsidRDefault="006A39C0" w:rsidP="006A39C0">
      <w:pPr>
        <w:pStyle w:val="2"/>
        <w:ind w:left="480" w:firstLine="480"/>
      </w:pPr>
      <w:r>
        <w:tab/>
      </w:r>
    </w:p>
    <w:p w:rsidR="006A39C0" w:rsidRDefault="006A39C0" w:rsidP="006A39C0">
      <w:pPr>
        <w:pStyle w:val="2"/>
        <w:ind w:left="480" w:firstLine="480"/>
      </w:pPr>
      <w:r>
        <w:rPr>
          <w:rFonts w:hint="eastAsia"/>
        </w:rPr>
        <w:tab/>
        <w:t>int validate_stu(int count,char zh[],char mm[])//</w:t>
      </w:r>
      <w:r>
        <w:rPr>
          <w:rFonts w:hint="eastAsia"/>
        </w:rPr>
        <w:t>学生登陆系统</w:t>
      </w:r>
      <w:r>
        <w:rPr>
          <w:rFonts w:hint="eastAsia"/>
        </w:rPr>
        <w:t>(</w:t>
      </w:r>
      <w:r>
        <w:rPr>
          <w:rFonts w:hint="eastAsia"/>
        </w:rPr>
        <w:t>调用储存账号文件进行匹配</w:t>
      </w:r>
      <w:r>
        <w:rPr>
          <w:rFonts w:hint="eastAsia"/>
        </w:rPr>
        <w:t>)</w:t>
      </w:r>
    </w:p>
    <w:p w:rsidR="006A39C0" w:rsidRDefault="006A39C0" w:rsidP="006A39C0">
      <w:pPr>
        <w:pStyle w:val="2"/>
        <w:ind w:left="480" w:firstLine="480"/>
      </w:pPr>
      <w:r>
        <w:tab/>
        <w:t xml:space="preserve">{  </w:t>
      </w:r>
    </w:p>
    <w:p w:rsidR="006A39C0" w:rsidRDefault="006A39C0" w:rsidP="006A39C0">
      <w:pPr>
        <w:pStyle w:val="2"/>
        <w:ind w:left="480" w:firstLine="480"/>
      </w:pPr>
      <w:r>
        <w:tab/>
        <w:t xml:space="preserve"> int i,t=0;</w:t>
      </w:r>
    </w:p>
    <w:p w:rsidR="006A39C0" w:rsidRDefault="006A39C0" w:rsidP="006A39C0">
      <w:pPr>
        <w:pStyle w:val="2"/>
        <w:ind w:left="480" w:firstLine="480"/>
      </w:pPr>
      <w:r>
        <w:tab/>
        <w:t xml:space="preserve"> for(i=0;i&lt;count;i++)</w:t>
      </w:r>
    </w:p>
    <w:p w:rsidR="006A39C0" w:rsidRDefault="006A39C0" w:rsidP="006A39C0">
      <w:pPr>
        <w:pStyle w:val="2"/>
        <w:ind w:left="480" w:firstLine="480"/>
      </w:pPr>
      <w:r>
        <w:tab/>
        <w:t xml:space="preserve"> </w:t>
      </w:r>
      <w:r>
        <w:tab/>
        <w:t>{</w:t>
      </w:r>
    </w:p>
    <w:p w:rsidR="006A39C0" w:rsidRDefault="006A39C0" w:rsidP="006A39C0">
      <w:pPr>
        <w:pStyle w:val="2"/>
        <w:ind w:left="480" w:firstLine="480"/>
      </w:pPr>
      <w:r>
        <w:tab/>
        <w:t xml:space="preserve"> </w:t>
      </w:r>
      <w:r>
        <w:tab/>
      </w:r>
      <w:r>
        <w:tab/>
        <w:t>if(strcmp(zh,stu[i].number)==0&amp;&amp;strcmp(mm,stu[i].mm)==0)</w:t>
      </w:r>
    </w:p>
    <w:p w:rsidR="006A39C0" w:rsidRDefault="006A39C0" w:rsidP="006A39C0">
      <w:pPr>
        <w:pStyle w:val="2"/>
        <w:ind w:left="480" w:firstLine="480"/>
      </w:pPr>
      <w:r>
        <w:t xml:space="preserve">                t=1;</w:t>
      </w:r>
    </w:p>
    <w:p w:rsidR="006A39C0" w:rsidRDefault="006A39C0" w:rsidP="006A39C0">
      <w:pPr>
        <w:pStyle w:val="2"/>
        <w:ind w:left="480" w:firstLine="480"/>
      </w:pPr>
      <w:r>
        <w:tab/>
        <w:t xml:space="preserve"> </w:t>
      </w:r>
      <w:r>
        <w:tab/>
        <w:t>}</w:t>
      </w:r>
    </w:p>
    <w:p w:rsidR="006A39C0" w:rsidRDefault="006A39C0" w:rsidP="006A39C0">
      <w:pPr>
        <w:pStyle w:val="2"/>
        <w:ind w:left="480" w:firstLine="480"/>
      </w:pPr>
      <w:r>
        <w:tab/>
        <w:t xml:space="preserve"> return t;</w:t>
      </w:r>
    </w:p>
    <w:p w:rsidR="00543D61" w:rsidRPr="00543D61" w:rsidRDefault="006A39C0" w:rsidP="006A39C0">
      <w:pPr>
        <w:pStyle w:val="2"/>
        <w:ind w:leftChars="0" w:left="0" w:firstLineChars="0" w:firstLine="0"/>
      </w:pPr>
      <w:r>
        <w:tab/>
        <w:t>}</w:t>
      </w:r>
    </w:p>
    <w:sectPr w:rsidR="00543D61" w:rsidRPr="00543D61">
      <w:headerReference w:type="default" r:id="rId40"/>
      <w:footerReference w:type="even" r:id="rId41"/>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F81" w:rsidRDefault="00F45F81" w:rsidP="008A389D">
      <w:pPr>
        <w:spacing w:line="240" w:lineRule="auto"/>
      </w:pPr>
      <w:r>
        <w:separator/>
      </w:r>
    </w:p>
  </w:endnote>
  <w:endnote w:type="continuationSeparator" w:id="0">
    <w:p w:rsidR="00F45F81" w:rsidRDefault="00F45F81" w:rsidP="008A3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宋体-方正超大字符集">
    <w:altName w:val="Arial Unicode MS"/>
    <w:charset w:val="86"/>
    <w:family w:val="script"/>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017" w:rsidRDefault="00250017" w:rsidP="00C372EC">
    <w:pPr>
      <w:pStyle w:val="a6"/>
      <w:framePr w:wrap="around" w:vAnchor="text" w:hAnchor="margin" w:xAlign="center" w:y="1"/>
      <w:rPr>
        <w:rStyle w:val="a4"/>
      </w:rPr>
    </w:pPr>
    <w:r>
      <w:fldChar w:fldCharType="begin"/>
    </w:r>
    <w:r>
      <w:rPr>
        <w:rStyle w:val="a4"/>
      </w:rPr>
      <w:instrText xml:space="preserve">PAGE  </w:instrText>
    </w:r>
    <w:r>
      <w:fldChar w:fldCharType="separate"/>
    </w:r>
    <w:r w:rsidR="00B51406">
      <w:rPr>
        <w:rStyle w:val="a4"/>
        <w:noProof/>
      </w:rPr>
      <w:t>56</w:t>
    </w:r>
    <w:r>
      <w:fldChar w:fldCharType="end"/>
    </w:r>
  </w:p>
  <w:p w:rsidR="00250017" w:rsidRDefault="00250017">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017" w:rsidRDefault="00250017" w:rsidP="00EE0D94">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F81" w:rsidRDefault="00F45F81" w:rsidP="008A389D">
      <w:pPr>
        <w:spacing w:line="240" w:lineRule="auto"/>
      </w:pPr>
      <w:r>
        <w:separator/>
      </w:r>
    </w:p>
  </w:footnote>
  <w:footnote w:type="continuationSeparator" w:id="0">
    <w:p w:rsidR="00F45F81" w:rsidRDefault="00F45F81" w:rsidP="008A389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017" w:rsidRDefault="00250017" w:rsidP="00EE0D94">
    <w:pPr>
      <w:pStyle w:val="a5"/>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017" w:rsidRDefault="00250017">
    <w:pPr>
      <w:pStyle w:val="a5"/>
    </w:pPr>
    <w:r>
      <w:rPr>
        <w:rFonts w:cs="Arial Unicode MS" w:hint="eastAsia"/>
        <w:sz w:val="21"/>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017" w:rsidRDefault="00250017" w:rsidP="00C372EC">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A"/>
    <w:multiLevelType w:val="multilevel"/>
    <w:tmpl w:val="0000000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0000000B"/>
    <w:multiLevelType w:val="multilevel"/>
    <w:tmpl w:val="0000000B"/>
    <w:lvl w:ilvl="0">
      <w:start w:val="1"/>
      <w:numFmt w:val="lowerLetter"/>
      <w:lvlText w:val="%1、"/>
      <w:lvlJc w:val="left"/>
      <w:pPr>
        <w:ind w:left="1200" w:hanging="36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0000000C"/>
    <w:multiLevelType w:val="multilevel"/>
    <w:tmpl w:val="0000000C"/>
    <w:lvl w:ilvl="0">
      <w:start w:val="1"/>
      <w:numFmt w:val="lowerLetter"/>
      <w:lvlText w:val="%1、"/>
      <w:lvlJc w:val="left"/>
      <w:pPr>
        <w:ind w:left="1200" w:hanging="36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15:restartNumberingAfterBreak="0">
    <w:nsid w:val="0000000D"/>
    <w:multiLevelType w:val="multilevel"/>
    <w:tmpl w:val="0000000D"/>
    <w:lvl w:ilvl="0">
      <w:start w:val="1"/>
      <w:numFmt w:val="decimal"/>
      <w:lvlText w:val="（%1）"/>
      <w:lvlJc w:val="left"/>
      <w:pPr>
        <w:tabs>
          <w:tab w:val="num" w:pos="1200"/>
        </w:tabs>
        <w:ind w:left="1200" w:hanging="7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15:restartNumberingAfterBreak="0">
    <w:nsid w:val="0000000E"/>
    <w:multiLevelType w:val="multilevel"/>
    <w:tmpl w:val="0000000E"/>
    <w:lvl w:ilvl="0">
      <w:start w:val="1"/>
      <w:numFmt w:val="lowerLetter"/>
      <w:lvlText w:val="%1、"/>
      <w:lvlJc w:val="left"/>
      <w:pPr>
        <w:ind w:left="1200" w:hanging="36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142876E4"/>
    <w:multiLevelType w:val="hybridMultilevel"/>
    <w:tmpl w:val="42E4A712"/>
    <w:lvl w:ilvl="0" w:tplc="794CF15E">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1461078E"/>
    <w:multiLevelType w:val="hybridMultilevel"/>
    <w:tmpl w:val="FBE87708"/>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7616E82"/>
    <w:multiLevelType w:val="hybridMultilevel"/>
    <w:tmpl w:val="42E4A712"/>
    <w:lvl w:ilvl="0" w:tplc="794CF15E">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2A7C0666"/>
    <w:multiLevelType w:val="hybridMultilevel"/>
    <w:tmpl w:val="D6DC5E06"/>
    <w:lvl w:ilvl="0" w:tplc="EBD83F60">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776018"/>
    <w:multiLevelType w:val="hybridMultilevel"/>
    <w:tmpl w:val="42E4A712"/>
    <w:lvl w:ilvl="0" w:tplc="794CF15E">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60BD01DA"/>
    <w:multiLevelType w:val="hybridMultilevel"/>
    <w:tmpl w:val="BE94DDB6"/>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3"/>
    <w:lvlOverride w:ilvl="0">
      <w:startOverride w:val="1"/>
    </w:lvlOverride>
  </w:num>
  <w:num w:numId="2">
    <w:abstractNumId w:val="0"/>
  </w:num>
  <w:num w:numId="3">
    <w:abstractNumId w:val="2"/>
    <w:lvlOverride w:ilvl="0">
      <w:startOverride w:val="1"/>
    </w:lvlOverride>
  </w:num>
  <w:num w:numId="4">
    <w:abstractNumId w:val="4"/>
    <w:lvlOverride w:ilvl="0">
      <w:startOverride w:val="1"/>
    </w:lvlOverride>
  </w:num>
  <w:num w:numId="5">
    <w:abstractNumId w:val="1"/>
    <w:lvlOverride w:ilvl="0">
      <w:startOverride w:val="1"/>
    </w:lvlOverride>
  </w:num>
  <w:num w:numId="6">
    <w:abstractNumId w:val="9"/>
  </w:num>
  <w:num w:numId="7">
    <w:abstractNumId w:val="8"/>
  </w:num>
  <w:num w:numId="8">
    <w:abstractNumId w:val="10"/>
  </w:num>
  <w:num w:numId="9">
    <w:abstractNumId w:val="6"/>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B11"/>
    <w:rsid w:val="0000497F"/>
    <w:rsid w:val="00022EC2"/>
    <w:rsid w:val="00050ECC"/>
    <w:rsid w:val="0005293A"/>
    <w:rsid w:val="00086D92"/>
    <w:rsid w:val="000A5611"/>
    <w:rsid w:val="00106E32"/>
    <w:rsid w:val="00112B21"/>
    <w:rsid w:val="00127EBA"/>
    <w:rsid w:val="001A684E"/>
    <w:rsid w:val="001C7252"/>
    <w:rsid w:val="001D6400"/>
    <w:rsid w:val="001F70F9"/>
    <w:rsid w:val="0022740A"/>
    <w:rsid w:val="0024228A"/>
    <w:rsid w:val="00250017"/>
    <w:rsid w:val="00264FE5"/>
    <w:rsid w:val="00267C49"/>
    <w:rsid w:val="00283977"/>
    <w:rsid w:val="00296CBC"/>
    <w:rsid w:val="002A0B90"/>
    <w:rsid w:val="002B1867"/>
    <w:rsid w:val="002E0B5E"/>
    <w:rsid w:val="002F0385"/>
    <w:rsid w:val="00376E9C"/>
    <w:rsid w:val="003928BD"/>
    <w:rsid w:val="003A32CD"/>
    <w:rsid w:val="003A5FC2"/>
    <w:rsid w:val="003D1319"/>
    <w:rsid w:val="003F71C5"/>
    <w:rsid w:val="00427C04"/>
    <w:rsid w:val="00461250"/>
    <w:rsid w:val="004832C7"/>
    <w:rsid w:val="004A7A51"/>
    <w:rsid w:val="004C22F4"/>
    <w:rsid w:val="00500B4E"/>
    <w:rsid w:val="005338B8"/>
    <w:rsid w:val="00543D61"/>
    <w:rsid w:val="0054536E"/>
    <w:rsid w:val="00554927"/>
    <w:rsid w:val="005A35B8"/>
    <w:rsid w:val="005B6B84"/>
    <w:rsid w:val="005B7A3C"/>
    <w:rsid w:val="005C481D"/>
    <w:rsid w:val="005D2DC0"/>
    <w:rsid w:val="005F15A2"/>
    <w:rsid w:val="005F1D61"/>
    <w:rsid w:val="00646788"/>
    <w:rsid w:val="00647099"/>
    <w:rsid w:val="00673E42"/>
    <w:rsid w:val="0069096D"/>
    <w:rsid w:val="006A39C0"/>
    <w:rsid w:val="006E57B1"/>
    <w:rsid w:val="0073629B"/>
    <w:rsid w:val="00743B09"/>
    <w:rsid w:val="00764EE9"/>
    <w:rsid w:val="0079196E"/>
    <w:rsid w:val="007A034C"/>
    <w:rsid w:val="007B50F8"/>
    <w:rsid w:val="007C42D7"/>
    <w:rsid w:val="007F15EE"/>
    <w:rsid w:val="00802E68"/>
    <w:rsid w:val="0088556A"/>
    <w:rsid w:val="00891EEA"/>
    <w:rsid w:val="008A389D"/>
    <w:rsid w:val="008F42B4"/>
    <w:rsid w:val="00924ECC"/>
    <w:rsid w:val="00956FDC"/>
    <w:rsid w:val="00977641"/>
    <w:rsid w:val="009C079D"/>
    <w:rsid w:val="00A52699"/>
    <w:rsid w:val="00A5548D"/>
    <w:rsid w:val="00A704A1"/>
    <w:rsid w:val="00A7148B"/>
    <w:rsid w:val="00A776AC"/>
    <w:rsid w:val="00A96F43"/>
    <w:rsid w:val="00AA223F"/>
    <w:rsid w:val="00AA33F2"/>
    <w:rsid w:val="00AA5B8A"/>
    <w:rsid w:val="00AE7730"/>
    <w:rsid w:val="00B1655F"/>
    <w:rsid w:val="00B31783"/>
    <w:rsid w:val="00B51406"/>
    <w:rsid w:val="00B97FF1"/>
    <w:rsid w:val="00BB0F5D"/>
    <w:rsid w:val="00BE759F"/>
    <w:rsid w:val="00C12058"/>
    <w:rsid w:val="00C16B2A"/>
    <w:rsid w:val="00C372EC"/>
    <w:rsid w:val="00C46FF7"/>
    <w:rsid w:val="00C66BBB"/>
    <w:rsid w:val="00C6774B"/>
    <w:rsid w:val="00CC1422"/>
    <w:rsid w:val="00CF451D"/>
    <w:rsid w:val="00D64230"/>
    <w:rsid w:val="00DB08B2"/>
    <w:rsid w:val="00DE048D"/>
    <w:rsid w:val="00E2048F"/>
    <w:rsid w:val="00E23B11"/>
    <w:rsid w:val="00E5557B"/>
    <w:rsid w:val="00E7045E"/>
    <w:rsid w:val="00E868FA"/>
    <w:rsid w:val="00E95BF3"/>
    <w:rsid w:val="00EA575D"/>
    <w:rsid w:val="00EE0D94"/>
    <w:rsid w:val="00EE5DA6"/>
    <w:rsid w:val="00F361AC"/>
    <w:rsid w:val="00F45F81"/>
    <w:rsid w:val="00F5020A"/>
    <w:rsid w:val="00F5105F"/>
    <w:rsid w:val="00F5140B"/>
    <w:rsid w:val="00F54D75"/>
    <w:rsid w:val="00F55EAD"/>
    <w:rsid w:val="00F62453"/>
    <w:rsid w:val="00F66662"/>
    <w:rsid w:val="00FB21D8"/>
    <w:rsid w:val="00FC1F52"/>
    <w:rsid w:val="00FC5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4F56CAEA-28B2-43CC-B2E8-12FF191D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qFormat/>
    <w:rsid w:val="00E23B11"/>
    <w:pPr>
      <w:widowControl w:val="0"/>
      <w:spacing w:line="400" w:lineRule="atLeast"/>
    </w:pPr>
    <w:rPr>
      <w:rFonts w:ascii="Times New Roman" w:eastAsia="宋体" w:hAnsi="Times New Roman" w:cs="Times New Roman"/>
      <w:sz w:val="24"/>
      <w:szCs w:val="24"/>
    </w:rPr>
  </w:style>
  <w:style w:type="paragraph" w:styleId="1">
    <w:name w:val="heading 1"/>
    <w:basedOn w:val="a"/>
    <w:next w:val="a"/>
    <w:link w:val="1Char"/>
    <w:qFormat/>
    <w:rsid w:val="00A704A1"/>
    <w:pPr>
      <w:keepNext/>
      <w:keepLines/>
      <w:spacing w:before="340" w:after="330" w:line="240" w:lineRule="auto"/>
      <w:jc w:val="center"/>
      <w:outlineLvl w:val="0"/>
    </w:pPr>
    <w:rPr>
      <w:rFonts w:eastAsia="黑体"/>
      <w:b/>
      <w:bCs/>
      <w:kern w:val="44"/>
      <w:sz w:val="32"/>
      <w:szCs w:val="44"/>
    </w:rPr>
  </w:style>
  <w:style w:type="paragraph" w:styleId="20">
    <w:name w:val="heading 2"/>
    <w:basedOn w:val="a"/>
    <w:next w:val="a"/>
    <w:link w:val="2Char"/>
    <w:qFormat/>
    <w:rsid w:val="00A704A1"/>
    <w:pPr>
      <w:keepNext/>
      <w:keepLines/>
      <w:spacing w:before="260" w:after="260" w:line="240" w:lineRule="auto"/>
      <w:outlineLvl w:val="1"/>
    </w:pPr>
    <w:rPr>
      <w:rFonts w:ascii="Arial" w:eastAsia="黑体" w:hAnsi="Arial"/>
      <w:b/>
      <w:bCs/>
      <w:sz w:val="30"/>
      <w:szCs w:val="32"/>
    </w:rPr>
  </w:style>
  <w:style w:type="paragraph" w:styleId="3">
    <w:name w:val="heading 3"/>
    <w:basedOn w:val="a"/>
    <w:next w:val="a"/>
    <w:link w:val="3Char"/>
    <w:qFormat/>
    <w:rsid w:val="008A389D"/>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E23B11"/>
    <w:pPr>
      <w:ind w:firstLineChars="200" w:firstLine="640"/>
    </w:pPr>
    <w:rPr>
      <w:rFonts w:ascii="仿宋_GB2312" w:eastAsia="仿宋_GB2312" w:hAnsi="宋体"/>
      <w:sz w:val="32"/>
    </w:rPr>
  </w:style>
  <w:style w:type="character" w:customStyle="1" w:styleId="Char">
    <w:name w:val="正文文本缩进 Char"/>
    <w:basedOn w:val="a0"/>
    <w:link w:val="a3"/>
    <w:rsid w:val="00E23B11"/>
    <w:rPr>
      <w:rFonts w:ascii="仿宋_GB2312" w:eastAsia="仿宋_GB2312" w:hAnsi="宋体" w:cs="Times New Roman"/>
      <w:sz w:val="32"/>
      <w:szCs w:val="24"/>
    </w:rPr>
  </w:style>
  <w:style w:type="paragraph" w:styleId="2">
    <w:name w:val="Body Text First Indent 2"/>
    <w:basedOn w:val="a3"/>
    <w:link w:val="2Char0"/>
    <w:unhideWhenUsed/>
    <w:rsid w:val="00E23B11"/>
    <w:pPr>
      <w:spacing w:after="120"/>
      <w:ind w:leftChars="200" w:left="420" w:firstLine="420"/>
    </w:pPr>
    <w:rPr>
      <w:rFonts w:ascii="Times New Roman" w:eastAsia="宋体" w:hAnsi="Times New Roman"/>
      <w:sz w:val="24"/>
    </w:rPr>
  </w:style>
  <w:style w:type="character" w:customStyle="1" w:styleId="2Char0">
    <w:name w:val="正文首行缩进 2 Char"/>
    <w:basedOn w:val="Char"/>
    <w:link w:val="2"/>
    <w:semiHidden/>
    <w:rsid w:val="00E23B11"/>
    <w:rPr>
      <w:rFonts w:ascii="仿宋_GB2312" w:eastAsia="仿宋_GB2312" w:hAnsi="宋体" w:cs="Times New Roman"/>
      <w:sz w:val="32"/>
      <w:szCs w:val="24"/>
    </w:rPr>
  </w:style>
  <w:style w:type="character" w:styleId="a4">
    <w:name w:val="page number"/>
    <w:basedOn w:val="a0"/>
    <w:rsid w:val="00086D92"/>
  </w:style>
  <w:style w:type="paragraph" w:styleId="a5">
    <w:name w:val="header"/>
    <w:basedOn w:val="a"/>
    <w:link w:val="Char0"/>
    <w:uiPriority w:val="99"/>
    <w:rsid w:val="00086D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86D92"/>
    <w:rPr>
      <w:rFonts w:ascii="Times New Roman" w:eastAsia="宋体" w:hAnsi="Times New Roman" w:cs="Times New Roman"/>
      <w:sz w:val="18"/>
      <w:szCs w:val="18"/>
    </w:rPr>
  </w:style>
  <w:style w:type="paragraph" w:styleId="a6">
    <w:name w:val="footer"/>
    <w:basedOn w:val="a"/>
    <w:link w:val="Char1"/>
    <w:uiPriority w:val="99"/>
    <w:rsid w:val="00086D92"/>
    <w:pPr>
      <w:tabs>
        <w:tab w:val="center" w:pos="4153"/>
        <w:tab w:val="right" w:pos="8306"/>
      </w:tabs>
      <w:snapToGrid w:val="0"/>
    </w:pPr>
    <w:rPr>
      <w:sz w:val="18"/>
      <w:szCs w:val="18"/>
    </w:rPr>
  </w:style>
  <w:style w:type="character" w:customStyle="1" w:styleId="Char1">
    <w:name w:val="页脚 Char"/>
    <w:basedOn w:val="a0"/>
    <w:link w:val="a6"/>
    <w:uiPriority w:val="99"/>
    <w:rsid w:val="00086D92"/>
    <w:rPr>
      <w:rFonts w:ascii="Times New Roman" w:eastAsia="宋体" w:hAnsi="Times New Roman" w:cs="Times New Roman"/>
      <w:sz w:val="18"/>
      <w:szCs w:val="18"/>
    </w:rPr>
  </w:style>
  <w:style w:type="paragraph" w:styleId="a7">
    <w:name w:val="List Paragraph"/>
    <w:basedOn w:val="a"/>
    <w:uiPriority w:val="34"/>
    <w:qFormat/>
    <w:rsid w:val="00086D92"/>
    <w:pPr>
      <w:ind w:firstLineChars="200" w:firstLine="420"/>
    </w:pPr>
  </w:style>
  <w:style w:type="paragraph" w:styleId="21">
    <w:name w:val="toc 2"/>
    <w:basedOn w:val="a"/>
    <w:next w:val="a"/>
    <w:uiPriority w:val="39"/>
    <w:rsid w:val="00A7148B"/>
    <w:pPr>
      <w:ind w:leftChars="200" w:left="420"/>
    </w:pPr>
  </w:style>
  <w:style w:type="paragraph" w:styleId="10">
    <w:name w:val="toc 1"/>
    <w:basedOn w:val="a"/>
    <w:next w:val="a"/>
    <w:uiPriority w:val="39"/>
    <w:rsid w:val="00A7148B"/>
  </w:style>
  <w:style w:type="paragraph" w:styleId="30">
    <w:name w:val="toc 3"/>
    <w:basedOn w:val="a"/>
    <w:next w:val="a"/>
    <w:uiPriority w:val="39"/>
    <w:rsid w:val="00A7148B"/>
    <w:pPr>
      <w:ind w:leftChars="400" w:left="840"/>
    </w:pPr>
  </w:style>
  <w:style w:type="character" w:styleId="a8">
    <w:name w:val="Hyperlink"/>
    <w:basedOn w:val="a0"/>
    <w:uiPriority w:val="99"/>
    <w:rsid w:val="00A7148B"/>
    <w:rPr>
      <w:color w:val="0000FF"/>
      <w:u w:val="single"/>
    </w:rPr>
  </w:style>
  <w:style w:type="character" w:customStyle="1" w:styleId="1Char">
    <w:name w:val="标题 1 Char"/>
    <w:basedOn w:val="a0"/>
    <w:link w:val="1"/>
    <w:rsid w:val="00A704A1"/>
    <w:rPr>
      <w:rFonts w:ascii="Times New Roman" w:eastAsia="黑体" w:hAnsi="Times New Roman" w:cs="Times New Roman"/>
      <w:b/>
      <w:bCs/>
      <w:kern w:val="44"/>
      <w:sz w:val="32"/>
      <w:szCs w:val="44"/>
    </w:rPr>
  </w:style>
  <w:style w:type="character" w:customStyle="1" w:styleId="2Char">
    <w:name w:val="标题 2 Char"/>
    <w:basedOn w:val="a0"/>
    <w:link w:val="20"/>
    <w:rsid w:val="00A704A1"/>
    <w:rPr>
      <w:rFonts w:ascii="Arial" w:eastAsia="黑体" w:hAnsi="Arial" w:cs="Times New Roman"/>
      <w:b/>
      <w:bCs/>
      <w:sz w:val="30"/>
      <w:szCs w:val="32"/>
    </w:rPr>
  </w:style>
  <w:style w:type="character" w:customStyle="1" w:styleId="3Char">
    <w:name w:val="标题 3 Char"/>
    <w:basedOn w:val="a0"/>
    <w:link w:val="3"/>
    <w:rsid w:val="008A389D"/>
    <w:rPr>
      <w:rFonts w:ascii="Times New Roman" w:eastAsia="宋体" w:hAnsi="Times New Roman" w:cs="Times New Roman"/>
      <w:b/>
      <w:bCs/>
      <w:sz w:val="32"/>
      <w:szCs w:val="32"/>
    </w:rPr>
  </w:style>
  <w:style w:type="paragraph" w:styleId="a9">
    <w:name w:val="Balloon Text"/>
    <w:basedOn w:val="a"/>
    <w:link w:val="Char2"/>
    <w:uiPriority w:val="99"/>
    <w:semiHidden/>
    <w:unhideWhenUsed/>
    <w:rsid w:val="00F361AC"/>
    <w:pPr>
      <w:spacing w:line="240" w:lineRule="auto"/>
    </w:pPr>
    <w:rPr>
      <w:sz w:val="18"/>
      <w:szCs w:val="18"/>
    </w:rPr>
  </w:style>
  <w:style w:type="character" w:customStyle="1" w:styleId="Char2">
    <w:name w:val="批注框文本 Char"/>
    <w:basedOn w:val="a0"/>
    <w:link w:val="a9"/>
    <w:uiPriority w:val="99"/>
    <w:semiHidden/>
    <w:rsid w:val="00F361AC"/>
    <w:rPr>
      <w:rFonts w:ascii="Times New Roman" w:eastAsia="宋体" w:hAnsi="Times New Roman" w:cs="Times New Roman"/>
      <w:sz w:val="18"/>
      <w:szCs w:val="18"/>
    </w:rPr>
  </w:style>
  <w:style w:type="paragraph" w:styleId="aa">
    <w:name w:val="Normal (Web)"/>
    <w:basedOn w:val="a"/>
    <w:uiPriority w:val="99"/>
    <w:semiHidden/>
    <w:unhideWhenUsed/>
    <w:rsid w:val="00802E68"/>
    <w:pPr>
      <w:widowControl/>
      <w:spacing w:before="100" w:beforeAutospacing="1" w:after="100" w:afterAutospacing="1" w:line="240" w:lineRule="auto"/>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AE0C5-6969-4ED1-93B7-875EBC9BF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58</Pages>
  <Words>5707</Words>
  <Characters>32532</Characters>
  <Application>Microsoft Office Word</Application>
  <DocSecurity>0</DocSecurity>
  <Lines>271</Lines>
  <Paragraphs>76</Paragraphs>
  <ScaleCrop>false</ScaleCrop>
  <Company/>
  <LinksUpToDate>false</LinksUpToDate>
  <CharactersWithSpaces>38163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hanyang xie</dc:creator>
  <cp:keywords/>
  <dc:description/>
  <cp:lastModifiedBy>hanyang xie</cp:lastModifiedBy>
  <cp:revision>118</cp:revision>
  <dcterms:created xsi:type="dcterms:W3CDTF">2015-12-28T10:33:00Z</dcterms:created>
  <dcterms:modified xsi:type="dcterms:W3CDTF">2015-12-29T08:42:00Z</dcterms:modified>
</cp:coreProperties>
</file>